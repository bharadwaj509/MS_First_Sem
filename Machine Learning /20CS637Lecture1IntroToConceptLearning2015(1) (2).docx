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649" w:rsidRPr="00436649" w:rsidRDefault="0094389E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>
        <w:rPr>
          <w:rFonts w:asciiTheme="majorHAnsi" w:hAnsiTheme="majorHAnsi" w:cs="Times"/>
          <w:i/>
          <w:iCs/>
        </w:rPr>
        <w:t>20CS6037</w:t>
      </w:r>
      <w:r w:rsidR="00436649" w:rsidRPr="00436649">
        <w:rPr>
          <w:rFonts w:asciiTheme="majorHAnsi" w:hAnsiTheme="majorHAnsi" w:cs="Times"/>
          <w:i/>
          <w:iCs/>
        </w:rPr>
        <w:t>-001</w:t>
      </w:r>
      <w:r w:rsidR="00436649" w:rsidRPr="00436649">
        <w:rPr>
          <w:rFonts w:asciiTheme="majorHAnsi" w:hAnsiTheme="majorHAnsi" w:cs="Times"/>
        </w:rPr>
        <w:t xml:space="preserve"> 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i/>
          <w:iCs/>
        </w:rPr>
        <w:t>Machine Learning</w:t>
      </w:r>
      <w:r w:rsidRPr="00436649">
        <w:rPr>
          <w:rFonts w:asciiTheme="majorHAnsi" w:hAnsiTheme="majorHAnsi" w:cs="Times"/>
        </w:rPr>
        <w:t xml:space="preserve"> 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proofErr w:type="spellStart"/>
      <w:r w:rsidRPr="00436649">
        <w:rPr>
          <w:rFonts w:asciiTheme="majorHAnsi" w:hAnsiTheme="majorHAnsi" w:cs="Times"/>
          <w:i/>
          <w:iCs/>
        </w:rPr>
        <w:t>Anca</w:t>
      </w:r>
      <w:proofErr w:type="spellEnd"/>
      <w:r w:rsidRPr="00436649">
        <w:rPr>
          <w:rFonts w:asciiTheme="majorHAnsi" w:hAnsiTheme="majorHAnsi" w:cs="Times"/>
          <w:i/>
          <w:iCs/>
        </w:rPr>
        <w:t xml:space="preserve"> </w:t>
      </w:r>
      <w:proofErr w:type="spellStart"/>
      <w:r w:rsidRPr="00436649">
        <w:rPr>
          <w:rFonts w:asciiTheme="majorHAnsi" w:hAnsiTheme="majorHAnsi" w:cs="Times"/>
          <w:i/>
          <w:iCs/>
        </w:rPr>
        <w:t>Ralescu</w:t>
      </w:r>
      <w:proofErr w:type="spellEnd"/>
    </w:p>
    <w:p w:rsidR="00436649" w:rsidRPr="00436649" w:rsidRDefault="00436649" w:rsidP="0043664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  <w:b/>
          <w:bCs/>
          <w:color w:val="842500"/>
        </w:rPr>
      </w:pP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60"/>
        <w:jc w:val="center"/>
        <w:rPr>
          <w:rFonts w:asciiTheme="majorHAnsi" w:hAnsiTheme="majorHAnsi" w:cs="Times"/>
          <w:b/>
          <w:bCs/>
        </w:rPr>
      </w:pPr>
      <w:r w:rsidRPr="00436649">
        <w:rPr>
          <w:rFonts w:asciiTheme="majorHAnsi" w:hAnsiTheme="majorHAnsi" w:cs="Times"/>
          <w:b/>
          <w:bCs/>
          <w:color w:val="842500"/>
        </w:rPr>
        <w:t>Concept Learning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The Concept Learning Problem (informal statement):</w:t>
      </w:r>
      <w:r w:rsidR="0094389E">
        <w:rPr>
          <w:rFonts w:asciiTheme="majorHAnsi" w:hAnsiTheme="majorHAnsi" w:cs="Times"/>
        </w:rPr>
        <w:t xml:space="preserve"> </w:t>
      </w:r>
      <w:r w:rsidRPr="00436649">
        <w:rPr>
          <w:rFonts w:asciiTheme="majorHAnsi" w:hAnsiTheme="majorHAnsi" w:cs="Times"/>
        </w:rPr>
        <w:t xml:space="preserve">Given a sample of 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+</w:t>
      </w:r>
      <w:proofErr w:type="gramStart"/>
      <w:r w:rsidRPr="00436649">
        <w:rPr>
          <w:rFonts w:asciiTheme="majorHAnsi" w:hAnsiTheme="majorHAnsi" w:cs="Times"/>
        </w:rPr>
        <w:t>  examples</w:t>
      </w:r>
      <w:proofErr w:type="gramEnd"/>
      <w:r w:rsidRPr="00436649">
        <w:rPr>
          <w:rFonts w:asciiTheme="majorHAnsi" w:hAnsiTheme="majorHAnsi" w:cs="Times"/>
        </w:rPr>
        <w:t xml:space="preserve"> and 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-</w:t>
      </w:r>
      <w:r w:rsidRPr="00436649">
        <w:rPr>
          <w:rFonts w:asciiTheme="majorHAnsi" w:hAnsiTheme="majorHAnsi" w:cs="Times"/>
        </w:rPr>
        <w:t xml:space="preserve"> </w:t>
      </w:r>
      <w:proofErr w:type="gramStart"/>
      <w:r w:rsidRPr="00436649">
        <w:rPr>
          <w:rFonts w:asciiTheme="majorHAnsi" w:hAnsiTheme="majorHAnsi" w:cs="Times"/>
        </w:rPr>
        <w:t>examples</w:t>
      </w:r>
      <w:proofErr w:type="gramEnd"/>
      <w:r w:rsidRPr="00436649">
        <w:rPr>
          <w:rFonts w:asciiTheme="majorHAnsi" w:hAnsiTheme="majorHAnsi" w:cs="Times"/>
        </w:rPr>
        <w:t xml:space="preserve">  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(</w:t>
      </w:r>
      <w:proofErr w:type="gramStart"/>
      <w:r w:rsidRPr="00436649">
        <w:rPr>
          <w:rFonts w:asciiTheme="majorHAnsi" w:hAnsiTheme="majorHAnsi" w:cs="Times"/>
        </w:rPr>
        <w:t>training</w:t>
      </w:r>
      <w:proofErr w:type="gramEnd"/>
      <w:r w:rsidRPr="00436649">
        <w:rPr>
          <w:rFonts w:asciiTheme="majorHAnsi" w:hAnsiTheme="majorHAnsi" w:cs="Times"/>
        </w:rPr>
        <w:t xml:space="preserve"> examples)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</w:rPr>
        <w:t>of</w:t>
      </w:r>
      <w:proofErr w:type="gramEnd"/>
      <w:r w:rsidRPr="00436649">
        <w:rPr>
          <w:rFonts w:asciiTheme="majorHAnsi" w:hAnsiTheme="majorHAnsi" w:cs="Times"/>
        </w:rPr>
        <w:t xml:space="preserve"> a category learn (acquire/ infer) a definition for that category.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Selection of the </w:t>
      </w:r>
      <w:r w:rsidRPr="00436649">
        <w:rPr>
          <w:rFonts w:asciiTheme="majorHAnsi" w:hAnsiTheme="majorHAnsi" w:cs="Times"/>
          <w:b/>
          <w:bCs/>
        </w:rPr>
        <w:t>attributes</w:t>
      </w:r>
      <w:r w:rsidRPr="00436649">
        <w:rPr>
          <w:rFonts w:asciiTheme="majorHAnsi" w:hAnsiTheme="majorHAnsi" w:cs="Times"/>
        </w:rPr>
        <w:t xml:space="preserve"> and their values (features) is important.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  <w:color w:val="F90000"/>
        </w:rPr>
        <w:t>Inductive bias</w:t>
      </w:r>
      <w:r w:rsidRPr="00436649">
        <w:rPr>
          <w:rFonts w:asciiTheme="majorHAnsi" w:hAnsiTheme="majorHAnsi" w:cs="Times"/>
        </w:rPr>
        <w:t xml:space="preserve">: </w:t>
      </w:r>
      <w:r w:rsidRPr="00436649">
        <w:rPr>
          <w:rFonts w:asciiTheme="majorHAnsi" w:hAnsiTheme="majorHAnsi" w:cs="Times"/>
          <w:b/>
          <w:bCs/>
          <w:color w:val="840000"/>
        </w:rPr>
        <w:t>making assumptions about the representation of the concept.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Function view of the concept learning task: infer a </w:t>
      </w:r>
      <w:proofErr w:type="spellStart"/>
      <w:proofErr w:type="gramStart"/>
      <w:r w:rsidRPr="00436649">
        <w:rPr>
          <w:rFonts w:asciiTheme="majorHAnsi" w:hAnsiTheme="majorHAnsi" w:cs="Times"/>
        </w:rPr>
        <w:t>boolean</w:t>
      </w:r>
      <w:proofErr w:type="spellEnd"/>
      <w:proofErr w:type="gramEnd"/>
      <w:r w:rsidRPr="00436649">
        <w:rPr>
          <w:rFonts w:asciiTheme="majorHAnsi" w:hAnsiTheme="majorHAnsi" w:cs="Times"/>
        </w:rPr>
        <w:t xml:space="preserve"> function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                       </w:t>
      </w:r>
      <w:r w:rsidRPr="00436649">
        <w:rPr>
          <w:rFonts w:asciiTheme="majorHAnsi" w:hAnsiTheme="majorHAnsi" w:cs="Times"/>
          <w:b/>
          <w:bCs/>
        </w:rPr>
        <w:t xml:space="preserve"> Training examples  </w:t>
      </w:r>
      <w:r w:rsidRPr="00436649">
        <w:rPr>
          <w:rFonts w:asciiTheme="majorHAnsi" w:hAnsiTheme="majorHAnsi" w:cs="Times"/>
          <w:b/>
          <w:bCs/>
        </w:rPr>
        <w:sym w:font="Wingdings" w:char="F0E0"/>
      </w:r>
      <w:r w:rsidRPr="00436649">
        <w:rPr>
          <w:rFonts w:asciiTheme="majorHAnsi" w:hAnsiTheme="majorHAnsi" w:cs="Times"/>
          <w:b/>
          <w:bCs/>
        </w:rPr>
        <w:t>  {0</w:t>
      </w:r>
      <w:proofErr w:type="gramStart"/>
      <w:r w:rsidRPr="00436649">
        <w:rPr>
          <w:rFonts w:asciiTheme="majorHAnsi" w:hAnsiTheme="majorHAnsi" w:cs="Times"/>
          <w:b/>
          <w:bCs/>
        </w:rPr>
        <w:t>,1</w:t>
      </w:r>
      <w:proofErr w:type="gramEnd"/>
      <w:r w:rsidRPr="00436649">
        <w:rPr>
          <w:rFonts w:asciiTheme="majorHAnsi" w:hAnsiTheme="majorHAnsi" w:cs="Times"/>
          <w:b/>
          <w:bCs/>
        </w:rPr>
        <w:t xml:space="preserve">} </w:t>
      </w:r>
      <w:r w:rsidRPr="00436649">
        <w:rPr>
          <w:rFonts w:asciiTheme="majorHAnsi" w:hAnsiTheme="majorHAnsi" w:cs="Times"/>
        </w:rPr>
        <w:t>  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More precisely,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X: set of</w:t>
      </w:r>
      <w:proofErr w:type="gramStart"/>
      <w:r w:rsidRPr="00436649">
        <w:rPr>
          <w:rFonts w:asciiTheme="majorHAnsi" w:hAnsiTheme="majorHAnsi" w:cs="Times"/>
        </w:rPr>
        <w:t>  instances</w:t>
      </w:r>
      <w:proofErr w:type="gramEnd"/>
      <w:r w:rsidRPr="00436649">
        <w:rPr>
          <w:rFonts w:asciiTheme="majorHAnsi" w:hAnsiTheme="majorHAnsi" w:cs="Times"/>
        </w:rPr>
        <w:t xml:space="preserve"> (described in terms of the same attribute set)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  <w:b/>
          <w:bCs/>
        </w:rPr>
        <w:t>c</w:t>
      </w:r>
      <w:proofErr w:type="gramEnd"/>
      <w:r w:rsidRPr="00436649">
        <w:rPr>
          <w:rFonts w:asciiTheme="majorHAnsi" w:hAnsiTheme="majorHAnsi" w:cs="Times"/>
        </w:rPr>
        <w:t>: a concept       </w:t>
      </w:r>
      <w:r w:rsidRPr="00436649">
        <w:rPr>
          <w:rFonts w:asciiTheme="majorHAnsi" w:hAnsiTheme="majorHAnsi" w:cs="Times"/>
          <w:b/>
          <w:bCs/>
        </w:rPr>
        <w:t xml:space="preserve">  c: X </w:t>
      </w:r>
      <w:r w:rsidRPr="00436649">
        <w:rPr>
          <w:rFonts w:asciiTheme="majorHAnsi" w:hAnsiTheme="majorHAnsi" w:cs="Times"/>
          <w:b/>
          <w:bCs/>
        </w:rPr>
        <w:sym w:font="Wingdings" w:char="F0E0"/>
      </w:r>
      <w:r w:rsidRPr="00436649">
        <w:rPr>
          <w:rFonts w:asciiTheme="majorHAnsi" w:hAnsiTheme="majorHAnsi" w:cs="Times"/>
          <w:b/>
          <w:bCs/>
        </w:rPr>
        <w:t xml:space="preserve"> {0,1}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        </w:t>
      </w:r>
      <w:proofErr w:type="gramStart"/>
      <w:r w:rsidRPr="00436649">
        <w:rPr>
          <w:rFonts w:asciiTheme="majorHAnsi" w:hAnsiTheme="majorHAnsi" w:cs="Times"/>
        </w:rPr>
        <w:t>such</w:t>
      </w:r>
      <w:proofErr w:type="gramEnd"/>
      <w:r w:rsidRPr="00436649">
        <w:rPr>
          <w:rFonts w:asciiTheme="majorHAnsi" w:hAnsiTheme="majorHAnsi" w:cs="Times"/>
        </w:rPr>
        <w:t xml:space="preserve"> that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 xml:space="preserve">       </w:t>
      </w:r>
      <w:proofErr w:type="gramStart"/>
      <w:r w:rsidRPr="00436649">
        <w:rPr>
          <w:rFonts w:asciiTheme="majorHAnsi" w:hAnsiTheme="majorHAnsi" w:cs="Times"/>
          <w:b/>
          <w:bCs/>
        </w:rPr>
        <w:t>c(</w:t>
      </w:r>
      <w:proofErr w:type="gramEnd"/>
      <w:r w:rsidRPr="00436649">
        <w:rPr>
          <w:rFonts w:asciiTheme="majorHAnsi" w:hAnsiTheme="majorHAnsi" w:cs="Times"/>
          <w:b/>
          <w:bCs/>
        </w:rPr>
        <w:t>x) =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bCs/>
        </w:rPr>
      </w:pPr>
      <w:r w:rsidRPr="00436649">
        <w:rPr>
          <w:rFonts w:asciiTheme="majorHAnsi" w:hAnsiTheme="majorHAnsi" w:cs="Times"/>
          <w:b/>
          <w:bCs/>
        </w:rPr>
        <w:t>    1 if x is an instance of c;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     0 otherwise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Example of a learning problem: The </w:t>
      </w:r>
      <w:proofErr w:type="spellStart"/>
      <w:r w:rsidRPr="00436649">
        <w:rPr>
          <w:rFonts w:asciiTheme="majorHAnsi" w:hAnsiTheme="majorHAnsi" w:cs="Times"/>
          <w:i/>
          <w:iCs/>
        </w:rPr>
        <w:t>EnjoySportDay</w:t>
      </w:r>
      <w:proofErr w:type="spellEnd"/>
      <w:r w:rsidRPr="00436649">
        <w:rPr>
          <w:rFonts w:asciiTheme="majorHAnsi" w:hAnsiTheme="majorHAnsi" w:cs="Times"/>
        </w:rPr>
        <w:t xml:space="preserve"> </w:t>
      </w:r>
    </w:p>
    <w:p w:rsid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  </w:t>
      </w:r>
    </w:p>
    <w:p w:rsidR="00436649" w:rsidRDefault="00436649">
      <w:pPr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br w:type="page"/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580"/>
        <w:gridCol w:w="6300"/>
      </w:tblGrid>
      <w:tr w:rsidR="00436649" w:rsidRPr="00436649">
        <w:tc>
          <w:tcPr>
            <w:tcW w:w="35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 Attributes</w:t>
            </w:r>
            <w:r w:rsidRPr="00436649">
              <w:rPr>
                <w:rFonts w:asciiTheme="majorHAnsi" w:hAnsiTheme="majorHAnsi" w:cs="Times"/>
              </w:rPr>
              <w:t xml:space="preserve">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(input) </w:t>
            </w:r>
          </w:p>
        </w:tc>
        <w:tc>
          <w:tcPr>
            <w:tcW w:w="6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Values</w:t>
            </w:r>
          </w:p>
        </w:tc>
      </w:tr>
      <w:tr w:rsidR="00436649" w:rsidRPr="00436649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Sky</w:t>
            </w:r>
          </w:p>
        </w:tc>
        <w:tc>
          <w:tcPr>
            <w:tcW w:w="6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Sunny(S),  Rainy(R), *, nil</w:t>
            </w:r>
          </w:p>
        </w:tc>
      </w:tr>
      <w:tr w:rsidR="00436649" w:rsidRPr="00436649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Temp</w:t>
            </w:r>
          </w:p>
        </w:tc>
        <w:tc>
          <w:tcPr>
            <w:tcW w:w="6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Warm(W), Cold(C),*, nil</w:t>
            </w:r>
          </w:p>
        </w:tc>
      </w:tr>
      <w:tr w:rsidR="00436649" w:rsidRPr="00436649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Hum</w:t>
            </w:r>
          </w:p>
        </w:tc>
        <w:tc>
          <w:tcPr>
            <w:tcW w:w="6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Normal(N), High(H), *, nil</w:t>
            </w:r>
          </w:p>
        </w:tc>
      </w:tr>
      <w:tr w:rsidR="00436649" w:rsidRPr="00436649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Wind</w:t>
            </w:r>
          </w:p>
        </w:tc>
        <w:tc>
          <w:tcPr>
            <w:tcW w:w="6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Strong(S), *, nil</w:t>
            </w:r>
          </w:p>
        </w:tc>
      </w:tr>
      <w:tr w:rsidR="00436649" w:rsidRPr="00436649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Water</w:t>
            </w:r>
          </w:p>
        </w:tc>
        <w:tc>
          <w:tcPr>
            <w:tcW w:w="6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Warm(W), Cool(C), *, nil</w:t>
            </w:r>
          </w:p>
        </w:tc>
      </w:tr>
      <w:tr w:rsidR="00436649" w:rsidRPr="00436649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Forecast</w:t>
            </w:r>
          </w:p>
        </w:tc>
        <w:tc>
          <w:tcPr>
            <w:tcW w:w="6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Same(S), Change(C), *, nil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c>
          <w:tcPr>
            <w:tcW w:w="9880" w:type="dxa"/>
            <w:gridSpan w:val="2"/>
            <w:tcBorders>
              <w:top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 </w:t>
            </w:r>
          </w:p>
        </w:tc>
      </w:tr>
      <w:tr w:rsidR="00436649" w:rsidRPr="00436649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Attributes </w:t>
            </w:r>
            <w:r w:rsidRPr="00436649">
              <w:rPr>
                <w:rFonts w:asciiTheme="majorHAnsi" w:hAnsiTheme="majorHAnsi" w:cs="Times"/>
              </w:rPr>
              <w:t xml:space="preserve">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(output)</w:t>
            </w:r>
          </w:p>
        </w:tc>
        <w:tc>
          <w:tcPr>
            <w:tcW w:w="6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Values</w:t>
            </w:r>
          </w:p>
        </w:tc>
      </w:tr>
      <w:tr w:rsidR="00436649" w:rsidRPr="00436649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35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proofErr w:type="spellStart"/>
            <w:r w:rsidRPr="00436649">
              <w:rPr>
                <w:rFonts w:asciiTheme="majorHAnsi" w:hAnsiTheme="majorHAnsi" w:cs="Times"/>
              </w:rPr>
              <w:t>EnjoySportDay</w:t>
            </w:r>
            <w:proofErr w:type="spellEnd"/>
          </w:p>
        </w:tc>
        <w:tc>
          <w:tcPr>
            <w:tcW w:w="6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+, -</w:t>
            </w:r>
          </w:p>
        </w:tc>
      </w:tr>
    </w:tbl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  <w:b/>
          <w:bCs/>
        </w:rPr>
        <w:t>where</w:t>
      </w:r>
      <w:proofErr w:type="gramEnd"/>
    </w:p>
    <w:p w:rsidR="00436649" w:rsidRPr="00436649" w:rsidRDefault="00436649" w:rsidP="004366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   * (any value)</w:t>
      </w:r>
    </w:p>
    <w:p w:rsidR="00436649" w:rsidRPr="00436649" w:rsidRDefault="00436649" w:rsidP="004366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   nil (no value)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Training Data set for </w:t>
      </w:r>
      <w:proofErr w:type="spellStart"/>
      <w:r w:rsidRPr="00436649">
        <w:rPr>
          <w:rFonts w:asciiTheme="majorHAnsi" w:hAnsiTheme="majorHAnsi" w:cs="Times"/>
          <w:i/>
          <w:iCs/>
        </w:rPr>
        <w:t>EnjoySportsDay</w:t>
      </w:r>
      <w:proofErr w:type="spellEnd"/>
      <w:r w:rsidRPr="00436649">
        <w:rPr>
          <w:rFonts w:asciiTheme="majorHAnsi" w:hAnsiTheme="majorHAnsi" w:cs="Times"/>
        </w:rPr>
        <w:t xml:space="preserve"> Problem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436649" w:rsidRPr="00436649" w:rsidTr="00436649">
        <w:tc>
          <w:tcPr>
            <w:tcW w:w="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sz w:val="20"/>
                <w:szCs w:val="20"/>
              </w:rPr>
              <w:t>ex.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sz w:val="20"/>
                <w:szCs w:val="20"/>
              </w:rPr>
              <w:t>Sky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sz w:val="20"/>
                <w:szCs w:val="20"/>
              </w:rPr>
              <w:t>Temp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sz w:val="20"/>
                <w:szCs w:val="20"/>
              </w:rPr>
              <w:t>Hum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sz w:val="20"/>
                <w:szCs w:val="20"/>
              </w:rPr>
              <w:t>Wind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sz w:val="20"/>
                <w:szCs w:val="20"/>
              </w:rPr>
              <w:t>Water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Forecast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DC0C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i/>
                <w:iCs/>
              </w:rPr>
              <w:t>Enjoy</w:t>
            </w:r>
            <w:r w:rsidRPr="00436649">
              <w:rPr>
                <w:rFonts w:asciiTheme="majorHAnsi" w:hAnsiTheme="majorHAnsi" w:cs="Times"/>
              </w:rPr>
              <w:t xml:space="preserve">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i/>
                <w:iCs/>
              </w:rPr>
              <w:t>Sport</w:t>
            </w:r>
            <w:r w:rsidRPr="00436649">
              <w:rPr>
                <w:rFonts w:asciiTheme="majorHAnsi" w:hAnsiTheme="majorHAnsi" w:cs="Times"/>
              </w:rPr>
              <w:t xml:space="preserve">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i/>
                <w:iCs/>
              </w:rPr>
              <w:t>Day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c>
          <w:tcPr>
            <w:tcW w:w="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1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Sunny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Warm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Normal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Strong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Warm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color w:val="BC0000"/>
              </w:rPr>
              <w:t>Same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DC0C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</w:rPr>
              <w:t>+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c>
          <w:tcPr>
            <w:tcW w:w="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2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Sunny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Warm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High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Strong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Warm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color w:val="BC0000"/>
              </w:rPr>
              <w:t>Same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DC0C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</w:rPr>
              <w:t>+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c>
          <w:tcPr>
            <w:tcW w:w="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2300FF"/>
                <w:sz w:val="20"/>
                <w:szCs w:val="20"/>
              </w:rPr>
              <w:t>3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2300FF"/>
                <w:sz w:val="20"/>
                <w:szCs w:val="20"/>
              </w:rPr>
              <w:t>Rainy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2300FF"/>
                <w:sz w:val="20"/>
                <w:szCs w:val="20"/>
              </w:rPr>
              <w:t>Cold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2300FF"/>
                <w:sz w:val="20"/>
                <w:szCs w:val="20"/>
              </w:rPr>
              <w:t>High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2300FF"/>
                <w:sz w:val="20"/>
                <w:szCs w:val="20"/>
              </w:rPr>
              <w:t>Strong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2300FF"/>
                <w:sz w:val="20"/>
                <w:szCs w:val="20"/>
              </w:rPr>
              <w:t>Warm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color w:val="2300FF"/>
              </w:rPr>
              <w:t>Change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DC0C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2300FF"/>
              </w:rPr>
              <w:t>-</w:t>
            </w:r>
          </w:p>
        </w:tc>
      </w:tr>
      <w:tr w:rsidR="00436649" w:rsidRPr="00436649" w:rsidTr="00436649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8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4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Sunny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Warm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High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Strong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0"/>
                <w:szCs w:val="20"/>
              </w:rPr>
            </w:pPr>
            <w:r w:rsidRPr="00436649">
              <w:rPr>
                <w:rFonts w:asciiTheme="majorHAnsi" w:hAnsiTheme="majorHAnsi" w:cs="Times"/>
                <w:color w:val="BC0000"/>
                <w:sz w:val="20"/>
                <w:szCs w:val="20"/>
              </w:rPr>
              <w:t>Cool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color w:val="BC0000"/>
              </w:rPr>
              <w:t>Change</w:t>
            </w:r>
          </w:p>
        </w:tc>
        <w:tc>
          <w:tcPr>
            <w:tcW w:w="8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DC0C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</w:rPr>
              <w:t>+</w:t>
            </w:r>
          </w:p>
        </w:tc>
      </w:tr>
    </w:tbl>
    <w:p w:rsid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A </w:t>
      </w:r>
      <w:r w:rsidRPr="00436649">
        <w:rPr>
          <w:rFonts w:asciiTheme="majorHAnsi" w:hAnsiTheme="majorHAnsi" w:cs="Times"/>
          <w:b/>
          <w:bCs/>
          <w:color w:val="84158E"/>
        </w:rPr>
        <w:t>hypothesis</w:t>
      </w:r>
      <w:r w:rsidRPr="00436649">
        <w:rPr>
          <w:rFonts w:asciiTheme="majorHAnsi" w:hAnsiTheme="majorHAnsi" w:cs="Times"/>
          <w:b/>
          <w:bCs/>
        </w:rPr>
        <w:t>, h</w:t>
      </w:r>
      <w:r w:rsidRPr="00436649">
        <w:rPr>
          <w:rFonts w:asciiTheme="majorHAnsi" w:hAnsiTheme="majorHAnsi" w:cs="Times"/>
        </w:rPr>
        <w:t xml:space="preserve"> is a</w:t>
      </w:r>
      <w:proofErr w:type="gramStart"/>
      <w:r w:rsidRPr="00436649">
        <w:rPr>
          <w:rFonts w:asciiTheme="majorHAnsi" w:hAnsiTheme="majorHAnsi" w:cs="Times"/>
        </w:rPr>
        <w:t> </w:t>
      </w:r>
      <w:r w:rsidRPr="00436649">
        <w:rPr>
          <w:rFonts w:asciiTheme="majorHAnsi" w:hAnsiTheme="majorHAnsi" w:cs="Times"/>
          <w:b/>
          <w:bCs/>
        </w:rPr>
        <w:t xml:space="preserve"> conjunction</w:t>
      </w:r>
      <w:proofErr w:type="gramEnd"/>
      <w:r w:rsidRPr="00436649">
        <w:rPr>
          <w:rFonts w:asciiTheme="majorHAnsi" w:hAnsiTheme="majorHAnsi" w:cs="Times"/>
          <w:b/>
          <w:bCs/>
        </w:rPr>
        <w:t xml:space="preserve"> of constraints</w:t>
      </w:r>
      <w:r w:rsidRPr="00436649">
        <w:rPr>
          <w:rFonts w:asciiTheme="majorHAnsi" w:hAnsiTheme="majorHAnsi" w:cs="Times"/>
        </w:rPr>
        <w:t xml:space="preserve"> on  the values of attributes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For example, the hypothesis   </w:t>
      </w:r>
      <w:r w:rsidRPr="00436649">
        <w:rPr>
          <w:rFonts w:asciiTheme="majorHAnsi" w:hAnsiTheme="majorHAnsi" w:cs="Times"/>
          <w:b/>
          <w:bCs/>
        </w:rPr>
        <w:t xml:space="preserve">&lt;Rainy, Warm, High, *, *, *&gt; </w:t>
      </w:r>
      <w:r w:rsidRPr="00436649">
        <w:rPr>
          <w:rFonts w:asciiTheme="majorHAnsi" w:hAnsiTheme="majorHAnsi" w:cs="Times"/>
        </w:rPr>
        <w:t>describes the "</w:t>
      </w:r>
      <w:r w:rsidRPr="00436649">
        <w:rPr>
          <w:rFonts w:asciiTheme="majorHAnsi" w:hAnsiTheme="majorHAnsi" w:cs="Times"/>
          <w:i/>
          <w:iCs/>
        </w:rPr>
        <w:t>sky as rainy, temperature as warm, humidity as high while the wind, water temperature and fo</w:t>
      </w:r>
      <w:r>
        <w:rPr>
          <w:rFonts w:asciiTheme="majorHAnsi" w:hAnsiTheme="majorHAnsi" w:cs="Times"/>
          <w:i/>
          <w:iCs/>
        </w:rPr>
        <w:t>re</w:t>
      </w:r>
      <w:r w:rsidRPr="00436649">
        <w:rPr>
          <w:rFonts w:asciiTheme="majorHAnsi" w:hAnsiTheme="majorHAnsi" w:cs="Times"/>
          <w:i/>
          <w:iCs/>
        </w:rPr>
        <w:t>cast can be anything</w:t>
      </w:r>
      <w:r w:rsidRPr="00436649">
        <w:rPr>
          <w:rFonts w:asciiTheme="majorHAnsi" w:hAnsiTheme="majorHAnsi" w:cs="Times"/>
          <w:b/>
          <w:bCs/>
        </w:rPr>
        <w:t>"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  <w:b/>
          <w:bCs/>
        </w:rPr>
        <w:t>h</w:t>
      </w:r>
      <w:proofErr w:type="gramEnd"/>
      <w:r w:rsidRPr="00436649">
        <w:rPr>
          <w:rFonts w:asciiTheme="majorHAnsi" w:hAnsiTheme="majorHAnsi" w:cs="Times"/>
          <w:b/>
          <w:bCs/>
        </w:rPr>
        <w:t>: X -&gt; {0,1}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</w:rPr>
        <w:t>such</w:t>
      </w:r>
      <w:proofErr w:type="gramEnd"/>
      <w:r w:rsidRPr="00436649">
        <w:rPr>
          <w:rFonts w:asciiTheme="majorHAnsi" w:hAnsiTheme="majorHAnsi" w:cs="Times"/>
        </w:rPr>
        <w:t xml:space="preserve"> that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  <w:b/>
          <w:bCs/>
        </w:rPr>
        <w:t>h(</w:t>
      </w:r>
      <w:proofErr w:type="gramEnd"/>
      <w:r w:rsidRPr="00436649">
        <w:rPr>
          <w:rFonts w:asciiTheme="majorHAnsi" w:hAnsiTheme="majorHAnsi" w:cs="Times"/>
          <w:b/>
          <w:bCs/>
        </w:rPr>
        <w:t>x) = 1 if x is a + example;</w:t>
      </w:r>
      <w:r w:rsidRPr="00436649">
        <w:rPr>
          <w:rFonts w:asciiTheme="majorHAnsi" w:hAnsiTheme="majorHAnsi" w:cs="Times"/>
        </w:rPr>
        <w:t xml:space="preserve"> 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  <w:b/>
          <w:bCs/>
        </w:rPr>
        <w:t>h(</w:t>
      </w:r>
      <w:proofErr w:type="gramEnd"/>
      <w:r w:rsidRPr="00436649">
        <w:rPr>
          <w:rFonts w:asciiTheme="majorHAnsi" w:hAnsiTheme="majorHAnsi" w:cs="Times"/>
          <w:b/>
          <w:bCs/>
        </w:rPr>
        <w:t>x) = 0 otherwise.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 We say that an instance </w:t>
      </w:r>
      <w:r w:rsidRPr="00436649">
        <w:rPr>
          <w:rFonts w:asciiTheme="majorHAnsi" w:hAnsiTheme="majorHAnsi" w:cs="Times"/>
          <w:b/>
          <w:bCs/>
          <w:color w:val="F90000"/>
        </w:rPr>
        <w:t>x satisfies h</w:t>
      </w:r>
      <w:r w:rsidRPr="00436649">
        <w:rPr>
          <w:rFonts w:asciiTheme="majorHAnsi" w:hAnsiTheme="majorHAnsi" w:cs="Times"/>
          <w:color w:val="F90000"/>
        </w:rPr>
        <w:t xml:space="preserve"> if</w:t>
      </w:r>
      <w:r w:rsidRPr="00436649">
        <w:rPr>
          <w:rFonts w:asciiTheme="majorHAnsi" w:hAnsiTheme="majorHAnsi" w:cs="Times"/>
          <w:b/>
          <w:bCs/>
          <w:color w:val="F90000"/>
        </w:rPr>
        <w:t xml:space="preserve"> h(x) =1.</w:t>
      </w:r>
    </w:p>
    <w:p w:rsid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  <w:b/>
          <w:bCs/>
        </w:rPr>
      </w:pP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  <w:sz w:val="28"/>
          <w:szCs w:val="28"/>
        </w:rPr>
      </w:pPr>
      <w:r w:rsidRPr="00436649">
        <w:rPr>
          <w:rFonts w:asciiTheme="majorHAnsi" w:hAnsiTheme="majorHAnsi" w:cs="Times"/>
          <w:b/>
          <w:bCs/>
          <w:sz w:val="28"/>
          <w:szCs w:val="28"/>
        </w:rPr>
        <w:t>Partial order on the hypotheses space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Given two hypotheses,</w:t>
      </w:r>
      <w:r w:rsidRPr="00436649">
        <w:rPr>
          <w:rFonts w:asciiTheme="majorHAnsi" w:hAnsiTheme="majorHAnsi" w:cs="Times"/>
          <w:b/>
          <w:bCs/>
        </w:rPr>
        <w:t xml:space="preserve"> h</w:t>
      </w:r>
      <w:r w:rsidRPr="00436649">
        <w:rPr>
          <w:rFonts w:asciiTheme="majorHAnsi" w:hAnsiTheme="majorHAnsi" w:cs="Times"/>
        </w:rPr>
        <w:t xml:space="preserve"> and</w:t>
      </w:r>
      <w:r w:rsidRPr="00436649">
        <w:rPr>
          <w:rFonts w:asciiTheme="majorHAnsi" w:hAnsiTheme="majorHAnsi" w:cs="Times"/>
          <w:b/>
          <w:bCs/>
        </w:rPr>
        <w:t xml:space="preserve"> h'</w:t>
      </w:r>
      <w:r w:rsidRPr="00436649">
        <w:rPr>
          <w:rFonts w:asciiTheme="majorHAnsi" w:hAnsiTheme="majorHAnsi" w:cs="Times"/>
        </w:rPr>
        <w:t xml:space="preserve"> we say that</w:t>
      </w:r>
    </w:p>
    <w:p w:rsidR="00436649" w:rsidRPr="00436649" w:rsidRDefault="00436649" w:rsidP="004366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  <w:color w:val="84158E"/>
        </w:rPr>
        <w:t>h</w:t>
      </w:r>
      <w:proofErr w:type="gramEnd"/>
      <w:r w:rsidRPr="00436649">
        <w:rPr>
          <w:rFonts w:asciiTheme="majorHAnsi" w:hAnsiTheme="majorHAnsi" w:cs="Times"/>
          <w:color w:val="84158E"/>
        </w:rPr>
        <w:t xml:space="preserve"> is </w:t>
      </w:r>
      <w:r w:rsidRPr="00436649">
        <w:rPr>
          <w:rFonts w:asciiTheme="majorHAnsi" w:hAnsiTheme="majorHAnsi" w:cs="Times"/>
          <w:b/>
          <w:bCs/>
          <w:color w:val="84158E"/>
        </w:rPr>
        <w:t>more-general-or-equal-than</w:t>
      </w:r>
      <w:r w:rsidRPr="00436649">
        <w:rPr>
          <w:rFonts w:asciiTheme="majorHAnsi" w:hAnsiTheme="majorHAnsi" w:cs="Times"/>
          <w:color w:val="84158E"/>
        </w:rPr>
        <w:t xml:space="preserve"> h'</w:t>
      </w:r>
      <w:r w:rsidRPr="00436649">
        <w:rPr>
          <w:rFonts w:asciiTheme="majorHAnsi" w:hAnsiTheme="majorHAnsi" w:cs="Times"/>
        </w:rPr>
        <w:t xml:space="preserve"> if and only if </w:t>
      </w:r>
      <w:r w:rsidRPr="00436649">
        <w:rPr>
          <w:rFonts w:asciiTheme="majorHAnsi" w:hAnsiTheme="majorHAnsi" w:cs="Times"/>
          <w:b/>
          <w:bCs/>
          <w:i/>
          <w:iCs/>
        </w:rPr>
        <w:t>for each instance x in X which satisfies h' it follows that x satisfies h</w:t>
      </w:r>
      <w:r w:rsidRPr="00436649">
        <w:rPr>
          <w:rFonts w:asciiTheme="majorHAnsi" w:hAnsiTheme="majorHAnsi" w:cs="Times"/>
        </w:rPr>
        <w:t>.</w:t>
      </w:r>
    </w:p>
    <w:p w:rsidR="00436649" w:rsidRPr="00436649" w:rsidRDefault="00436649" w:rsidP="004366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We write this as: </w:t>
      </w:r>
      <w:r w:rsidRPr="00436649">
        <w:rPr>
          <w:rFonts w:asciiTheme="majorHAnsi" w:hAnsiTheme="majorHAnsi" w:cs="Times"/>
          <w:b/>
          <w:bCs/>
          <w:color w:val="84158E"/>
        </w:rPr>
        <w:t>h &gt;=</w:t>
      </w:r>
      <w:r w:rsidRPr="00436649">
        <w:rPr>
          <w:rFonts w:asciiTheme="majorHAnsi" w:hAnsiTheme="majorHAnsi" w:cs="Times"/>
          <w:b/>
          <w:bCs/>
          <w:color w:val="BC00CB"/>
        </w:rPr>
        <w:t>g</w:t>
      </w:r>
      <w:r w:rsidRPr="00436649">
        <w:rPr>
          <w:rFonts w:asciiTheme="majorHAnsi" w:hAnsiTheme="majorHAnsi" w:cs="Times"/>
          <w:b/>
          <w:bCs/>
          <w:color w:val="84158E"/>
        </w:rPr>
        <w:t xml:space="preserve"> h'  &lt;=&gt; For all x in X  ( h'(x) =1  -&gt; h(x) = 1)</w:t>
      </w:r>
      <w:r w:rsidRPr="00436649">
        <w:rPr>
          <w:rFonts w:asciiTheme="majorHAnsi" w:hAnsiTheme="majorHAnsi" w:cs="Times"/>
        </w:rPr>
        <w:t>  </w:t>
      </w:r>
      <w:r w:rsidRPr="00436649">
        <w:rPr>
          <w:rFonts w:asciiTheme="majorHAnsi" w:hAnsiTheme="majorHAnsi" w:cs="Times"/>
          <w:b/>
          <w:bCs/>
        </w:rPr>
        <w:t>&gt;=</w:t>
      </w:r>
      <w:r w:rsidRPr="00436649">
        <w:rPr>
          <w:rFonts w:asciiTheme="majorHAnsi" w:hAnsiTheme="majorHAnsi" w:cs="Times"/>
        </w:rPr>
        <w:t xml:space="preserve">g  is a </w:t>
      </w:r>
      <w:r w:rsidRPr="00436649">
        <w:rPr>
          <w:rFonts w:asciiTheme="majorHAnsi" w:hAnsiTheme="majorHAnsi" w:cs="Times"/>
          <w:b/>
          <w:bCs/>
        </w:rPr>
        <w:t>partial order relation</w:t>
      </w:r>
      <w:r w:rsidRPr="00436649">
        <w:rPr>
          <w:rFonts w:asciiTheme="majorHAnsi" w:hAnsiTheme="majorHAnsi" w:cs="Times"/>
        </w:rPr>
        <w:t xml:space="preserve"> on H, the space of </w:t>
      </w:r>
      <w:r w:rsidRPr="00436649">
        <w:rPr>
          <w:rFonts w:asciiTheme="majorHAnsi" w:hAnsiTheme="majorHAnsi" w:cs="Times"/>
          <w:b/>
          <w:bCs/>
          <w:i/>
          <w:iCs/>
        </w:rPr>
        <w:t>all possible  hypotheses</w:t>
      </w:r>
      <w:r w:rsidRPr="00436649">
        <w:rPr>
          <w:rFonts w:asciiTheme="majorHAnsi" w:hAnsiTheme="majorHAnsi" w:cs="Times"/>
        </w:rPr>
        <w:t xml:space="preserve"> (for a given problem) : there may be hypotheses, h and h' such that neither </w:t>
      </w:r>
      <w:r w:rsidRPr="00436649">
        <w:rPr>
          <w:rFonts w:asciiTheme="majorHAnsi" w:hAnsiTheme="majorHAnsi" w:cs="Times"/>
          <w:b/>
          <w:bCs/>
          <w:color w:val="84158E"/>
        </w:rPr>
        <w:t>h &gt;=</w:t>
      </w:r>
      <w:r w:rsidRPr="00436649">
        <w:rPr>
          <w:rFonts w:asciiTheme="majorHAnsi" w:hAnsiTheme="majorHAnsi" w:cs="Times"/>
          <w:b/>
          <w:bCs/>
          <w:color w:val="BC00CB"/>
        </w:rPr>
        <w:t>g</w:t>
      </w:r>
      <w:r w:rsidRPr="00436649">
        <w:rPr>
          <w:rFonts w:asciiTheme="majorHAnsi" w:hAnsiTheme="majorHAnsi" w:cs="Times"/>
          <w:b/>
          <w:bCs/>
          <w:color w:val="84158E"/>
        </w:rPr>
        <w:t xml:space="preserve"> h' nor h' &gt;=</w:t>
      </w:r>
      <w:r w:rsidRPr="00436649">
        <w:rPr>
          <w:rFonts w:asciiTheme="majorHAnsi" w:hAnsiTheme="majorHAnsi" w:cs="Times"/>
          <w:b/>
          <w:bCs/>
          <w:color w:val="BC00CB"/>
        </w:rPr>
        <w:t>g</w:t>
      </w:r>
      <w:r w:rsidRPr="00436649">
        <w:rPr>
          <w:rFonts w:asciiTheme="majorHAnsi" w:hAnsiTheme="majorHAnsi" w:cs="Times"/>
          <w:b/>
          <w:bCs/>
          <w:color w:val="84158E"/>
        </w:rPr>
        <w:t xml:space="preserve"> h</w:t>
      </w:r>
      <w:r w:rsidRPr="00436649">
        <w:rPr>
          <w:rFonts w:asciiTheme="majorHAnsi" w:hAnsiTheme="majorHAnsi" w:cs="Times"/>
        </w:rPr>
        <w:t xml:space="preserve"> are true.    </w:t>
      </w:r>
    </w:p>
    <w:p w:rsidR="00436649" w:rsidRPr="00436649" w:rsidRDefault="00436649" w:rsidP="004366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</w:rPr>
        <w:t>h</w:t>
      </w:r>
      <w:proofErr w:type="gramEnd"/>
      <w:r w:rsidRPr="00436649">
        <w:rPr>
          <w:rFonts w:asciiTheme="majorHAnsi" w:hAnsiTheme="majorHAnsi" w:cs="Times"/>
        </w:rPr>
        <w:t xml:space="preserve"> is </w:t>
      </w:r>
      <w:r w:rsidRPr="00436649">
        <w:rPr>
          <w:rFonts w:asciiTheme="majorHAnsi" w:hAnsiTheme="majorHAnsi" w:cs="Times"/>
          <w:b/>
          <w:bCs/>
        </w:rPr>
        <w:t>more-general-than</w:t>
      </w:r>
      <w:r w:rsidRPr="00436649">
        <w:rPr>
          <w:rFonts w:asciiTheme="majorHAnsi" w:hAnsiTheme="majorHAnsi" w:cs="Times"/>
        </w:rPr>
        <w:t xml:space="preserve"> h' if and only if h </w:t>
      </w:r>
      <w:r w:rsidRPr="00436649">
        <w:rPr>
          <w:rFonts w:asciiTheme="majorHAnsi" w:hAnsiTheme="majorHAnsi" w:cs="Times"/>
          <w:b/>
          <w:bCs/>
        </w:rPr>
        <w:t>more-general-or-equal-than</w:t>
      </w:r>
      <w:r w:rsidRPr="00436649">
        <w:rPr>
          <w:rFonts w:asciiTheme="majorHAnsi" w:hAnsiTheme="majorHAnsi" w:cs="Times"/>
        </w:rPr>
        <w:t xml:space="preserve"> h' but h' is not </w:t>
      </w:r>
      <w:r w:rsidRPr="00436649">
        <w:rPr>
          <w:rFonts w:asciiTheme="majorHAnsi" w:hAnsiTheme="majorHAnsi" w:cs="Times"/>
          <w:b/>
          <w:bCs/>
        </w:rPr>
        <w:t>more-general-or-equal-than</w:t>
      </w:r>
      <w:r w:rsidRPr="00436649">
        <w:rPr>
          <w:rFonts w:asciiTheme="majorHAnsi" w:hAnsiTheme="majorHAnsi" w:cs="Times"/>
        </w:rPr>
        <w:t xml:space="preserve"> h.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We write this as: 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  <w:color w:val="BC00CB"/>
        </w:rPr>
        <w:t>h &gt;</w:t>
      </w:r>
      <w:r w:rsidRPr="00436649">
        <w:rPr>
          <w:rFonts w:asciiTheme="majorHAnsi" w:hAnsiTheme="majorHAnsi" w:cs="Times"/>
          <w:b/>
          <w:bCs/>
          <w:color w:val="BC00CB"/>
          <w:vertAlign w:val="subscript"/>
        </w:rPr>
        <w:t>g</w:t>
      </w:r>
      <w:r w:rsidRPr="00436649">
        <w:rPr>
          <w:rFonts w:asciiTheme="majorHAnsi" w:hAnsiTheme="majorHAnsi" w:cs="Times"/>
          <w:b/>
          <w:bCs/>
          <w:color w:val="BC00CB"/>
        </w:rPr>
        <w:t xml:space="preserve"> h'</w:t>
      </w:r>
      <w:proofErr w:type="gramStart"/>
      <w:r w:rsidRPr="00436649">
        <w:rPr>
          <w:rFonts w:asciiTheme="majorHAnsi" w:hAnsiTheme="majorHAnsi" w:cs="Times"/>
          <w:b/>
          <w:bCs/>
          <w:color w:val="BC00CB"/>
        </w:rPr>
        <w:t>  &lt;</w:t>
      </w:r>
      <w:proofErr w:type="gramEnd"/>
      <w:r w:rsidRPr="00436649">
        <w:rPr>
          <w:rFonts w:asciiTheme="majorHAnsi" w:hAnsiTheme="majorHAnsi" w:cs="Times"/>
          <w:b/>
          <w:bCs/>
          <w:color w:val="BC00CB"/>
        </w:rPr>
        <w:t>=&gt; (h &gt;=</w:t>
      </w:r>
      <w:r w:rsidRPr="00436649">
        <w:rPr>
          <w:rFonts w:asciiTheme="majorHAnsi" w:hAnsiTheme="majorHAnsi" w:cs="Times"/>
          <w:b/>
          <w:bCs/>
          <w:color w:val="BC00CB"/>
          <w:vertAlign w:val="subscript"/>
        </w:rPr>
        <w:t>g</w:t>
      </w:r>
      <w:r w:rsidRPr="00436649">
        <w:rPr>
          <w:rFonts w:asciiTheme="majorHAnsi" w:hAnsiTheme="majorHAnsi" w:cs="Times"/>
          <w:b/>
          <w:bCs/>
          <w:color w:val="BC00CB"/>
        </w:rPr>
        <w:t xml:space="preserve"> h' ) &amp; NOT(h' &gt;=</w:t>
      </w:r>
      <w:r w:rsidRPr="00436649">
        <w:rPr>
          <w:rFonts w:asciiTheme="majorHAnsi" w:hAnsiTheme="majorHAnsi" w:cs="Times"/>
          <w:b/>
          <w:bCs/>
          <w:color w:val="BC00CB"/>
          <w:vertAlign w:val="subscript"/>
        </w:rPr>
        <w:t>g</w:t>
      </w:r>
      <w:r w:rsidRPr="00436649">
        <w:rPr>
          <w:rFonts w:asciiTheme="majorHAnsi" w:hAnsiTheme="majorHAnsi" w:cs="Times"/>
          <w:b/>
          <w:bCs/>
          <w:color w:val="BC00CB"/>
        </w:rPr>
        <w:t xml:space="preserve"> h)</w:t>
      </w:r>
    </w:p>
    <w:p w:rsidR="00436649" w:rsidRPr="00436649" w:rsidRDefault="00436649" w:rsidP="0043664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  <w:b/>
          <w:bCs/>
        </w:rPr>
        <w:t>h</w:t>
      </w:r>
      <w:proofErr w:type="gramEnd"/>
      <w:r w:rsidRPr="00436649">
        <w:rPr>
          <w:rFonts w:asciiTheme="majorHAnsi" w:hAnsiTheme="majorHAnsi" w:cs="Times"/>
          <w:b/>
          <w:bCs/>
        </w:rPr>
        <w:t xml:space="preserve">' is more-specific-than h if </w:t>
      </w:r>
      <w:r w:rsidRPr="00436649">
        <w:rPr>
          <w:rFonts w:asciiTheme="majorHAnsi" w:hAnsiTheme="majorHAnsi" w:cs="Times"/>
        </w:rPr>
        <w:t xml:space="preserve">h is </w:t>
      </w:r>
      <w:r w:rsidRPr="00436649">
        <w:rPr>
          <w:rFonts w:asciiTheme="majorHAnsi" w:hAnsiTheme="majorHAnsi" w:cs="Times"/>
          <w:b/>
          <w:bCs/>
        </w:rPr>
        <w:t>more-general-than</w:t>
      </w:r>
      <w:r w:rsidRPr="00436649">
        <w:rPr>
          <w:rFonts w:asciiTheme="majorHAnsi" w:hAnsiTheme="majorHAnsi" w:cs="Times"/>
        </w:rPr>
        <w:t xml:space="preserve"> h' we also say that .</w:t>
      </w:r>
    </w:p>
    <w:p w:rsidR="00436649" w:rsidRPr="00436649" w:rsidRDefault="00436649" w:rsidP="0043664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We write this as </w:t>
      </w:r>
      <w:r w:rsidRPr="00436649">
        <w:rPr>
          <w:rFonts w:asciiTheme="majorHAnsi" w:hAnsiTheme="majorHAnsi" w:cs="Times"/>
          <w:b/>
          <w:bCs/>
          <w:color w:val="BC00CB"/>
        </w:rPr>
        <w:t>h' =&lt;</w:t>
      </w:r>
      <w:r w:rsidRPr="00436649">
        <w:rPr>
          <w:rFonts w:asciiTheme="majorHAnsi" w:hAnsiTheme="majorHAnsi" w:cs="Times"/>
          <w:b/>
          <w:bCs/>
          <w:color w:val="BC00CB"/>
          <w:vertAlign w:val="subscript"/>
        </w:rPr>
        <w:t>g</w:t>
      </w:r>
      <w:r w:rsidRPr="00436649">
        <w:rPr>
          <w:rFonts w:asciiTheme="majorHAnsi" w:hAnsiTheme="majorHAnsi" w:cs="Times"/>
          <w:b/>
          <w:bCs/>
          <w:color w:val="BC00CB"/>
        </w:rPr>
        <w:t xml:space="preserve"> h &lt;=&gt; h &gt;=</w:t>
      </w:r>
      <w:r w:rsidRPr="00436649">
        <w:rPr>
          <w:rFonts w:asciiTheme="majorHAnsi" w:hAnsiTheme="majorHAnsi" w:cs="Times"/>
          <w:b/>
          <w:bCs/>
          <w:color w:val="BC00CB"/>
          <w:vertAlign w:val="subscript"/>
        </w:rPr>
        <w:t>g</w:t>
      </w:r>
      <w:r w:rsidRPr="00436649">
        <w:rPr>
          <w:rFonts w:asciiTheme="majorHAnsi" w:hAnsiTheme="majorHAnsi" w:cs="Times"/>
          <w:b/>
          <w:bCs/>
          <w:color w:val="BC00CB"/>
        </w:rPr>
        <w:t xml:space="preserve"> h'</w:t>
      </w:r>
    </w:p>
    <w:p w:rsidR="00436649" w:rsidRPr="00436649" w:rsidRDefault="00436649" w:rsidP="004366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Two special hypotheses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  <w:b/>
          <w:bCs/>
          <w:color w:val="840000"/>
        </w:rPr>
        <w:t>h</w:t>
      </w:r>
      <w:proofErr w:type="gramEnd"/>
      <w:r w:rsidRPr="00436649">
        <w:rPr>
          <w:rFonts w:asciiTheme="majorHAnsi" w:hAnsiTheme="majorHAnsi" w:cs="Times"/>
          <w:b/>
          <w:bCs/>
          <w:color w:val="840000"/>
        </w:rPr>
        <w:t>* =    &lt;*, * , *, *, *, *&gt;   =   anything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jc w:val="center"/>
        <w:rPr>
          <w:rFonts w:asciiTheme="majorHAnsi" w:hAnsiTheme="majorHAnsi" w:cs="Times"/>
        </w:rPr>
      </w:pPr>
      <w:proofErr w:type="spellStart"/>
      <w:proofErr w:type="gramStart"/>
      <w:r w:rsidRPr="00436649">
        <w:rPr>
          <w:rFonts w:asciiTheme="majorHAnsi" w:hAnsiTheme="majorHAnsi" w:cs="Times"/>
          <w:b/>
          <w:bCs/>
          <w:color w:val="840000"/>
        </w:rPr>
        <w:t>h</w:t>
      </w:r>
      <w:r w:rsidRPr="00436649">
        <w:rPr>
          <w:rFonts w:asciiTheme="majorHAnsi" w:hAnsiTheme="majorHAnsi" w:cs="Times"/>
          <w:color w:val="840000"/>
          <w:vertAlign w:val="subscript"/>
        </w:rPr>
        <w:t>nil</w:t>
      </w:r>
      <w:proofErr w:type="spellEnd"/>
      <w:proofErr w:type="gramEnd"/>
      <w:r w:rsidRPr="00436649">
        <w:rPr>
          <w:rFonts w:asciiTheme="majorHAnsi" w:hAnsiTheme="majorHAnsi" w:cs="Times"/>
          <w:color w:val="840000"/>
        </w:rPr>
        <w:t xml:space="preserve"> </w:t>
      </w:r>
      <w:r w:rsidRPr="00436649">
        <w:rPr>
          <w:rFonts w:asciiTheme="majorHAnsi" w:hAnsiTheme="majorHAnsi" w:cs="Times"/>
          <w:b/>
          <w:bCs/>
          <w:color w:val="840000"/>
        </w:rPr>
        <w:t>= &lt; nil, nil, nil, nil, nil, nil&gt; =  no value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With </w:t>
      </w:r>
      <w:r w:rsidRPr="00436649">
        <w:rPr>
          <w:rFonts w:asciiTheme="majorHAnsi" w:hAnsiTheme="majorHAnsi" w:cs="Times"/>
          <w:b/>
          <w:bCs/>
          <w:color w:val="840000"/>
        </w:rPr>
        <w:t>h</w:t>
      </w:r>
      <w:r w:rsidRPr="00436649">
        <w:rPr>
          <w:rFonts w:asciiTheme="majorHAnsi" w:hAnsiTheme="majorHAnsi" w:cs="Times"/>
          <w:b/>
          <w:bCs/>
          <w:color w:val="840000"/>
          <w:vertAlign w:val="subscript"/>
        </w:rPr>
        <w:t>* </w:t>
      </w:r>
      <w:r w:rsidRPr="00436649">
        <w:rPr>
          <w:rFonts w:asciiTheme="majorHAnsi" w:hAnsiTheme="majorHAnsi" w:cs="Times"/>
          <w:b/>
          <w:bCs/>
          <w:color w:val="840000"/>
        </w:rPr>
        <w:t> </w:t>
      </w:r>
      <w:r w:rsidRPr="00436649">
        <w:rPr>
          <w:rFonts w:asciiTheme="majorHAnsi" w:hAnsiTheme="majorHAnsi" w:cs="Times"/>
        </w:rPr>
        <w:t xml:space="preserve"> and  </w:t>
      </w:r>
      <w:proofErr w:type="spellStart"/>
      <w:r w:rsidRPr="00436649">
        <w:rPr>
          <w:rFonts w:asciiTheme="majorHAnsi" w:hAnsiTheme="majorHAnsi" w:cs="Times"/>
          <w:b/>
          <w:bCs/>
          <w:color w:val="840000"/>
        </w:rPr>
        <w:t>h</w:t>
      </w:r>
      <w:r w:rsidRPr="00436649">
        <w:rPr>
          <w:rFonts w:asciiTheme="majorHAnsi" w:hAnsiTheme="majorHAnsi" w:cs="Times"/>
          <w:color w:val="840000"/>
          <w:vertAlign w:val="subscript"/>
        </w:rPr>
        <w:t>nil</w:t>
      </w:r>
      <w:proofErr w:type="spellEnd"/>
      <w:r w:rsidRPr="00436649">
        <w:rPr>
          <w:rFonts w:asciiTheme="majorHAnsi" w:hAnsiTheme="majorHAnsi" w:cs="Times"/>
          <w:color w:val="840000"/>
        </w:rPr>
        <w:t xml:space="preserve"> </w:t>
      </w:r>
      <w:r w:rsidRPr="00436649">
        <w:rPr>
          <w:rFonts w:asciiTheme="majorHAnsi" w:hAnsiTheme="majorHAnsi" w:cs="Times"/>
        </w:rPr>
        <w:t xml:space="preserve">and the partial order relation, H acquires  a </w:t>
      </w:r>
      <w:r w:rsidRPr="00436649">
        <w:rPr>
          <w:rFonts w:asciiTheme="majorHAnsi" w:hAnsiTheme="majorHAnsi" w:cs="Times"/>
          <w:b/>
          <w:bCs/>
        </w:rPr>
        <w:t>lattice structure: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         Given any two hypotheses h</w:t>
      </w:r>
      <w:r w:rsidRPr="00436649">
        <w:rPr>
          <w:rFonts w:asciiTheme="majorHAnsi" w:hAnsiTheme="majorHAnsi" w:cs="Times"/>
          <w:vertAlign w:val="subscript"/>
        </w:rPr>
        <w:t>1</w:t>
      </w:r>
      <w:r w:rsidRPr="00436649">
        <w:rPr>
          <w:rFonts w:asciiTheme="majorHAnsi" w:hAnsiTheme="majorHAnsi" w:cs="Times"/>
        </w:rPr>
        <w:t xml:space="preserve"> and h</w:t>
      </w:r>
      <w:r w:rsidRPr="00436649">
        <w:rPr>
          <w:rFonts w:asciiTheme="majorHAnsi" w:hAnsiTheme="majorHAnsi" w:cs="Times"/>
          <w:vertAlign w:val="subscript"/>
        </w:rPr>
        <w:t xml:space="preserve">2 </w:t>
      </w:r>
      <w:r w:rsidRPr="00436649">
        <w:rPr>
          <w:rFonts w:asciiTheme="majorHAnsi" w:hAnsiTheme="majorHAnsi" w:cs="Times"/>
        </w:rPr>
        <w:t>in H there exist hypotheses h</w:t>
      </w:r>
      <w:r w:rsidRPr="00436649">
        <w:rPr>
          <w:rFonts w:asciiTheme="majorHAnsi" w:hAnsiTheme="majorHAnsi" w:cs="Times"/>
          <w:vertAlign w:val="subscript"/>
        </w:rPr>
        <w:t>3</w:t>
      </w:r>
      <w:proofErr w:type="gramStart"/>
      <w:r w:rsidRPr="00436649">
        <w:rPr>
          <w:rFonts w:asciiTheme="majorHAnsi" w:hAnsiTheme="majorHAnsi" w:cs="Times"/>
        </w:rPr>
        <w:t>  and</w:t>
      </w:r>
      <w:proofErr w:type="gramEnd"/>
      <w:r w:rsidRPr="00436649">
        <w:rPr>
          <w:rFonts w:asciiTheme="majorHAnsi" w:hAnsiTheme="majorHAnsi" w:cs="Times"/>
        </w:rPr>
        <w:t xml:space="preserve"> h</w:t>
      </w:r>
      <w:r w:rsidRPr="00436649">
        <w:rPr>
          <w:rFonts w:asciiTheme="majorHAnsi" w:hAnsiTheme="majorHAnsi" w:cs="Times"/>
          <w:vertAlign w:val="subscript"/>
        </w:rPr>
        <w:t>4</w:t>
      </w:r>
      <w:r w:rsidRPr="00436649">
        <w:rPr>
          <w:rFonts w:asciiTheme="majorHAnsi" w:hAnsiTheme="majorHAnsi" w:cs="Times"/>
        </w:rPr>
        <w:t xml:space="preserve"> such that</w:t>
      </w:r>
    </w:p>
    <w:p w:rsidR="00436649" w:rsidRPr="00436649" w:rsidRDefault="00436649" w:rsidP="00436649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h</w:t>
      </w:r>
      <w:r w:rsidRPr="00436649">
        <w:rPr>
          <w:rFonts w:asciiTheme="majorHAnsi" w:hAnsiTheme="majorHAnsi" w:cs="Times"/>
          <w:vertAlign w:val="subscript"/>
        </w:rPr>
        <w:t>3</w:t>
      </w:r>
      <w:r w:rsidRPr="00436649">
        <w:rPr>
          <w:rFonts w:asciiTheme="majorHAnsi" w:hAnsiTheme="majorHAnsi" w:cs="Times"/>
        </w:rPr>
        <w:t xml:space="preserve"> =&lt;g h</w:t>
      </w:r>
      <w:r w:rsidRPr="00436649">
        <w:rPr>
          <w:rFonts w:asciiTheme="majorHAnsi" w:hAnsiTheme="majorHAnsi" w:cs="Times"/>
          <w:vertAlign w:val="subscript"/>
        </w:rPr>
        <w:t>1</w:t>
      </w:r>
      <w:r w:rsidRPr="00436649">
        <w:rPr>
          <w:rFonts w:asciiTheme="majorHAnsi" w:hAnsiTheme="majorHAnsi" w:cs="Times"/>
        </w:rPr>
        <w:t xml:space="preserve"> , h</w:t>
      </w:r>
      <w:r w:rsidRPr="00436649">
        <w:rPr>
          <w:rFonts w:asciiTheme="majorHAnsi" w:hAnsiTheme="majorHAnsi" w:cs="Times"/>
          <w:vertAlign w:val="subscript"/>
        </w:rPr>
        <w:t>3</w:t>
      </w:r>
      <w:r w:rsidRPr="00436649">
        <w:rPr>
          <w:rFonts w:asciiTheme="majorHAnsi" w:hAnsiTheme="majorHAnsi" w:cs="Times"/>
        </w:rPr>
        <w:t xml:space="preserve"> =&lt;g h</w:t>
      </w:r>
      <w:r w:rsidRPr="00436649">
        <w:rPr>
          <w:rFonts w:asciiTheme="majorHAnsi" w:hAnsiTheme="majorHAnsi" w:cs="Times"/>
          <w:vertAlign w:val="subscript"/>
        </w:rPr>
        <w:t>2</w:t>
      </w:r>
      <w:r w:rsidRPr="00436649">
        <w:rPr>
          <w:rFonts w:asciiTheme="majorHAnsi" w:hAnsiTheme="majorHAnsi" w:cs="Times"/>
        </w:rPr>
        <w:t xml:space="preserve"> and h</w:t>
      </w:r>
      <w:r w:rsidRPr="00436649">
        <w:rPr>
          <w:rFonts w:asciiTheme="majorHAnsi" w:hAnsiTheme="majorHAnsi" w:cs="Times"/>
          <w:vertAlign w:val="subscript"/>
        </w:rPr>
        <w:t>3</w:t>
      </w:r>
      <w:r w:rsidRPr="00436649">
        <w:rPr>
          <w:rFonts w:asciiTheme="majorHAnsi" w:hAnsiTheme="majorHAnsi" w:cs="Times"/>
        </w:rPr>
        <w:t xml:space="preserve"> is the </w:t>
      </w:r>
      <w:r w:rsidRPr="00436649">
        <w:rPr>
          <w:rFonts w:asciiTheme="majorHAnsi" w:hAnsiTheme="majorHAnsi" w:cs="Times"/>
          <w:b/>
          <w:bCs/>
          <w:i/>
          <w:iCs/>
        </w:rPr>
        <w:t>most general hypothesis</w:t>
      </w:r>
      <w:r w:rsidRPr="00436649">
        <w:rPr>
          <w:rFonts w:asciiTheme="majorHAnsi" w:hAnsiTheme="majorHAnsi" w:cs="Times"/>
        </w:rPr>
        <w:t xml:space="preserve"> with this property;</w:t>
      </w:r>
    </w:p>
    <w:p w:rsidR="00436649" w:rsidRPr="00436649" w:rsidRDefault="00436649" w:rsidP="00436649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h</w:t>
      </w:r>
      <w:r w:rsidRPr="00436649">
        <w:rPr>
          <w:rFonts w:asciiTheme="majorHAnsi" w:hAnsiTheme="majorHAnsi" w:cs="Times"/>
          <w:vertAlign w:val="subscript"/>
        </w:rPr>
        <w:t>4</w:t>
      </w:r>
      <w:r w:rsidRPr="00436649">
        <w:rPr>
          <w:rFonts w:asciiTheme="majorHAnsi" w:hAnsiTheme="majorHAnsi" w:cs="Times"/>
        </w:rPr>
        <w:t xml:space="preserve"> &gt;=g</w:t>
      </w:r>
      <w:proofErr w:type="gramStart"/>
      <w:r w:rsidRPr="00436649">
        <w:rPr>
          <w:rFonts w:asciiTheme="majorHAnsi" w:hAnsiTheme="majorHAnsi" w:cs="Times"/>
        </w:rPr>
        <w:t>  h</w:t>
      </w:r>
      <w:r w:rsidRPr="00436649">
        <w:rPr>
          <w:rFonts w:asciiTheme="majorHAnsi" w:hAnsiTheme="majorHAnsi" w:cs="Times"/>
          <w:vertAlign w:val="subscript"/>
        </w:rPr>
        <w:t>1</w:t>
      </w:r>
      <w:proofErr w:type="gramEnd"/>
      <w:r w:rsidRPr="00436649">
        <w:rPr>
          <w:rFonts w:asciiTheme="majorHAnsi" w:hAnsiTheme="majorHAnsi" w:cs="Times"/>
        </w:rPr>
        <w:t xml:space="preserve"> ,  h</w:t>
      </w:r>
      <w:r w:rsidRPr="00436649">
        <w:rPr>
          <w:rFonts w:asciiTheme="majorHAnsi" w:hAnsiTheme="majorHAnsi" w:cs="Times"/>
          <w:vertAlign w:val="subscript"/>
        </w:rPr>
        <w:t>4</w:t>
      </w:r>
      <w:r w:rsidRPr="00436649">
        <w:rPr>
          <w:rFonts w:asciiTheme="majorHAnsi" w:hAnsiTheme="majorHAnsi" w:cs="Times"/>
        </w:rPr>
        <w:t xml:space="preserve"> &gt;=g  h</w:t>
      </w:r>
      <w:r w:rsidRPr="00436649">
        <w:rPr>
          <w:rFonts w:asciiTheme="majorHAnsi" w:hAnsiTheme="majorHAnsi" w:cs="Times"/>
          <w:vertAlign w:val="subscript"/>
        </w:rPr>
        <w:t>2</w:t>
      </w:r>
      <w:r w:rsidRPr="00436649">
        <w:rPr>
          <w:rFonts w:asciiTheme="majorHAnsi" w:hAnsiTheme="majorHAnsi" w:cs="Times"/>
        </w:rPr>
        <w:t xml:space="preserve"> and h</w:t>
      </w:r>
      <w:r w:rsidRPr="00436649">
        <w:rPr>
          <w:rFonts w:asciiTheme="majorHAnsi" w:hAnsiTheme="majorHAnsi" w:cs="Times"/>
          <w:vertAlign w:val="subscript"/>
        </w:rPr>
        <w:t>4</w:t>
      </w:r>
      <w:r w:rsidRPr="00436649">
        <w:rPr>
          <w:rFonts w:asciiTheme="majorHAnsi" w:hAnsiTheme="majorHAnsi" w:cs="Times"/>
        </w:rPr>
        <w:t xml:space="preserve"> is the </w:t>
      </w:r>
      <w:r w:rsidRPr="00436649">
        <w:rPr>
          <w:rFonts w:asciiTheme="majorHAnsi" w:hAnsiTheme="majorHAnsi" w:cs="Times"/>
          <w:b/>
          <w:bCs/>
          <w:i/>
          <w:iCs/>
        </w:rPr>
        <w:t xml:space="preserve">most specific hypothesis </w:t>
      </w:r>
      <w:r w:rsidRPr="00436649">
        <w:rPr>
          <w:rFonts w:asciiTheme="majorHAnsi" w:hAnsiTheme="majorHAnsi" w:cs="Times"/>
        </w:rPr>
        <w:t>with this property.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 Examples: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 xml:space="preserve">&lt;Sunny, *, *, </w:t>
      </w:r>
      <w:r w:rsidRPr="00436649">
        <w:rPr>
          <w:rFonts w:asciiTheme="majorHAnsi" w:hAnsiTheme="majorHAnsi" w:cs="Times"/>
          <w:b/>
          <w:bCs/>
          <w:color w:val="BC00CB"/>
        </w:rPr>
        <w:t>Strong</w:t>
      </w:r>
      <w:r w:rsidRPr="00436649">
        <w:rPr>
          <w:rFonts w:asciiTheme="majorHAnsi" w:hAnsiTheme="majorHAnsi" w:cs="Times"/>
          <w:b/>
          <w:bCs/>
        </w:rPr>
        <w:t xml:space="preserve">, *, *&gt; </w:t>
      </w:r>
      <w:r w:rsidRPr="00436649">
        <w:rPr>
          <w:rFonts w:asciiTheme="majorHAnsi" w:hAnsiTheme="majorHAnsi" w:cs="Times"/>
          <w:b/>
          <w:bCs/>
          <w:color w:val="BC00CB"/>
        </w:rPr>
        <w:t>=&lt;g</w:t>
      </w:r>
      <w:proofErr w:type="gramStart"/>
      <w:r w:rsidRPr="00436649">
        <w:rPr>
          <w:rFonts w:asciiTheme="majorHAnsi" w:hAnsiTheme="majorHAnsi" w:cs="Times"/>
          <w:b/>
          <w:bCs/>
        </w:rPr>
        <w:t>  &lt;</w:t>
      </w:r>
      <w:proofErr w:type="gramEnd"/>
      <w:r w:rsidRPr="00436649">
        <w:rPr>
          <w:rFonts w:asciiTheme="majorHAnsi" w:hAnsiTheme="majorHAnsi" w:cs="Times"/>
          <w:b/>
          <w:bCs/>
        </w:rPr>
        <w:t xml:space="preserve">Sunny, *, *,  </w:t>
      </w:r>
      <w:r w:rsidRPr="00436649">
        <w:rPr>
          <w:rFonts w:asciiTheme="majorHAnsi" w:hAnsiTheme="majorHAnsi" w:cs="Times"/>
          <w:b/>
          <w:bCs/>
          <w:color w:val="BC00CB"/>
        </w:rPr>
        <w:t>*</w:t>
      </w:r>
      <w:r w:rsidRPr="00436649">
        <w:rPr>
          <w:rFonts w:asciiTheme="majorHAnsi" w:hAnsiTheme="majorHAnsi" w:cs="Times"/>
          <w:b/>
          <w:bCs/>
        </w:rPr>
        <w:t xml:space="preserve"> , *, *&gt; 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The Concept Learning Problem (formal statement):</w:t>
      </w:r>
    </w:p>
    <w:p w:rsidR="00436649" w:rsidRPr="00436649" w:rsidRDefault="00436649" w:rsidP="0043664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Given</w:t>
      </w:r>
    </w:p>
    <w:p w:rsidR="00436649" w:rsidRPr="00436649" w:rsidRDefault="00436649" w:rsidP="0043664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X</w:t>
      </w:r>
      <w:r w:rsidRPr="00436649">
        <w:rPr>
          <w:rFonts w:asciiTheme="majorHAnsi" w:hAnsiTheme="majorHAnsi" w:cs="Times"/>
        </w:rPr>
        <w:t xml:space="preserve"> a collection of instances described by a set of attributes</w:t>
      </w:r>
    </w:p>
    <w:p w:rsidR="00436649" w:rsidRPr="00436649" w:rsidRDefault="00436649" w:rsidP="0043664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H</w:t>
      </w:r>
      <w:r w:rsidRPr="00436649">
        <w:rPr>
          <w:rFonts w:asciiTheme="majorHAnsi" w:hAnsiTheme="majorHAnsi" w:cs="Times"/>
        </w:rPr>
        <w:t xml:space="preserve"> a collection of hypotheses</w:t>
      </w:r>
    </w:p>
    <w:p w:rsidR="00436649" w:rsidRPr="00436649" w:rsidRDefault="00436649" w:rsidP="0043664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c</w:t>
      </w:r>
      <w:r w:rsidRPr="00436649">
        <w:rPr>
          <w:rFonts w:asciiTheme="majorHAnsi" w:hAnsiTheme="majorHAnsi" w:cs="Times"/>
        </w:rPr>
        <w:t xml:space="preserve"> a target concept, </w:t>
      </w:r>
      <w:r w:rsidRPr="00436649">
        <w:rPr>
          <w:rFonts w:asciiTheme="majorHAnsi" w:hAnsiTheme="majorHAnsi" w:cs="Times"/>
          <w:b/>
          <w:bCs/>
        </w:rPr>
        <w:t>c: X --&gt;{0,1}</w:t>
      </w:r>
    </w:p>
    <w:p w:rsidR="00436649" w:rsidRPr="00436649" w:rsidRDefault="00436649" w:rsidP="0043664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D</w:t>
      </w:r>
      <w:r w:rsidRPr="00436649">
        <w:rPr>
          <w:rFonts w:asciiTheme="majorHAnsi" w:hAnsiTheme="majorHAnsi" w:cs="Times"/>
        </w:rPr>
        <w:t xml:space="preserve"> a collection of training  (+ and -)  examples</w:t>
      </w:r>
    </w:p>
    <w:p w:rsidR="00436649" w:rsidRPr="00436649" w:rsidRDefault="00436649" w:rsidP="0043664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Find</w:t>
      </w:r>
    </w:p>
    <w:p w:rsidR="00436649" w:rsidRPr="00436649" w:rsidRDefault="00436649" w:rsidP="00436649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="Times"/>
        </w:rPr>
      </w:pPr>
      <w:proofErr w:type="gramStart"/>
      <w:r w:rsidRPr="00436649">
        <w:rPr>
          <w:rFonts w:asciiTheme="majorHAnsi" w:hAnsiTheme="majorHAnsi" w:cs="Times"/>
          <w:b/>
          <w:bCs/>
        </w:rPr>
        <w:t>h</w:t>
      </w:r>
      <w:proofErr w:type="gramEnd"/>
      <w:r w:rsidRPr="00436649">
        <w:rPr>
          <w:rFonts w:asciiTheme="majorHAnsi" w:hAnsiTheme="majorHAnsi" w:cs="Times"/>
        </w:rPr>
        <w:t xml:space="preserve"> in</w:t>
      </w:r>
      <w:r w:rsidRPr="00436649">
        <w:rPr>
          <w:rFonts w:asciiTheme="majorHAnsi" w:hAnsiTheme="majorHAnsi" w:cs="Times"/>
          <w:b/>
          <w:bCs/>
        </w:rPr>
        <w:t xml:space="preserve"> H</w:t>
      </w:r>
      <w:r w:rsidRPr="00436649">
        <w:rPr>
          <w:rFonts w:asciiTheme="majorHAnsi" w:hAnsiTheme="majorHAnsi" w:cs="Times"/>
        </w:rPr>
        <w:t xml:space="preserve"> such that </w:t>
      </w:r>
      <w:r w:rsidRPr="00436649">
        <w:rPr>
          <w:rFonts w:asciiTheme="majorHAnsi" w:hAnsiTheme="majorHAnsi" w:cs="Times"/>
          <w:b/>
          <w:bCs/>
        </w:rPr>
        <w:t>h(x) = c(x)</w:t>
      </w:r>
      <w:r w:rsidRPr="00436649">
        <w:rPr>
          <w:rFonts w:asciiTheme="majorHAnsi" w:hAnsiTheme="majorHAnsi" w:cs="Times"/>
        </w:rPr>
        <w:t xml:space="preserve"> for all </w:t>
      </w:r>
      <w:r w:rsidRPr="00436649">
        <w:rPr>
          <w:rFonts w:asciiTheme="majorHAnsi" w:hAnsiTheme="majorHAnsi" w:cs="Times"/>
          <w:b/>
          <w:bCs/>
        </w:rPr>
        <w:t>x in X.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The inductive learning hypothesis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  <w:color w:val="F90000"/>
        </w:rPr>
        <w:t xml:space="preserve">Any hypothesis which accounts (correctly classifies) a </w:t>
      </w:r>
      <w:proofErr w:type="spellStart"/>
      <w:r w:rsidRPr="00436649">
        <w:rPr>
          <w:rFonts w:asciiTheme="majorHAnsi" w:hAnsiTheme="majorHAnsi" w:cs="Times"/>
          <w:b/>
          <w:bCs/>
          <w:color w:val="F90000"/>
        </w:rPr>
        <w:t>sufficientluy</w:t>
      </w:r>
      <w:proofErr w:type="spellEnd"/>
      <w:r w:rsidRPr="00436649">
        <w:rPr>
          <w:rFonts w:asciiTheme="majorHAnsi" w:hAnsiTheme="majorHAnsi" w:cs="Times"/>
          <w:b/>
          <w:bCs/>
          <w:color w:val="F90000"/>
        </w:rPr>
        <w:t xml:space="preserve"> large training set will correctly  classify examples not previously observed.</w:t>
      </w:r>
      <w:r w:rsidRPr="00436649">
        <w:rPr>
          <w:rFonts w:asciiTheme="majorHAnsi" w:hAnsiTheme="majorHAnsi" w:cs="Times"/>
        </w:rPr>
        <w:t xml:space="preserve">   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The inductive bias:</w:t>
      </w:r>
      <w:r w:rsidRPr="00436649">
        <w:rPr>
          <w:rFonts w:asciiTheme="majorHAnsi" w:hAnsiTheme="majorHAnsi" w:cs="Times"/>
        </w:rPr>
        <w:t xml:space="preserve">  making assumptions (restricting) on </w:t>
      </w:r>
      <w:proofErr w:type="spellStart"/>
      <w:r w:rsidRPr="00436649">
        <w:rPr>
          <w:rFonts w:asciiTheme="majorHAnsi" w:hAnsiTheme="majorHAnsi" w:cs="Times"/>
        </w:rPr>
        <w:t>thewhat</w:t>
      </w:r>
      <w:proofErr w:type="spellEnd"/>
      <w:r w:rsidRPr="00436649">
        <w:rPr>
          <w:rFonts w:asciiTheme="majorHAnsi" w:hAnsiTheme="majorHAnsi" w:cs="Times"/>
        </w:rPr>
        <w:t xml:space="preserve"> the hypothesis space can represent.  For example, here each </w:t>
      </w:r>
      <w:r w:rsidRPr="00436649">
        <w:rPr>
          <w:rFonts w:asciiTheme="majorHAnsi" w:hAnsiTheme="majorHAnsi" w:cs="Times"/>
          <w:b/>
          <w:bCs/>
          <w:color w:val="F90000"/>
        </w:rPr>
        <w:t>hypothesis is a conjunction of constraints on the attribute values.</w:t>
      </w:r>
      <w:r w:rsidRPr="00436649">
        <w:rPr>
          <w:rFonts w:asciiTheme="majorHAnsi" w:hAnsiTheme="majorHAnsi" w:cs="Times"/>
        </w:rPr>
        <w:t xml:space="preserve">   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  <w:color w:val="F90000"/>
        </w:rPr>
      </w:pPr>
      <w:r w:rsidRPr="00436649">
        <w:rPr>
          <w:rFonts w:asciiTheme="majorHAnsi" w:hAnsiTheme="majorHAnsi" w:cs="Times"/>
          <w:color w:val="F90000"/>
        </w:rPr>
        <w:t xml:space="preserve">The </w:t>
      </w:r>
      <w:r w:rsidRPr="00436649">
        <w:rPr>
          <w:rFonts w:asciiTheme="majorHAnsi" w:hAnsiTheme="majorHAnsi" w:cs="Times"/>
          <w:b/>
          <w:bCs/>
          <w:color w:val="F90000"/>
        </w:rPr>
        <w:t>inductive learning hypothesis</w:t>
      </w:r>
      <w:r w:rsidRPr="00436649">
        <w:rPr>
          <w:rFonts w:asciiTheme="majorHAnsi" w:hAnsiTheme="majorHAnsi" w:cs="Times"/>
          <w:color w:val="F90000"/>
        </w:rPr>
        <w:t xml:space="preserve"> +</w:t>
      </w:r>
      <w:proofErr w:type="gramStart"/>
      <w:r w:rsidRPr="00436649">
        <w:rPr>
          <w:rFonts w:asciiTheme="majorHAnsi" w:hAnsiTheme="majorHAnsi" w:cs="Times"/>
          <w:color w:val="F90000"/>
        </w:rPr>
        <w:t>  the</w:t>
      </w:r>
      <w:proofErr w:type="gramEnd"/>
      <w:r w:rsidRPr="00436649">
        <w:rPr>
          <w:rFonts w:asciiTheme="majorHAnsi" w:hAnsiTheme="majorHAnsi" w:cs="Times"/>
          <w:color w:val="F90000"/>
        </w:rPr>
        <w:t xml:space="preserve"> </w:t>
      </w:r>
      <w:r w:rsidRPr="00436649">
        <w:rPr>
          <w:rFonts w:asciiTheme="majorHAnsi" w:hAnsiTheme="majorHAnsi" w:cs="Times"/>
          <w:b/>
          <w:bCs/>
          <w:color w:val="F90000"/>
        </w:rPr>
        <w:t>inductive bias</w:t>
      </w:r>
      <w:r w:rsidRPr="00436649">
        <w:rPr>
          <w:rFonts w:asciiTheme="majorHAnsi" w:hAnsiTheme="majorHAnsi" w:cs="Times"/>
          <w:color w:val="F90000"/>
        </w:rPr>
        <w:t xml:space="preserve"> allow us to actually learn.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Three algorithms</w:t>
      </w:r>
      <w:proofErr w:type="gramStart"/>
      <w:r w:rsidRPr="00436649">
        <w:rPr>
          <w:rFonts w:asciiTheme="majorHAnsi" w:hAnsiTheme="majorHAnsi" w:cs="Times"/>
        </w:rPr>
        <w:t xml:space="preserve">, </w:t>
      </w:r>
      <w:r w:rsidR="002D4F80">
        <w:rPr>
          <w:rFonts w:asciiTheme="majorHAnsi" w:hAnsiTheme="majorHAnsi" w:cs="Times"/>
        </w:rPr>
        <w:t xml:space="preserve"> </w:t>
      </w:r>
      <w:r w:rsidRPr="00436649">
        <w:rPr>
          <w:rFonts w:asciiTheme="majorHAnsi" w:hAnsiTheme="majorHAnsi" w:cs="Times"/>
        </w:rPr>
        <w:t>a</w:t>
      </w:r>
      <w:r w:rsidRPr="00436649">
        <w:rPr>
          <w:rFonts w:asciiTheme="majorHAnsi" w:hAnsiTheme="majorHAnsi" w:cs="Times"/>
          <w:b/>
          <w:bCs/>
        </w:rPr>
        <w:t>ll</w:t>
      </w:r>
      <w:proofErr w:type="gramEnd"/>
      <w:r w:rsidRPr="00436649">
        <w:rPr>
          <w:rFonts w:asciiTheme="majorHAnsi" w:hAnsiTheme="majorHAnsi" w:cs="Times"/>
          <w:b/>
          <w:bCs/>
        </w:rPr>
        <w:t xml:space="preserve"> of which are search-type which exploit the structure of the hypothesis space.</w:t>
      </w:r>
      <w:r w:rsidRPr="00436649">
        <w:rPr>
          <w:rFonts w:asciiTheme="majorHAnsi" w:hAnsiTheme="majorHAnsi" w:cs="Times"/>
        </w:rPr>
        <w:t xml:space="preserve"> </w:t>
      </w:r>
    </w:p>
    <w:p w:rsidR="00436649" w:rsidRPr="00436649" w:rsidRDefault="00436649" w:rsidP="00436649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Find-S</w:t>
      </w:r>
    </w:p>
    <w:p w:rsidR="00436649" w:rsidRPr="00436649" w:rsidRDefault="00436649" w:rsidP="00436649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Version Space</w:t>
      </w:r>
    </w:p>
    <w:p w:rsidR="00436649" w:rsidRPr="00B9469C" w:rsidRDefault="00436649" w:rsidP="00B9469C">
      <w:pPr>
        <w:pStyle w:val="ListParagraph"/>
        <w:widowControl w:val="0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B9469C">
        <w:rPr>
          <w:rFonts w:asciiTheme="majorHAnsi" w:hAnsiTheme="majorHAnsi" w:cs="Times"/>
          <w:b/>
          <w:bCs/>
        </w:rPr>
        <w:t>List-then-eliminate</w:t>
      </w:r>
    </w:p>
    <w:p w:rsidR="00436649" w:rsidRPr="00B9469C" w:rsidRDefault="00436649" w:rsidP="00B9469C">
      <w:pPr>
        <w:pStyle w:val="ListParagraph"/>
        <w:widowControl w:val="0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B9469C">
        <w:rPr>
          <w:rFonts w:asciiTheme="majorHAnsi" w:hAnsiTheme="majorHAnsi" w:cs="Times"/>
          <w:b/>
          <w:bCs/>
        </w:rPr>
        <w:t>Candidate elimination</w:t>
      </w:r>
    </w:p>
    <w:p w:rsidR="00436649" w:rsidRPr="00436649" w:rsidRDefault="00436649" w:rsidP="0043664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60"/>
        <w:jc w:val="center"/>
        <w:rPr>
          <w:rFonts w:asciiTheme="majorHAnsi" w:hAnsiTheme="majorHAnsi" w:cs="Times"/>
          <w:b/>
          <w:bCs/>
        </w:rPr>
      </w:pPr>
      <w:r w:rsidRPr="00436649">
        <w:rPr>
          <w:rFonts w:asciiTheme="majorHAnsi" w:hAnsiTheme="majorHAnsi" w:cs="Times"/>
          <w:b/>
          <w:bCs/>
          <w:color w:val="BC0000"/>
        </w:rPr>
        <w:t>The Find-S Algorithm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bCs/>
        </w:rPr>
      </w:pPr>
    </w:p>
    <w:p w:rsidR="00436649" w:rsidRPr="00B9469C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  <w:bCs/>
        </w:rPr>
      </w:pPr>
      <w:r w:rsidRPr="00B9469C">
        <w:rPr>
          <w:rFonts w:asciiTheme="majorHAnsi" w:hAnsiTheme="majorHAnsi" w:cs="Times"/>
          <w:bCs/>
        </w:rPr>
        <w:t> </w:t>
      </w:r>
      <w:r w:rsidR="00B9469C" w:rsidRPr="00B9469C">
        <w:rPr>
          <w:rFonts w:asciiTheme="majorHAnsi" w:hAnsiTheme="majorHAnsi" w:cs="Times"/>
          <w:bCs/>
        </w:rPr>
        <w:t>This algorithm f</w:t>
      </w:r>
      <w:r w:rsidRPr="00B9469C">
        <w:rPr>
          <w:rFonts w:asciiTheme="majorHAnsi" w:hAnsiTheme="majorHAnsi" w:cs="Times"/>
          <w:bCs/>
        </w:rPr>
        <w:t xml:space="preserve">inds the </w:t>
      </w:r>
      <w:r w:rsidRPr="00B9469C">
        <w:rPr>
          <w:rFonts w:asciiTheme="majorHAnsi" w:hAnsiTheme="majorHAnsi" w:cs="Times"/>
          <w:b/>
          <w:bCs/>
        </w:rPr>
        <w:t>maximally specific hypothesis consistent with the training examples</w:t>
      </w:r>
      <w:r w:rsidRPr="00B9469C">
        <w:rPr>
          <w:rFonts w:asciiTheme="majorHAnsi" w:hAnsiTheme="majorHAnsi" w:cs="Times"/>
          <w:bCs/>
        </w:rPr>
        <w:t>.</w:t>
      </w:r>
    </w:p>
    <w:p w:rsidR="00B9469C" w:rsidRPr="00436649" w:rsidRDefault="00B9469C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Idea:</w:t>
      </w:r>
      <w:r w:rsidRPr="00436649">
        <w:rPr>
          <w:rFonts w:asciiTheme="majorHAnsi" w:hAnsiTheme="majorHAnsi" w:cs="Times"/>
        </w:rPr>
        <w:t xml:space="preserve"> </w:t>
      </w:r>
      <w:r w:rsidR="00B9469C">
        <w:rPr>
          <w:rFonts w:asciiTheme="majorHAnsi" w:hAnsiTheme="majorHAnsi" w:cs="Times"/>
        </w:rPr>
        <w:t xml:space="preserve"> </w:t>
      </w:r>
      <w:r w:rsidRPr="00436649">
        <w:rPr>
          <w:rFonts w:asciiTheme="majorHAnsi" w:hAnsiTheme="majorHAnsi" w:cs="Times"/>
          <w:b/>
          <w:bCs/>
        </w:rPr>
        <w:t>Start with the most specific and update this iteratively when a new + example (only) not already covered by the hypothesis is presented.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Find-S Algorithm</w:t>
      </w:r>
      <w:r w:rsidRPr="00436649">
        <w:rPr>
          <w:rFonts w:asciiTheme="majorHAnsi" w:hAnsiTheme="majorHAnsi" w:cs="Times"/>
        </w:rPr>
        <w:t xml:space="preserve"> </w:t>
      </w:r>
    </w:p>
    <w:p w:rsidR="00436649" w:rsidRPr="00436649" w:rsidRDefault="00436649" w:rsidP="00436649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</w:t>
      </w:r>
      <w:r w:rsidRPr="00436649">
        <w:rPr>
          <w:rFonts w:asciiTheme="majorHAnsi" w:hAnsiTheme="majorHAnsi" w:cs="Times"/>
          <w:b/>
          <w:bCs/>
          <w:color w:val="840000"/>
        </w:rPr>
        <w:t>h = (h1,...,</w:t>
      </w:r>
      <w:proofErr w:type="spellStart"/>
      <w:r w:rsidRPr="00436649">
        <w:rPr>
          <w:rFonts w:asciiTheme="majorHAnsi" w:hAnsiTheme="majorHAnsi" w:cs="Times"/>
          <w:b/>
          <w:bCs/>
          <w:color w:val="840000"/>
        </w:rPr>
        <w:t>hn</w:t>
      </w:r>
      <w:proofErr w:type="spellEnd"/>
      <w:r w:rsidRPr="00436649">
        <w:rPr>
          <w:rFonts w:asciiTheme="majorHAnsi" w:hAnsiTheme="majorHAnsi" w:cs="Times"/>
          <w:b/>
          <w:bCs/>
          <w:color w:val="840000"/>
        </w:rPr>
        <w:t xml:space="preserve">)  </w:t>
      </w:r>
      <w:r w:rsidR="00B9469C">
        <w:rPr>
          <w:rFonts w:asciiTheme="majorHAnsi" w:hAnsiTheme="majorHAnsi" w:cs="Times"/>
          <w:b/>
          <w:bCs/>
          <w:color w:val="840000"/>
        </w:rPr>
        <w:t>&lt;-</w:t>
      </w:r>
      <w:r w:rsidRPr="00436649">
        <w:rPr>
          <w:rFonts w:asciiTheme="majorHAnsi" w:hAnsiTheme="majorHAnsi" w:cs="Times"/>
          <w:b/>
          <w:bCs/>
          <w:color w:val="840000"/>
        </w:rPr>
        <w:t xml:space="preserve">  </w:t>
      </w:r>
      <w:proofErr w:type="spellStart"/>
      <w:r w:rsidRPr="00436649">
        <w:rPr>
          <w:rFonts w:asciiTheme="majorHAnsi" w:hAnsiTheme="majorHAnsi" w:cs="Times"/>
          <w:b/>
          <w:bCs/>
          <w:color w:val="840000"/>
        </w:rPr>
        <w:t>h</w:t>
      </w:r>
      <w:r w:rsidRPr="00436649">
        <w:rPr>
          <w:rFonts w:asciiTheme="majorHAnsi" w:hAnsiTheme="majorHAnsi" w:cs="Times"/>
          <w:b/>
          <w:bCs/>
          <w:color w:val="840000"/>
          <w:vertAlign w:val="subscript"/>
        </w:rPr>
        <w:t>nil</w:t>
      </w:r>
      <w:proofErr w:type="spellEnd"/>
      <w:r w:rsidRPr="00436649">
        <w:rPr>
          <w:rFonts w:asciiTheme="majorHAnsi" w:hAnsiTheme="majorHAnsi" w:cs="Times"/>
        </w:rPr>
        <w:t xml:space="preserve"> (</w:t>
      </w:r>
      <w:r w:rsidRPr="00436649">
        <w:rPr>
          <w:rFonts w:asciiTheme="majorHAnsi" w:hAnsiTheme="majorHAnsi" w:cs="Times"/>
          <w:b/>
          <w:bCs/>
          <w:color w:val="840000"/>
        </w:rPr>
        <w:t xml:space="preserve"> </w:t>
      </w:r>
      <w:proofErr w:type="spellStart"/>
      <w:r w:rsidRPr="00436649">
        <w:rPr>
          <w:rFonts w:asciiTheme="majorHAnsi" w:hAnsiTheme="majorHAnsi" w:cs="Times"/>
          <w:b/>
          <w:bCs/>
          <w:color w:val="840000"/>
        </w:rPr>
        <w:t>h</w:t>
      </w:r>
      <w:r w:rsidRPr="00436649">
        <w:rPr>
          <w:rFonts w:asciiTheme="majorHAnsi" w:hAnsiTheme="majorHAnsi" w:cs="Times"/>
          <w:b/>
          <w:bCs/>
          <w:color w:val="840000"/>
          <w:vertAlign w:val="subscript"/>
        </w:rPr>
        <w:t>nil</w:t>
      </w:r>
      <w:proofErr w:type="spellEnd"/>
      <w:r w:rsidRPr="00436649">
        <w:rPr>
          <w:rFonts w:asciiTheme="majorHAnsi" w:hAnsiTheme="majorHAnsi" w:cs="Times"/>
        </w:rPr>
        <w:t>  is most specific hypothesis in H )</w:t>
      </w:r>
    </w:p>
    <w:p w:rsidR="00436649" w:rsidRPr="00436649" w:rsidRDefault="00436649" w:rsidP="00436649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For each positive example </w:t>
      </w:r>
      <w:r w:rsidRPr="00436649">
        <w:rPr>
          <w:rFonts w:asciiTheme="majorHAnsi" w:hAnsiTheme="majorHAnsi" w:cs="Times"/>
          <w:b/>
          <w:bCs/>
          <w:color w:val="BC0000"/>
        </w:rPr>
        <w:t>e</w:t>
      </w:r>
      <w:r w:rsidRPr="00436649">
        <w:rPr>
          <w:rFonts w:asciiTheme="majorHAnsi" w:hAnsiTheme="majorHAnsi" w:cs="Times"/>
          <w:color w:val="BC0000"/>
          <w:vertAlign w:val="subscript"/>
        </w:rPr>
        <w:t>+</w:t>
      </w:r>
      <w:r w:rsidRPr="00436649">
        <w:rPr>
          <w:rFonts w:asciiTheme="majorHAnsi" w:hAnsiTheme="majorHAnsi" w:cs="Times"/>
          <w:color w:val="BC0000"/>
        </w:rPr>
        <w:t xml:space="preserve"> = (</w:t>
      </w:r>
      <w:r w:rsidRPr="00436649">
        <w:rPr>
          <w:rFonts w:asciiTheme="majorHAnsi" w:hAnsiTheme="majorHAnsi" w:cs="Times"/>
          <w:b/>
          <w:bCs/>
          <w:color w:val="BC0000"/>
        </w:rPr>
        <w:t>e</w:t>
      </w:r>
      <w:r w:rsidRPr="00436649">
        <w:rPr>
          <w:rFonts w:asciiTheme="majorHAnsi" w:hAnsiTheme="majorHAnsi" w:cs="Times"/>
          <w:color w:val="BC0000"/>
          <w:vertAlign w:val="subscript"/>
        </w:rPr>
        <w:t>+</w:t>
      </w:r>
      <w:r w:rsidRPr="00436649">
        <w:rPr>
          <w:rFonts w:asciiTheme="majorHAnsi" w:hAnsiTheme="majorHAnsi" w:cs="Times"/>
          <w:color w:val="BC0000"/>
        </w:rPr>
        <w:t>1,....,</w:t>
      </w:r>
      <w:proofErr w:type="spellStart"/>
      <w:r w:rsidRPr="00436649">
        <w:rPr>
          <w:rFonts w:asciiTheme="majorHAnsi" w:hAnsiTheme="majorHAnsi" w:cs="Times"/>
          <w:b/>
          <w:bCs/>
          <w:color w:val="BC0000"/>
        </w:rPr>
        <w:t>e</w:t>
      </w:r>
      <w:r w:rsidRPr="00436649">
        <w:rPr>
          <w:rFonts w:asciiTheme="majorHAnsi" w:hAnsiTheme="majorHAnsi" w:cs="Times"/>
          <w:color w:val="BC0000"/>
          <w:vertAlign w:val="subscript"/>
        </w:rPr>
        <w:t>+</w:t>
      </w:r>
      <w:r w:rsidRPr="00436649">
        <w:rPr>
          <w:rFonts w:asciiTheme="majorHAnsi" w:hAnsiTheme="majorHAnsi" w:cs="Times"/>
          <w:color w:val="BC0000"/>
        </w:rPr>
        <w:t>n</w:t>
      </w:r>
      <w:proofErr w:type="spellEnd"/>
      <w:r w:rsidRPr="00436649">
        <w:rPr>
          <w:rFonts w:asciiTheme="majorHAnsi" w:hAnsiTheme="majorHAnsi" w:cs="Times"/>
          <w:color w:val="BC0000"/>
        </w:rPr>
        <w:t>)</w:t>
      </w:r>
    </w:p>
    <w:p w:rsidR="00436649" w:rsidRPr="00436649" w:rsidRDefault="00436649" w:rsidP="00B9469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For each </w:t>
      </w:r>
      <w:proofErr w:type="spellStart"/>
      <w:r w:rsidRPr="00436649">
        <w:rPr>
          <w:rFonts w:asciiTheme="majorHAnsi" w:hAnsiTheme="majorHAnsi" w:cs="Times"/>
          <w:i/>
          <w:iCs/>
        </w:rPr>
        <w:t>i</w:t>
      </w:r>
      <w:proofErr w:type="spellEnd"/>
      <w:r w:rsidRPr="00436649">
        <w:rPr>
          <w:rFonts w:asciiTheme="majorHAnsi" w:hAnsiTheme="majorHAnsi" w:cs="Times"/>
          <w:i/>
          <w:iCs/>
        </w:rPr>
        <w:t xml:space="preserve"> = 1</w:t>
      </w:r>
      <w:proofErr w:type="gramStart"/>
      <w:r w:rsidRPr="00436649">
        <w:rPr>
          <w:rFonts w:asciiTheme="majorHAnsi" w:hAnsiTheme="majorHAnsi" w:cs="Times"/>
          <w:i/>
          <w:iCs/>
        </w:rPr>
        <w:t>,...,</w:t>
      </w:r>
      <w:proofErr w:type="gramEnd"/>
      <w:r w:rsidRPr="00436649">
        <w:rPr>
          <w:rFonts w:asciiTheme="majorHAnsi" w:hAnsiTheme="majorHAnsi" w:cs="Times"/>
          <w:i/>
          <w:iCs/>
        </w:rPr>
        <w:t xml:space="preserve"> n</w:t>
      </w:r>
    </w:p>
    <w:p w:rsidR="00436649" w:rsidRPr="00436649" w:rsidRDefault="00436649" w:rsidP="00B9469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    If </w:t>
      </w:r>
      <w:r w:rsidRPr="00436649">
        <w:rPr>
          <w:rFonts w:asciiTheme="majorHAnsi" w:hAnsiTheme="majorHAnsi" w:cs="Times"/>
          <w:b/>
          <w:bCs/>
          <w:color w:val="840000"/>
        </w:rPr>
        <w:t>hi</w:t>
      </w:r>
      <w:r w:rsidRPr="00436649">
        <w:rPr>
          <w:rFonts w:asciiTheme="majorHAnsi" w:hAnsiTheme="majorHAnsi" w:cs="Times"/>
        </w:rPr>
        <w:t xml:space="preserve">= </w:t>
      </w:r>
      <w:proofErr w:type="spellStart"/>
      <w:r w:rsidRPr="00436649">
        <w:rPr>
          <w:rFonts w:asciiTheme="majorHAnsi" w:hAnsiTheme="majorHAnsi" w:cs="Times"/>
          <w:b/>
          <w:bCs/>
          <w:color w:val="BC0000"/>
        </w:rPr>
        <w:t>e</w:t>
      </w:r>
      <w:r w:rsidRPr="00436649">
        <w:rPr>
          <w:rFonts w:asciiTheme="majorHAnsi" w:hAnsiTheme="majorHAnsi" w:cs="Times"/>
          <w:color w:val="BC0000"/>
          <w:vertAlign w:val="subscript"/>
        </w:rPr>
        <w:t>+</w:t>
      </w:r>
      <w:r w:rsidRPr="00436649">
        <w:rPr>
          <w:rFonts w:asciiTheme="majorHAnsi" w:hAnsiTheme="majorHAnsi" w:cs="Times"/>
          <w:color w:val="BC0000"/>
        </w:rPr>
        <w:t>i</w:t>
      </w:r>
      <w:proofErr w:type="spellEnd"/>
    </w:p>
    <w:p w:rsidR="00436649" w:rsidRPr="00436649" w:rsidRDefault="00436649" w:rsidP="00B9469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    </w:t>
      </w:r>
      <w:proofErr w:type="gramStart"/>
      <w:r w:rsidRPr="00436649">
        <w:rPr>
          <w:rFonts w:asciiTheme="majorHAnsi" w:hAnsiTheme="majorHAnsi" w:cs="Times"/>
        </w:rPr>
        <w:t>then</w:t>
      </w:r>
      <w:proofErr w:type="gramEnd"/>
      <w:r w:rsidRPr="00436649">
        <w:rPr>
          <w:rFonts w:asciiTheme="majorHAnsi" w:hAnsiTheme="majorHAnsi" w:cs="Times"/>
        </w:rPr>
        <w:t xml:space="preserve"> do nothing </w:t>
      </w:r>
    </w:p>
    <w:p w:rsidR="00436649" w:rsidRPr="00436649" w:rsidRDefault="00436649" w:rsidP="00B9469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    </w:t>
      </w:r>
      <w:proofErr w:type="gramStart"/>
      <w:r w:rsidRPr="00436649">
        <w:rPr>
          <w:rFonts w:asciiTheme="majorHAnsi" w:hAnsiTheme="majorHAnsi" w:cs="Times"/>
        </w:rPr>
        <w:t>else</w:t>
      </w:r>
      <w:proofErr w:type="gramEnd"/>
      <w:r w:rsidRPr="00436649">
        <w:rPr>
          <w:rFonts w:asciiTheme="majorHAnsi" w:hAnsiTheme="majorHAnsi" w:cs="Times"/>
        </w:rPr>
        <w:t xml:space="preserve"> replace </w:t>
      </w:r>
      <w:proofErr w:type="spellStart"/>
      <w:r w:rsidRPr="00436649">
        <w:rPr>
          <w:rFonts w:asciiTheme="majorHAnsi" w:hAnsiTheme="majorHAnsi" w:cs="Times"/>
          <w:b/>
          <w:bCs/>
          <w:color w:val="840000"/>
        </w:rPr>
        <w:t>hi</w:t>
      </w:r>
      <w:proofErr w:type="spellEnd"/>
      <w:r w:rsidRPr="00436649">
        <w:rPr>
          <w:rFonts w:asciiTheme="majorHAnsi" w:hAnsiTheme="majorHAnsi" w:cs="Times"/>
          <w:b/>
          <w:bCs/>
          <w:color w:val="840000"/>
        </w:rPr>
        <w:t> </w:t>
      </w:r>
      <w:r w:rsidRPr="00436649">
        <w:rPr>
          <w:rFonts w:asciiTheme="majorHAnsi" w:hAnsiTheme="majorHAnsi" w:cs="Times"/>
        </w:rPr>
        <w:t xml:space="preserve"> by the </w:t>
      </w:r>
      <w:r w:rsidRPr="00436649">
        <w:rPr>
          <w:rFonts w:asciiTheme="majorHAnsi" w:hAnsiTheme="majorHAnsi" w:cs="Times"/>
          <w:b/>
          <w:bCs/>
        </w:rPr>
        <w:t>next more general constrain</w:t>
      </w:r>
      <w:r w:rsidRPr="00436649">
        <w:rPr>
          <w:rFonts w:asciiTheme="majorHAnsi" w:hAnsiTheme="majorHAnsi" w:cs="Times"/>
        </w:rPr>
        <w:t>t that is satisfied by x</w:t>
      </w:r>
    </w:p>
    <w:p w:rsidR="00436649" w:rsidRPr="00436649" w:rsidRDefault="00436649" w:rsidP="00436649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Output the hypothesis</w:t>
      </w:r>
      <w:proofErr w:type="gramStart"/>
      <w:r w:rsidRPr="00436649">
        <w:rPr>
          <w:rFonts w:asciiTheme="majorHAnsi" w:hAnsiTheme="majorHAnsi" w:cs="Times"/>
        </w:rPr>
        <w:t> </w:t>
      </w:r>
      <w:r w:rsidRPr="00436649">
        <w:rPr>
          <w:rFonts w:asciiTheme="majorHAnsi" w:hAnsiTheme="majorHAnsi" w:cs="Times"/>
          <w:b/>
          <w:bCs/>
        </w:rPr>
        <w:t xml:space="preserve"> h</w:t>
      </w:r>
      <w:proofErr w:type="gramEnd"/>
      <w:r w:rsidRPr="00436649">
        <w:rPr>
          <w:rFonts w:asciiTheme="majorHAnsi" w:hAnsiTheme="majorHAnsi" w:cs="Times"/>
          <w:b/>
          <w:bCs/>
        </w:rPr>
        <w:t>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16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Note that for the current problem the replacement by the next more general constraint means one of the following two situations:</w:t>
      </w:r>
    </w:p>
    <w:p w:rsidR="00436649" w:rsidRPr="00436649" w:rsidRDefault="00436649" w:rsidP="00436649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replace</w:t>
      </w:r>
      <w:r w:rsidRPr="00436649">
        <w:rPr>
          <w:rFonts w:asciiTheme="majorHAnsi" w:hAnsiTheme="majorHAnsi" w:cs="Times"/>
          <w:b/>
          <w:bCs/>
        </w:rPr>
        <w:t xml:space="preserve"> nil</w:t>
      </w:r>
      <w:r w:rsidRPr="00436649">
        <w:rPr>
          <w:rFonts w:asciiTheme="majorHAnsi" w:hAnsiTheme="majorHAnsi" w:cs="Times"/>
        </w:rPr>
        <w:t xml:space="preserve"> by one of the attribute values in the example</w:t>
      </w:r>
    </w:p>
    <w:p w:rsidR="00436649" w:rsidRPr="00436649" w:rsidRDefault="00436649" w:rsidP="00436649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replace an attribute value by *</w:t>
      </w:r>
    </w:p>
    <w:p w:rsidR="00B9469C" w:rsidRDefault="00B9469C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Tracing Find-S for the </w:t>
      </w:r>
      <w:proofErr w:type="spellStart"/>
      <w:r w:rsidRPr="00436649">
        <w:rPr>
          <w:rFonts w:asciiTheme="majorHAnsi" w:hAnsiTheme="majorHAnsi" w:cs="Times"/>
          <w:i/>
          <w:iCs/>
        </w:rPr>
        <w:t>EnjoySportsDay</w:t>
      </w:r>
      <w:proofErr w:type="spellEnd"/>
      <w:r w:rsidRPr="00436649">
        <w:rPr>
          <w:rFonts w:asciiTheme="majorHAnsi" w:hAnsiTheme="majorHAnsi" w:cs="Times"/>
        </w:rPr>
        <w:t xml:space="preserve"> problem: 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3128"/>
        <w:gridCol w:w="1783"/>
        <w:gridCol w:w="4774"/>
      </w:tblGrid>
      <w:tr w:rsidR="00436649" w:rsidRPr="00436649" w:rsidTr="00436649"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Current hypothesis h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Example: +/-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Action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840000"/>
              </w:rPr>
              <w:t xml:space="preserve">h =   </w:t>
            </w:r>
            <w:proofErr w:type="spellStart"/>
            <w:r w:rsidRPr="00436649">
              <w:rPr>
                <w:rFonts w:asciiTheme="majorHAnsi" w:hAnsiTheme="majorHAnsi" w:cs="Times"/>
                <w:b/>
                <w:bCs/>
                <w:color w:val="840000"/>
              </w:rPr>
              <w:t>h</w:t>
            </w:r>
            <w:r w:rsidRPr="00436649">
              <w:rPr>
                <w:rFonts w:asciiTheme="majorHAnsi" w:hAnsiTheme="majorHAnsi" w:cs="Times"/>
                <w:b/>
                <w:bCs/>
                <w:color w:val="840000"/>
                <w:vertAlign w:val="subscript"/>
              </w:rPr>
              <w:t>nil</w:t>
            </w:r>
            <w:proofErr w:type="spellEnd"/>
            <w:r w:rsidRPr="00436649">
              <w:rPr>
                <w:rFonts w:asciiTheme="majorHAnsi" w:hAnsiTheme="majorHAnsi" w:cs="Times"/>
                <w:b/>
                <w:bCs/>
                <w:color w:val="840000"/>
                <w:vertAlign w:val="subscript"/>
              </w:rPr>
              <w:t xml:space="preserve"> </w:t>
            </w:r>
            <w:r w:rsidRPr="00436649">
              <w:rPr>
                <w:rFonts w:asciiTheme="majorHAnsi" w:hAnsiTheme="majorHAnsi" w:cs="Times"/>
                <w:b/>
                <w:bCs/>
                <w:color w:val="840000"/>
              </w:rPr>
              <w:t xml:space="preserve">= </w:t>
            </w:r>
            <w:r w:rsidRPr="00436649">
              <w:rPr>
                <w:rFonts w:asciiTheme="majorHAnsi" w:hAnsiTheme="majorHAnsi" w:cs="Times"/>
                <w:color w:val="840000"/>
              </w:rPr>
              <w:t xml:space="preserve">(nil </w:t>
            </w:r>
            <w:proofErr w:type="spellStart"/>
            <w:r w:rsidRPr="00436649">
              <w:rPr>
                <w:rFonts w:asciiTheme="majorHAnsi" w:hAnsiTheme="majorHAnsi" w:cs="Times"/>
                <w:color w:val="840000"/>
              </w:rPr>
              <w:t>nil</w:t>
            </w:r>
            <w:proofErr w:type="spellEnd"/>
            <w:r w:rsidRPr="00436649">
              <w:rPr>
                <w:rFonts w:asciiTheme="majorHAnsi" w:hAnsiTheme="majorHAnsi" w:cs="Times"/>
                <w:color w:val="840000"/>
              </w:rPr>
              <w:t xml:space="preserve"> </w:t>
            </w:r>
            <w:proofErr w:type="spellStart"/>
            <w:r w:rsidRPr="00436649">
              <w:rPr>
                <w:rFonts w:asciiTheme="majorHAnsi" w:hAnsiTheme="majorHAnsi" w:cs="Times"/>
                <w:color w:val="840000"/>
              </w:rPr>
              <w:t>nil</w:t>
            </w:r>
            <w:proofErr w:type="spellEnd"/>
            <w:r w:rsidRPr="00436649">
              <w:rPr>
                <w:rFonts w:asciiTheme="majorHAnsi" w:hAnsiTheme="majorHAnsi" w:cs="Times"/>
                <w:color w:val="840000"/>
              </w:rPr>
              <w:t xml:space="preserve">  </w:t>
            </w:r>
            <w:proofErr w:type="spellStart"/>
            <w:r w:rsidRPr="00436649">
              <w:rPr>
                <w:rFonts w:asciiTheme="majorHAnsi" w:hAnsiTheme="majorHAnsi" w:cs="Times"/>
                <w:color w:val="840000"/>
              </w:rPr>
              <w:t>nil</w:t>
            </w:r>
            <w:proofErr w:type="spellEnd"/>
            <w:r w:rsidRPr="00436649">
              <w:rPr>
                <w:rFonts w:asciiTheme="majorHAnsi" w:hAnsiTheme="majorHAnsi" w:cs="Times"/>
                <w:color w:val="840000"/>
              </w:rPr>
              <w:t xml:space="preserve"> </w:t>
            </w:r>
            <w:proofErr w:type="spellStart"/>
            <w:r w:rsidRPr="00436649">
              <w:rPr>
                <w:rFonts w:asciiTheme="majorHAnsi" w:hAnsiTheme="majorHAnsi" w:cs="Times"/>
                <w:color w:val="840000"/>
              </w:rPr>
              <w:t>nil</w:t>
            </w:r>
            <w:proofErr w:type="spellEnd"/>
            <w:r w:rsidRPr="00436649">
              <w:rPr>
                <w:rFonts w:asciiTheme="majorHAnsi" w:hAnsiTheme="majorHAnsi" w:cs="Times"/>
                <w:color w:val="840000"/>
              </w:rPr>
              <w:t>  nil)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 xml:space="preserve">(S W N S W S) </w:t>
            </w:r>
            <w:r w:rsidRPr="00436649">
              <w:rPr>
                <w:rFonts w:asciiTheme="majorHAnsi" w:hAnsiTheme="majorHAnsi" w:cs="Times"/>
                <w:b/>
                <w:bCs/>
                <w:color w:val="F90000"/>
              </w:rPr>
              <w:t>+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h = (S W N S W S)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(S W N S W S)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 xml:space="preserve">(S W </w:t>
            </w:r>
            <w:r w:rsidRPr="00436649">
              <w:rPr>
                <w:rFonts w:asciiTheme="majorHAnsi" w:hAnsiTheme="majorHAnsi" w:cs="Times"/>
                <w:color w:val="F90000"/>
              </w:rPr>
              <w:t xml:space="preserve">H </w:t>
            </w:r>
            <w:r w:rsidRPr="00436649">
              <w:rPr>
                <w:rFonts w:asciiTheme="majorHAnsi" w:hAnsiTheme="majorHAnsi" w:cs="Times"/>
              </w:rPr>
              <w:t xml:space="preserve">S W S) </w:t>
            </w:r>
            <w:r w:rsidRPr="00436649">
              <w:rPr>
                <w:rFonts w:asciiTheme="majorHAnsi" w:hAnsiTheme="majorHAnsi" w:cs="Times"/>
                <w:b/>
                <w:bCs/>
                <w:color w:val="F90000"/>
              </w:rPr>
              <w:t>+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 xml:space="preserve">replace the value for Hum by *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h = (S W * S W S)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(S W * S W S)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 xml:space="preserve">(R  C  H S W C ) </w:t>
            </w:r>
            <w:r w:rsidRPr="00436649">
              <w:rPr>
                <w:rFonts w:asciiTheme="majorHAnsi" w:hAnsiTheme="majorHAnsi" w:cs="Times"/>
                <w:b/>
                <w:bCs/>
                <w:color w:val="2300FF"/>
              </w:rPr>
              <w:t>-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ignore</w:t>
            </w:r>
          </w:p>
        </w:tc>
      </w:tr>
      <w:tr w:rsidR="00436649" w:rsidRPr="00436649" w:rsidTr="00436649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(S W * S W S)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 xml:space="preserve">(S W H S C C) </w:t>
            </w:r>
            <w:r w:rsidRPr="00436649">
              <w:rPr>
                <w:rFonts w:asciiTheme="majorHAnsi" w:hAnsiTheme="majorHAnsi" w:cs="Times"/>
                <w:b/>
                <w:bCs/>
                <w:color w:val="F90000"/>
              </w:rPr>
              <w:t>+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 xml:space="preserve"> replace values for Water and for Forecast by *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(S W * S * *)</w:t>
            </w:r>
          </w:p>
        </w:tc>
      </w:tr>
    </w:tbl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Issues in Find-S:</w:t>
      </w:r>
    </w:p>
    <w:p w:rsidR="00436649" w:rsidRPr="00436649" w:rsidRDefault="00436649" w:rsidP="00436649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What is good about Find-S?</w:t>
      </w:r>
      <w:r w:rsidRPr="00436649">
        <w:rPr>
          <w:rFonts w:asciiTheme="majorHAnsi" w:hAnsiTheme="majorHAnsi" w:cs="Times"/>
        </w:rPr>
        <w:t xml:space="preserve"> </w:t>
      </w:r>
    </w:p>
    <w:p w:rsidR="00436649" w:rsidRPr="00436649" w:rsidRDefault="00436649" w:rsidP="00B9469C">
      <w:pPr>
        <w:widowControl w:val="0"/>
        <w:numPr>
          <w:ilvl w:val="0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It is guaranteed to output the most specific hypothesis within H which is consistent with the training set</w:t>
      </w:r>
    </w:p>
    <w:p w:rsidR="00436649" w:rsidRPr="00436649" w:rsidRDefault="00436649" w:rsidP="00B9469C">
      <w:pPr>
        <w:widowControl w:val="0"/>
        <w:numPr>
          <w:ilvl w:val="0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Final hypothesis will also be consistent with the negative example provided that H does contain c</w:t>
      </w:r>
    </w:p>
    <w:p w:rsidR="00436649" w:rsidRPr="00436649" w:rsidRDefault="00436649" w:rsidP="00B9469C">
      <w:pPr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What cannot be answered about Find-S:</w:t>
      </w:r>
    </w:p>
    <w:p w:rsidR="00436649" w:rsidRPr="00436649" w:rsidRDefault="00436649" w:rsidP="00B9469C">
      <w:pPr>
        <w:widowControl w:val="0"/>
        <w:numPr>
          <w:ilvl w:val="1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</w:rPr>
        <w:t> </w:t>
      </w:r>
      <w:r w:rsidRPr="00436649">
        <w:rPr>
          <w:rFonts w:asciiTheme="majorHAnsi" w:hAnsiTheme="majorHAnsi" w:cs="Times"/>
        </w:rPr>
        <w:t xml:space="preserve">Convergence: Is the final hypothesis the only correct hypothesis? </w:t>
      </w:r>
    </w:p>
    <w:p w:rsidR="00436649" w:rsidRPr="00436649" w:rsidRDefault="00436649" w:rsidP="00B9469C">
      <w:pPr>
        <w:widowControl w:val="0"/>
        <w:numPr>
          <w:ilvl w:val="1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Why prefer the most specific hypothesis?</w:t>
      </w:r>
    </w:p>
    <w:p w:rsidR="00436649" w:rsidRPr="00436649" w:rsidRDefault="00436649" w:rsidP="00B9469C">
      <w:pPr>
        <w:widowControl w:val="0"/>
        <w:numPr>
          <w:ilvl w:val="1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It assumes that train</w:t>
      </w:r>
      <w:r>
        <w:rPr>
          <w:rFonts w:asciiTheme="majorHAnsi" w:hAnsiTheme="majorHAnsi" w:cs="Times"/>
        </w:rPr>
        <w:t>i</w:t>
      </w:r>
      <w:r w:rsidRPr="00436649">
        <w:rPr>
          <w:rFonts w:asciiTheme="majorHAnsi" w:hAnsiTheme="majorHAnsi" w:cs="Times"/>
        </w:rPr>
        <w:t>ng set is consistent (no noise)</w:t>
      </w:r>
    </w:p>
    <w:p w:rsidR="00436649" w:rsidRPr="00436649" w:rsidRDefault="00436649" w:rsidP="00B9469C">
      <w:pPr>
        <w:widowControl w:val="0"/>
        <w:numPr>
          <w:ilvl w:val="1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Is the maximally specific hypothesis always unique?</w:t>
      </w:r>
    </w:p>
    <w:p w:rsidR="00436649" w:rsidRPr="00436649" w:rsidRDefault="00436649" w:rsidP="00B9469C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60"/>
        <w:jc w:val="center"/>
        <w:rPr>
          <w:rFonts w:asciiTheme="majorHAnsi" w:hAnsiTheme="majorHAnsi" w:cs="Times"/>
          <w:b/>
          <w:bCs/>
          <w:color w:val="BC0000"/>
        </w:rPr>
      </w:pPr>
      <w:r w:rsidRPr="00436649">
        <w:rPr>
          <w:rFonts w:asciiTheme="majorHAnsi" w:hAnsiTheme="majorHAnsi" w:cs="Times"/>
          <w:b/>
          <w:bCs/>
          <w:color w:val="BC0000"/>
        </w:rPr>
        <w:t xml:space="preserve">The </w:t>
      </w:r>
      <w:proofErr w:type="spellStart"/>
      <w:r w:rsidRPr="00436649">
        <w:rPr>
          <w:rFonts w:asciiTheme="majorHAnsi" w:hAnsiTheme="majorHAnsi" w:cs="Times"/>
          <w:b/>
          <w:bCs/>
          <w:color w:val="BC0000"/>
        </w:rPr>
        <w:t>VersionSpace</w:t>
      </w:r>
      <w:proofErr w:type="spellEnd"/>
      <w:r w:rsidRPr="00436649">
        <w:rPr>
          <w:rFonts w:asciiTheme="majorHAnsi" w:hAnsiTheme="majorHAnsi" w:cs="Times"/>
          <w:b/>
          <w:bCs/>
          <w:color w:val="BC0000"/>
        </w:rPr>
        <w:t> </w:t>
      </w:r>
    </w:p>
    <w:p w:rsidR="00436649" w:rsidRPr="00436649" w:rsidRDefault="00436649" w:rsidP="00436649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  <w:color w:val="840000"/>
        </w:rPr>
        <w:t>Consistent hypothesis:</w:t>
      </w:r>
    </w:p>
    <w:p w:rsidR="00436649" w:rsidRPr="00436649" w:rsidRDefault="00436649" w:rsidP="00436649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    D training set, h is consistent with D </w:t>
      </w:r>
      <w:proofErr w:type="spellStart"/>
      <w:r w:rsidRPr="00436649">
        <w:rPr>
          <w:rFonts w:asciiTheme="majorHAnsi" w:hAnsiTheme="majorHAnsi" w:cs="Times"/>
        </w:rPr>
        <w:t>iff</w:t>
      </w:r>
      <w:proofErr w:type="spellEnd"/>
      <w:r w:rsidRPr="00436649">
        <w:rPr>
          <w:rFonts w:asciiTheme="majorHAnsi" w:hAnsiTheme="majorHAnsi" w:cs="Times"/>
        </w:rPr>
        <w:t xml:space="preserve"> for all pairs </w:t>
      </w:r>
      <w:r w:rsidRPr="00436649">
        <w:rPr>
          <w:rFonts w:asciiTheme="majorHAnsi" w:hAnsiTheme="majorHAnsi" w:cs="Times"/>
          <w:b/>
          <w:bCs/>
        </w:rPr>
        <w:t>(x, c(x)), h(x) = c(x).</w:t>
      </w:r>
      <w:r w:rsidRPr="00436649">
        <w:rPr>
          <w:rFonts w:asciiTheme="majorHAnsi" w:hAnsiTheme="majorHAnsi" w:cs="Times"/>
        </w:rPr>
        <w:t xml:space="preserve"> </w:t>
      </w:r>
    </w:p>
    <w:p w:rsidR="00436649" w:rsidRPr="00436649" w:rsidRDefault="00436649" w:rsidP="004366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</w:t>
      </w:r>
    </w:p>
    <w:p w:rsidR="00436649" w:rsidRPr="00436649" w:rsidRDefault="00436649" w:rsidP="00436649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  <w:color w:val="840000"/>
        </w:rPr>
        <w:t>Version Space with respect to  H and D (VS</w:t>
      </w:r>
      <w:r w:rsidRPr="002D4F80">
        <w:rPr>
          <w:rFonts w:asciiTheme="majorHAnsi" w:hAnsiTheme="majorHAnsi" w:cs="Times"/>
          <w:b/>
          <w:bCs/>
          <w:color w:val="840000"/>
          <w:vertAlign w:val="subscript"/>
        </w:rPr>
        <w:t>H,D</w:t>
      </w:r>
      <w:r w:rsidRPr="00436649">
        <w:rPr>
          <w:rFonts w:asciiTheme="majorHAnsi" w:hAnsiTheme="majorHAnsi" w:cs="Times"/>
          <w:b/>
          <w:bCs/>
          <w:color w:val="840000"/>
        </w:rPr>
        <w:t>) :</w:t>
      </w:r>
    </w:p>
    <w:p w:rsidR="00436649" w:rsidRDefault="00436649" w:rsidP="00B9469C">
      <w:pPr>
        <w:pStyle w:val="ListParagraph"/>
        <w:widowControl w:val="0"/>
        <w:numPr>
          <w:ilvl w:val="0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B9469C">
        <w:rPr>
          <w:rFonts w:asciiTheme="majorHAnsi" w:hAnsiTheme="majorHAnsi" w:cs="Times"/>
        </w:rPr>
        <w:t>the collection of hypotheses in H consistent with D</w:t>
      </w:r>
    </w:p>
    <w:p w:rsidR="00B9469C" w:rsidRPr="00B9469C" w:rsidRDefault="00B9469C" w:rsidP="00B9469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360"/>
        <w:rPr>
          <w:rFonts w:asciiTheme="majorHAnsi" w:hAnsiTheme="majorHAnsi" w:cs="Times"/>
        </w:rPr>
      </w:pPr>
    </w:p>
    <w:p w:rsidR="00436649" w:rsidRPr="00436649" w:rsidRDefault="00B9469C" w:rsidP="00436649">
      <w:pPr>
        <w:widowControl w:val="0"/>
        <w:autoSpaceDE w:val="0"/>
        <w:autoSpaceDN w:val="0"/>
        <w:adjustRightInd w:val="0"/>
        <w:spacing w:after="360"/>
        <w:jc w:val="center"/>
        <w:rPr>
          <w:rFonts w:asciiTheme="majorHAnsi" w:hAnsiTheme="majorHAnsi" w:cs="Times"/>
          <w:b/>
          <w:bCs/>
        </w:rPr>
      </w:pPr>
      <w:r>
        <w:rPr>
          <w:rFonts w:asciiTheme="majorHAnsi" w:hAnsiTheme="majorHAnsi" w:cs="Times"/>
          <w:b/>
          <w:bCs/>
          <w:color w:val="840000"/>
        </w:rPr>
        <w:t xml:space="preserve">The </w:t>
      </w:r>
      <w:r w:rsidR="002D4F80">
        <w:rPr>
          <w:rFonts w:asciiTheme="majorHAnsi" w:hAnsiTheme="majorHAnsi" w:cs="Times"/>
          <w:b/>
          <w:bCs/>
          <w:color w:val="840000"/>
        </w:rPr>
        <w:t>LIST-THEN-ELIMINATE</w:t>
      </w:r>
      <w:r w:rsidR="00436649" w:rsidRPr="00436649">
        <w:rPr>
          <w:rFonts w:asciiTheme="majorHAnsi" w:hAnsiTheme="majorHAnsi" w:cs="Times"/>
          <w:b/>
          <w:bCs/>
          <w:color w:val="840000"/>
        </w:rPr>
        <w:t xml:space="preserve"> ALGORITHM</w:t>
      </w:r>
    </w:p>
    <w:p w:rsidR="00436649" w:rsidRPr="00B9469C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</w:rPr>
      </w:pPr>
      <w:r w:rsidRPr="00B9469C">
        <w:rPr>
          <w:rFonts w:asciiTheme="majorHAnsi" w:hAnsiTheme="majorHAnsi" w:cs="Times"/>
          <w:b/>
          <w:bCs/>
          <w:sz w:val="28"/>
          <w:szCs w:val="28"/>
          <w:highlight w:val="yellow"/>
        </w:rPr>
        <w:t>Idea: Eliminate from the version space all hypotheses inconsistent with D.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16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Initialize </w:t>
      </w:r>
      <w:r w:rsidR="002D4F80" w:rsidRPr="00436649">
        <w:rPr>
          <w:rFonts w:asciiTheme="majorHAnsi" w:hAnsiTheme="majorHAnsi" w:cs="Times"/>
          <w:b/>
          <w:bCs/>
          <w:color w:val="840000"/>
        </w:rPr>
        <w:t>VS</w:t>
      </w:r>
      <w:r w:rsidR="002D4F80" w:rsidRPr="002D4F80">
        <w:rPr>
          <w:rFonts w:asciiTheme="majorHAnsi" w:hAnsiTheme="majorHAnsi" w:cs="Times"/>
          <w:b/>
          <w:bCs/>
          <w:color w:val="840000"/>
          <w:vertAlign w:val="subscript"/>
        </w:rPr>
        <w:t>H</w:t>
      </w:r>
      <w:proofErr w:type="gramStart"/>
      <w:r w:rsidR="002D4F80" w:rsidRPr="002D4F80">
        <w:rPr>
          <w:rFonts w:asciiTheme="majorHAnsi" w:hAnsiTheme="majorHAnsi" w:cs="Times"/>
          <w:b/>
          <w:bCs/>
          <w:color w:val="840000"/>
          <w:vertAlign w:val="subscript"/>
        </w:rPr>
        <w:t>,D</w:t>
      </w:r>
      <w:proofErr w:type="gramEnd"/>
      <w:r w:rsidR="002D4F80" w:rsidRPr="00436649">
        <w:rPr>
          <w:rFonts w:asciiTheme="majorHAnsi" w:hAnsiTheme="majorHAnsi" w:cs="Times"/>
        </w:rPr>
        <w:t xml:space="preserve"> </w:t>
      </w:r>
      <w:r w:rsidRPr="00436649">
        <w:rPr>
          <w:rFonts w:asciiTheme="majorHAnsi" w:hAnsiTheme="majorHAnsi" w:cs="Times"/>
        </w:rPr>
        <w:t xml:space="preserve">to H   </w:t>
      </w:r>
      <w:r w:rsidRPr="00436649">
        <w:rPr>
          <w:rFonts w:asciiTheme="majorHAnsi" w:hAnsiTheme="majorHAnsi" w:cs="Times"/>
          <w:color w:val="BC0000"/>
        </w:rPr>
        <w:t>(Wow!!!!)</w:t>
      </w:r>
    </w:p>
    <w:p w:rsidR="00436649" w:rsidRPr="00436649" w:rsidRDefault="00436649" w:rsidP="00436649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For each (x, c(x) ) in D</w:t>
      </w:r>
    </w:p>
    <w:p w:rsidR="00436649" w:rsidRPr="00B9469C" w:rsidRDefault="00436649" w:rsidP="00B9469C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B9469C">
        <w:rPr>
          <w:rFonts w:asciiTheme="majorHAnsi" w:hAnsiTheme="majorHAnsi" w:cs="Times"/>
        </w:rPr>
        <w:t xml:space="preserve">Remove h from </w:t>
      </w:r>
      <w:r w:rsidR="002D4F80" w:rsidRPr="00436649">
        <w:rPr>
          <w:rFonts w:asciiTheme="majorHAnsi" w:hAnsiTheme="majorHAnsi" w:cs="Times"/>
          <w:b/>
          <w:bCs/>
          <w:color w:val="840000"/>
        </w:rPr>
        <w:t>VS</w:t>
      </w:r>
      <w:r w:rsidR="002D4F80" w:rsidRPr="002D4F80">
        <w:rPr>
          <w:rFonts w:asciiTheme="majorHAnsi" w:hAnsiTheme="majorHAnsi" w:cs="Times"/>
          <w:b/>
          <w:bCs/>
          <w:color w:val="840000"/>
          <w:vertAlign w:val="subscript"/>
        </w:rPr>
        <w:t>H,D</w:t>
      </w:r>
      <w:r w:rsidR="002D4F80" w:rsidRPr="00B9469C">
        <w:rPr>
          <w:rFonts w:asciiTheme="majorHAnsi" w:hAnsiTheme="majorHAnsi" w:cs="Times"/>
        </w:rPr>
        <w:t xml:space="preserve"> </w:t>
      </w:r>
      <w:r w:rsidRPr="00B9469C">
        <w:rPr>
          <w:rFonts w:asciiTheme="majorHAnsi" w:hAnsiTheme="majorHAnsi" w:cs="Times"/>
        </w:rPr>
        <w:t>if h(x)  is not equal to c(x)</w:t>
      </w:r>
    </w:p>
    <w:p w:rsidR="00436649" w:rsidRPr="00436649" w:rsidRDefault="00436649" w:rsidP="00436649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proofErr w:type="spellStart"/>
      <w:r w:rsidRPr="00436649">
        <w:rPr>
          <w:rFonts w:asciiTheme="majorHAnsi" w:hAnsiTheme="majorHAnsi" w:cs="Times"/>
        </w:rPr>
        <w:t>Ouput</w:t>
      </w:r>
      <w:proofErr w:type="spellEnd"/>
      <w:r w:rsidRPr="00436649">
        <w:rPr>
          <w:rFonts w:asciiTheme="majorHAnsi" w:hAnsiTheme="majorHAnsi" w:cs="Times"/>
        </w:rPr>
        <w:t xml:space="preserve"> </w:t>
      </w:r>
      <w:r w:rsidR="002D4F80" w:rsidRPr="00436649">
        <w:rPr>
          <w:rFonts w:asciiTheme="majorHAnsi" w:hAnsiTheme="majorHAnsi" w:cs="Times"/>
          <w:b/>
          <w:bCs/>
          <w:color w:val="840000"/>
        </w:rPr>
        <w:t>VS</w:t>
      </w:r>
      <w:r w:rsidR="002D4F80" w:rsidRPr="002D4F80">
        <w:rPr>
          <w:rFonts w:asciiTheme="majorHAnsi" w:hAnsiTheme="majorHAnsi" w:cs="Times"/>
          <w:b/>
          <w:bCs/>
          <w:color w:val="840000"/>
          <w:vertAlign w:val="subscript"/>
        </w:rPr>
        <w:t>H,D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16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What is good about </w:t>
      </w:r>
      <w:r w:rsidRPr="00436649">
        <w:rPr>
          <w:rFonts w:asciiTheme="majorHAnsi" w:hAnsiTheme="majorHAnsi" w:cs="Times"/>
          <w:b/>
          <w:bCs/>
        </w:rPr>
        <w:t>LIST-THEN-ELIMINATE?</w:t>
      </w:r>
    </w:p>
    <w:p w:rsidR="00436649" w:rsidRPr="00B9469C" w:rsidRDefault="00436649" w:rsidP="00B9469C">
      <w:pPr>
        <w:pStyle w:val="ListParagraph"/>
        <w:widowControl w:val="0"/>
        <w:numPr>
          <w:ilvl w:val="0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B9469C">
        <w:rPr>
          <w:rFonts w:asciiTheme="majorHAnsi" w:hAnsiTheme="majorHAnsi" w:cs="Times"/>
        </w:rPr>
        <w:t>It will not output only one hypothesis -</w:t>
      </w:r>
      <w:r w:rsidR="00B9469C">
        <w:rPr>
          <w:rFonts w:asciiTheme="majorHAnsi" w:hAnsiTheme="majorHAnsi" w:cs="Times"/>
        </w:rPr>
        <w:t xml:space="preserve"> but a collection of all those </w:t>
      </w:r>
      <w:r w:rsidRPr="00B9469C">
        <w:rPr>
          <w:rFonts w:asciiTheme="majorHAnsi" w:hAnsiTheme="majorHAnsi" w:cs="Times"/>
        </w:rPr>
        <w:t>that are consistent with D.</w:t>
      </w:r>
    </w:p>
    <w:p w:rsidR="00436649" w:rsidRPr="00436649" w:rsidRDefault="00436649" w:rsidP="00436649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What is "bad" about </w:t>
      </w:r>
      <w:r w:rsidRPr="00436649">
        <w:rPr>
          <w:rFonts w:asciiTheme="majorHAnsi" w:hAnsiTheme="majorHAnsi" w:cs="Times"/>
          <w:b/>
          <w:bCs/>
        </w:rPr>
        <w:t>LIST-THEN-ELIMINATE?</w:t>
      </w:r>
    </w:p>
    <w:p w:rsidR="00436649" w:rsidRDefault="00436649" w:rsidP="00B9469C">
      <w:pPr>
        <w:pStyle w:val="ListParagraph"/>
        <w:widowControl w:val="0"/>
        <w:numPr>
          <w:ilvl w:val="0"/>
          <w:numId w:val="2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B9469C">
        <w:rPr>
          <w:rFonts w:asciiTheme="majorHAnsi" w:hAnsiTheme="majorHAnsi" w:cs="Times"/>
        </w:rPr>
        <w:t xml:space="preserve">The initialization step: setting the version space to H.  Even when H, and therefore </w:t>
      </w:r>
      <w:r w:rsidRPr="00B9469C">
        <w:rPr>
          <w:rFonts w:asciiTheme="majorHAnsi" w:hAnsiTheme="majorHAnsi" w:cs="Times"/>
          <w:b/>
          <w:bCs/>
          <w:color w:val="840000"/>
        </w:rPr>
        <w:t>VSH</w:t>
      </w:r>
      <w:proofErr w:type="gramStart"/>
      <w:r w:rsidRPr="00B9469C">
        <w:rPr>
          <w:rFonts w:asciiTheme="majorHAnsi" w:hAnsiTheme="majorHAnsi" w:cs="Times"/>
          <w:b/>
          <w:bCs/>
          <w:color w:val="840000"/>
        </w:rPr>
        <w:t>,D</w:t>
      </w:r>
      <w:proofErr w:type="gramEnd"/>
      <w:r w:rsidRPr="00B9469C">
        <w:rPr>
          <w:rFonts w:asciiTheme="majorHAnsi" w:hAnsiTheme="majorHAnsi" w:cs="Times"/>
        </w:rPr>
        <w:t xml:space="preserve"> is finite it can still be quite expensive to enumerate all the hypotheses consistent with D.</w:t>
      </w:r>
    </w:p>
    <w:p w:rsidR="00B9469C" w:rsidRPr="00B9469C" w:rsidRDefault="00B9469C" w:rsidP="00B9469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360"/>
        <w:rPr>
          <w:rFonts w:asciiTheme="majorHAnsi" w:hAnsiTheme="majorHAnsi" w:cs="Times"/>
        </w:rPr>
      </w:pPr>
    </w:p>
    <w:p w:rsidR="00B9469C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This leads to </w:t>
      </w:r>
    </w:p>
    <w:p w:rsidR="00436649" w:rsidRPr="00B9469C" w:rsidRDefault="00B9469C" w:rsidP="00B9469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  <w:color w:val="C00000"/>
        </w:rPr>
      </w:pPr>
      <w:r w:rsidRPr="00B9469C">
        <w:rPr>
          <w:rFonts w:asciiTheme="majorHAnsi" w:hAnsiTheme="majorHAnsi" w:cs="Times"/>
          <w:color w:val="C00000"/>
        </w:rPr>
        <w:t>T</w:t>
      </w:r>
      <w:r w:rsidR="00436649" w:rsidRPr="00B9469C">
        <w:rPr>
          <w:rFonts w:asciiTheme="majorHAnsi" w:hAnsiTheme="majorHAnsi" w:cs="Times"/>
          <w:color w:val="C00000"/>
        </w:rPr>
        <w:t xml:space="preserve">he </w:t>
      </w:r>
      <w:r w:rsidR="00436649" w:rsidRPr="00B9469C">
        <w:rPr>
          <w:rFonts w:asciiTheme="majorHAnsi" w:hAnsiTheme="majorHAnsi" w:cs="Times"/>
          <w:b/>
          <w:bCs/>
          <w:color w:val="C00000"/>
        </w:rPr>
        <w:t>CANDIDATE-ELIMINATION</w:t>
      </w:r>
      <w:r w:rsidRPr="00B9469C">
        <w:rPr>
          <w:rFonts w:asciiTheme="majorHAnsi" w:hAnsiTheme="majorHAnsi" w:cs="Times"/>
          <w:color w:val="C00000"/>
        </w:rPr>
        <w:t xml:space="preserve"> algorithm</w:t>
      </w:r>
    </w:p>
    <w:p w:rsidR="00B9469C" w:rsidRPr="00436649" w:rsidRDefault="00B9469C" w:rsidP="00B9469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</w:rPr>
      </w:pPr>
    </w:p>
    <w:p w:rsidR="00436649" w:rsidRPr="00B9469C" w:rsidRDefault="00436649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</w:rPr>
      </w:pPr>
      <w:r w:rsidRPr="00B9469C">
        <w:rPr>
          <w:rFonts w:asciiTheme="majorHAnsi" w:hAnsiTheme="majorHAnsi" w:cs="Times"/>
          <w:highlight w:val="yellow"/>
        </w:rPr>
        <w:t xml:space="preserve">Idea - Exploit the structure of H in order to achieve a more </w:t>
      </w:r>
      <w:r w:rsidRPr="00B9469C">
        <w:rPr>
          <w:rFonts w:asciiTheme="majorHAnsi" w:hAnsiTheme="majorHAnsi" w:cs="Times"/>
          <w:b/>
          <w:bCs/>
          <w:highlight w:val="yellow"/>
        </w:rPr>
        <w:t>compact</w:t>
      </w:r>
      <w:r w:rsidRPr="00B9469C">
        <w:rPr>
          <w:rFonts w:asciiTheme="majorHAnsi" w:hAnsiTheme="majorHAnsi" w:cs="Times"/>
          <w:highlight w:val="yellow"/>
        </w:rPr>
        <w:t xml:space="preserve"> representation for</w:t>
      </w:r>
      <w:proofErr w:type="gramStart"/>
      <w:r w:rsidRPr="00B9469C">
        <w:rPr>
          <w:rFonts w:asciiTheme="majorHAnsi" w:hAnsiTheme="majorHAnsi" w:cs="Times"/>
          <w:highlight w:val="yellow"/>
        </w:rPr>
        <w:t xml:space="preserve">  </w:t>
      </w:r>
      <w:r w:rsidRPr="00B9469C">
        <w:rPr>
          <w:rFonts w:asciiTheme="majorHAnsi" w:hAnsiTheme="majorHAnsi" w:cs="Times"/>
          <w:b/>
          <w:bCs/>
          <w:color w:val="840000"/>
          <w:highlight w:val="yellow"/>
        </w:rPr>
        <w:t>VS</w:t>
      </w:r>
      <w:r w:rsidRPr="00956978">
        <w:rPr>
          <w:rFonts w:asciiTheme="majorHAnsi" w:hAnsiTheme="majorHAnsi" w:cs="Times"/>
          <w:b/>
          <w:bCs/>
          <w:color w:val="840000"/>
          <w:highlight w:val="yellow"/>
          <w:vertAlign w:val="subscript"/>
        </w:rPr>
        <w:t>H,D</w:t>
      </w:r>
      <w:proofErr w:type="gramEnd"/>
      <w:r w:rsidRPr="00B9469C">
        <w:rPr>
          <w:rFonts w:asciiTheme="majorHAnsi" w:hAnsiTheme="majorHAnsi" w:cs="Times"/>
          <w:highlight w:val="yellow"/>
        </w:rPr>
        <w:t>.</w:t>
      </w:r>
    </w:p>
    <w:p w:rsidR="00B9469C" w:rsidRDefault="00B9469C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:rsidR="00436649" w:rsidRDefault="002D4F80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More precisely,</w:t>
      </w:r>
      <w:r w:rsidR="00436649" w:rsidRPr="00436649">
        <w:rPr>
          <w:rFonts w:asciiTheme="majorHAnsi" w:hAnsiTheme="majorHAnsi" w:cs="Times"/>
        </w:rPr>
        <w:t xml:space="preserve"> represent</w:t>
      </w:r>
      <w:proofErr w:type="gramStart"/>
      <w:r w:rsidR="00436649" w:rsidRPr="00436649">
        <w:rPr>
          <w:rFonts w:asciiTheme="majorHAnsi" w:hAnsiTheme="majorHAnsi" w:cs="Times"/>
        </w:rPr>
        <w:t xml:space="preserve">  </w:t>
      </w:r>
      <w:r w:rsidRPr="00436649">
        <w:rPr>
          <w:rFonts w:asciiTheme="majorHAnsi" w:hAnsiTheme="majorHAnsi" w:cs="Times"/>
          <w:b/>
          <w:bCs/>
          <w:color w:val="840000"/>
        </w:rPr>
        <w:t>VS</w:t>
      </w:r>
      <w:r w:rsidRPr="002D4F80">
        <w:rPr>
          <w:rFonts w:asciiTheme="majorHAnsi" w:hAnsiTheme="majorHAnsi" w:cs="Times"/>
          <w:b/>
          <w:bCs/>
          <w:color w:val="840000"/>
          <w:vertAlign w:val="subscript"/>
        </w:rPr>
        <w:t>H,D</w:t>
      </w:r>
      <w:proofErr w:type="gramEnd"/>
      <w:r w:rsidRPr="00436649">
        <w:rPr>
          <w:rFonts w:asciiTheme="majorHAnsi" w:hAnsiTheme="majorHAnsi" w:cs="Times"/>
        </w:rPr>
        <w:t xml:space="preserve"> </w:t>
      </w:r>
      <w:r w:rsidR="00436649" w:rsidRPr="00436649">
        <w:rPr>
          <w:rFonts w:asciiTheme="majorHAnsi" w:hAnsiTheme="majorHAnsi" w:cs="Times"/>
        </w:rPr>
        <w:t>by two bounds :</w:t>
      </w:r>
    </w:p>
    <w:p w:rsidR="00B9469C" w:rsidRPr="00436649" w:rsidRDefault="00B9469C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:rsidR="00436649" w:rsidRDefault="00436649" w:rsidP="00436649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S -</w:t>
      </w:r>
      <w:proofErr w:type="gramStart"/>
      <w:r w:rsidRPr="00436649">
        <w:rPr>
          <w:rFonts w:asciiTheme="majorHAnsi" w:hAnsiTheme="majorHAnsi" w:cs="Times"/>
        </w:rPr>
        <w:t>set :</w:t>
      </w:r>
      <w:proofErr w:type="gramEnd"/>
      <w:r w:rsidRPr="00436649">
        <w:rPr>
          <w:rFonts w:asciiTheme="majorHAnsi" w:hAnsiTheme="majorHAnsi" w:cs="Times"/>
        </w:rPr>
        <w:t xml:space="preserve">  the </w:t>
      </w:r>
      <w:r w:rsidRPr="00436649">
        <w:rPr>
          <w:rFonts w:asciiTheme="majorHAnsi" w:hAnsiTheme="majorHAnsi" w:cs="Times"/>
          <w:b/>
          <w:bCs/>
        </w:rPr>
        <w:t xml:space="preserve">specific boundary </w:t>
      </w:r>
      <w:r w:rsidRPr="00436649">
        <w:rPr>
          <w:rFonts w:asciiTheme="majorHAnsi" w:hAnsiTheme="majorHAnsi" w:cs="Times"/>
        </w:rPr>
        <w:t>with respect to H and D : the collection of maximally specific (minimally general) hypotheses from H consistent with D.</w:t>
      </w:r>
    </w:p>
    <w:p w:rsidR="00B9469C" w:rsidRPr="00436649" w:rsidRDefault="00B9469C" w:rsidP="00B946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</w:p>
    <w:p w:rsidR="00956978" w:rsidRDefault="00956978" w:rsidP="00B9469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"/>
          <w:b/>
          <w:bCs/>
          <w:color w:val="3333FF"/>
        </w:rPr>
      </w:pPr>
      <w:r>
        <w:rPr>
          <w:rFonts w:asciiTheme="majorHAnsi" w:hAnsiTheme="majorHAnsi" w:cs="Times"/>
          <w:b/>
          <w:bCs/>
          <w:color w:val="3333FF"/>
        </w:rPr>
        <w:t>S = {</w:t>
      </w:r>
      <w:r w:rsidR="00436649" w:rsidRPr="00956978">
        <w:rPr>
          <w:rFonts w:asciiTheme="majorHAnsi" w:hAnsiTheme="majorHAnsi" w:cs="Times"/>
          <w:b/>
          <w:bCs/>
          <w:color w:val="3333FF"/>
        </w:rPr>
        <w:t xml:space="preserve">h in </w:t>
      </w:r>
      <w:proofErr w:type="gramStart"/>
      <w:r w:rsidR="00436649" w:rsidRPr="00956978">
        <w:rPr>
          <w:rFonts w:asciiTheme="majorHAnsi" w:hAnsiTheme="majorHAnsi" w:cs="Times"/>
          <w:b/>
          <w:bCs/>
          <w:color w:val="3333FF"/>
        </w:rPr>
        <w:t>H ;</w:t>
      </w:r>
      <w:proofErr w:type="gramEnd"/>
      <w:r w:rsidR="00436649" w:rsidRPr="00956978">
        <w:rPr>
          <w:rFonts w:asciiTheme="majorHAnsi" w:hAnsiTheme="majorHAnsi" w:cs="Times"/>
          <w:b/>
          <w:bCs/>
          <w:color w:val="3333FF"/>
        </w:rPr>
        <w:t xml:space="preserve"> (h is consistent with D ) and </w:t>
      </w:r>
    </w:p>
    <w:p w:rsidR="00956978" w:rsidRDefault="00956978" w:rsidP="00B9469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"/>
          <w:b/>
          <w:bCs/>
          <w:color w:val="3333FF"/>
        </w:rPr>
      </w:pPr>
      <w:r>
        <w:rPr>
          <w:rFonts w:asciiTheme="majorHAnsi" w:hAnsiTheme="majorHAnsi" w:cs="Times"/>
          <w:b/>
          <w:bCs/>
          <w:color w:val="3333FF"/>
        </w:rPr>
        <w:t xml:space="preserve">                      </w:t>
      </w:r>
      <w:r w:rsidR="00436649" w:rsidRPr="00956978">
        <w:rPr>
          <w:rFonts w:asciiTheme="majorHAnsi" w:hAnsiTheme="majorHAnsi" w:cs="Times"/>
          <w:b/>
          <w:bCs/>
          <w:color w:val="3333FF"/>
        </w:rPr>
        <w:t>(</w:t>
      </w:r>
      <w:proofErr w:type="gramStart"/>
      <w:r w:rsidR="00436649" w:rsidRPr="00956978">
        <w:rPr>
          <w:rFonts w:asciiTheme="majorHAnsi" w:hAnsiTheme="majorHAnsi" w:cs="Times"/>
          <w:b/>
          <w:bCs/>
          <w:color w:val="3333FF"/>
        </w:rPr>
        <w:t>there</w:t>
      </w:r>
      <w:proofErr w:type="gramEnd"/>
      <w:r w:rsidR="00436649" w:rsidRPr="00956978">
        <w:rPr>
          <w:rFonts w:asciiTheme="majorHAnsi" w:hAnsiTheme="majorHAnsi" w:cs="Times"/>
          <w:b/>
          <w:bCs/>
          <w:color w:val="3333FF"/>
        </w:rPr>
        <w:t xml:space="preserve"> is no hypothesis h' in H such that ( h &gt;g h' ) and </w:t>
      </w:r>
    </w:p>
    <w:p w:rsidR="00436649" w:rsidRPr="00956978" w:rsidRDefault="00956978" w:rsidP="00B9469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"/>
          <w:color w:val="3333FF"/>
        </w:rPr>
      </w:pPr>
      <w:r>
        <w:rPr>
          <w:rFonts w:asciiTheme="majorHAnsi" w:hAnsiTheme="majorHAnsi" w:cs="Times"/>
          <w:b/>
          <w:bCs/>
          <w:color w:val="3333FF"/>
        </w:rPr>
        <w:t xml:space="preserve">                      (</w:t>
      </w:r>
      <w:r w:rsidR="00436649" w:rsidRPr="00956978">
        <w:rPr>
          <w:rFonts w:asciiTheme="majorHAnsi" w:hAnsiTheme="majorHAnsi" w:cs="Times"/>
          <w:b/>
          <w:bCs/>
          <w:color w:val="3333FF"/>
        </w:rPr>
        <w:t>h' is consistent with D)}</w:t>
      </w:r>
      <w:r w:rsidR="00436649" w:rsidRPr="00956978">
        <w:rPr>
          <w:rFonts w:asciiTheme="majorHAnsi" w:hAnsiTheme="majorHAnsi" w:cs="Times"/>
          <w:color w:val="3333FF"/>
        </w:rPr>
        <w:t> </w:t>
      </w:r>
    </w:p>
    <w:p w:rsidR="00B9469C" w:rsidRPr="00436649" w:rsidRDefault="00B9469C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:rsidR="00436649" w:rsidRPr="00436649" w:rsidRDefault="00436649" w:rsidP="00436649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G-set:  the </w:t>
      </w:r>
      <w:r w:rsidRPr="00436649">
        <w:rPr>
          <w:rFonts w:asciiTheme="majorHAnsi" w:hAnsiTheme="majorHAnsi" w:cs="Times"/>
          <w:b/>
          <w:bCs/>
        </w:rPr>
        <w:t>general boundary</w:t>
      </w:r>
      <w:r w:rsidRPr="00436649">
        <w:rPr>
          <w:rFonts w:asciiTheme="majorHAnsi" w:hAnsiTheme="majorHAnsi" w:cs="Times"/>
        </w:rPr>
        <w:t xml:space="preserve"> - with respect to H and D: the collection of maximally general (minimally </w:t>
      </w:r>
      <w:proofErr w:type="spellStart"/>
      <w:r w:rsidRPr="00436649">
        <w:rPr>
          <w:rFonts w:asciiTheme="majorHAnsi" w:hAnsiTheme="majorHAnsi" w:cs="Times"/>
        </w:rPr>
        <w:t>specfic</w:t>
      </w:r>
      <w:proofErr w:type="spellEnd"/>
      <w:r w:rsidRPr="00436649">
        <w:rPr>
          <w:rFonts w:asciiTheme="majorHAnsi" w:hAnsiTheme="majorHAnsi" w:cs="Times"/>
        </w:rPr>
        <w:t>) hypotheses from H consistent with D.</w:t>
      </w:r>
    </w:p>
    <w:p w:rsidR="00B9469C" w:rsidRDefault="00B9469C" w:rsidP="00436649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bCs/>
        </w:rPr>
      </w:pPr>
    </w:p>
    <w:p w:rsidR="00956978" w:rsidRDefault="00436649" w:rsidP="00B9469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"/>
          <w:b/>
          <w:bCs/>
          <w:color w:val="339933"/>
        </w:rPr>
      </w:pPr>
      <w:r w:rsidRPr="00956978">
        <w:rPr>
          <w:rFonts w:asciiTheme="majorHAnsi" w:hAnsiTheme="majorHAnsi" w:cs="Times"/>
          <w:b/>
          <w:bCs/>
          <w:color w:val="339933"/>
        </w:rPr>
        <w:t xml:space="preserve">G = </w:t>
      </w:r>
      <w:proofErr w:type="gramStart"/>
      <w:r w:rsidRPr="00956978">
        <w:rPr>
          <w:rFonts w:asciiTheme="majorHAnsi" w:hAnsiTheme="majorHAnsi" w:cs="Times"/>
          <w:b/>
          <w:bCs/>
          <w:color w:val="339933"/>
        </w:rPr>
        <w:t>{ h</w:t>
      </w:r>
      <w:proofErr w:type="gramEnd"/>
      <w:r w:rsidRPr="00956978">
        <w:rPr>
          <w:rFonts w:asciiTheme="majorHAnsi" w:hAnsiTheme="majorHAnsi" w:cs="Times"/>
          <w:b/>
          <w:bCs/>
          <w:color w:val="339933"/>
        </w:rPr>
        <w:t xml:space="preserve"> in H ; (h is consistent with D ) and </w:t>
      </w:r>
    </w:p>
    <w:p w:rsidR="00956978" w:rsidRDefault="00956978" w:rsidP="00B9469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"/>
          <w:b/>
          <w:bCs/>
          <w:color w:val="339933"/>
        </w:rPr>
      </w:pPr>
      <w:r>
        <w:rPr>
          <w:rFonts w:asciiTheme="majorHAnsi" w:hAnsiTheme="majorHAnsi" w:cs="Times"/>
          <w:b/>
          <w:bCs/>
          <w:color w:val="339933"/>
        </w:rPr>
        <w:t xml:space="preserve">                       </w:t>
      </w:r>
      <w:r w:rsidR="00436649" w:rsidRPr="00956978">
        <w:rPr>
          <w:rFonts w:asciiTheme="majorHAnsi" w:hAnsiTheme="majorHAnsi" w:cs="Times"/>
          <w:b/>
          <w:bCs/>
          <w:color w:val="339933"/>
        </w:rPr>
        <w:t>(</w:t>
      </w:r>
      <w:proofErr w:type="gramStart"/>
      <w:r w:rsidR="00436649" w:rsidRPr="00956978">
        <w:rPr>
          <w:rFonts w:asciiTheme="majorHAnsi" w:hAnsiTheme="majorHAnsi" w:cs="Times"/>
          <w:b/>
          <w:bCs/>
          <w:color w:val="339933"/>
        </w:rPr>
        <w:t>there</w:t>
      </w:r>
      <w:proofErr w:type="gramEnd"/>
      <w:r w:rsidR="00436649" w:rsidRPr="00956978">
        <w:rPr>
          <w:rFonts w:asciiTheme="majorHAnsi" w:hAnsiTheme="majorHAnsi" w:cs="Times"/>
          <w:b/>
          <w:bCs/>
          <w:color w:val="339933"/>
        </w:rPr>
        <w:t xml:space="preserve"> is no hypothesis h' in H such that ( h' &gt;g h ) and </w:t>
      </w:r>
    </w:p>
    <w:p w:rsidR="00436649" w:rsidRPr="00956978" w:rsidRDefault="00956978" w:rsidP="00B9469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"/>
          <w:color w:val="339933"/>
        </w:rPr>
      </w:pPr>
      <w:r>
        <w:rPr>
          <w:rFonts w:asciiTheme="majorHAnsi" w:hAnsiTheme="majorHAnsi" w:cs="Times"/>
          <w:b/>
          <w:bCs/>
          <w:color w:val="339933"/>
        </w:rPr>
        <w:t xml:space="preserve">                       </w:t>
      </w:r>
      <w:proofErr w:type="gramStart"/>
      <w:r w:rsidR="00436649" w:rsidRPr="00956978">
        <w:rPr>
          <w:rFonts w:asciiTheme="majorHAnsi" w:hAnsiTheme="majorHAnsi" w:cs="Times"/>
          <w:b/>
          <w:bCs/>
          <w:color w:val="339933"/>
        </w:rPr>
        <w:t>( h'</w:t>
      </w:r>
      <w:proofErr w:type="gramEnd"/>
      <w:r w:rsidR="00436649" w:rsidRPr="00956978">
        <w:rPr>
          <w:rFonts w:asciiTheme="majorHAnsi" w:hAnsiTheme="majorHAnsi" w:cs="Times"/>
          <w:b/>
          <w:bCs/>
          <w:color w:val="339933"/>
        </w:rPr>
        <w:t xml:space="preserve"> is consistent with D)}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</w:p>
    <w:p w:rsidR="00436649" w:rsidRPr="00436649" w:rsidRDefault="00436649" w:rsidP="00956978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The </w:t>
      </w:r>
      <w:r w:rsidRPr="00436649">
        <w:rPr>
          <w:rFonts w:asciiTheme="majorHAnsi" w:hAnsiTheme="majorHAnsi" w:cs="Times"/>
          <w:b/>
        </w:rPr>
        <w:t>CANDIDATE-ELIMINATION</w:t>
      </w:r>
      <w:r w:rsidRPr="00436649">
        <w:rPr>
          <w:rFonts w:asciiTheme="majorHAnsi" w:hAnsiTheme="majorHAnsi" w:cs="Times"/>
        </w:rPr>
        <w:t xml:space="preserve"> uses + and - exampl</w:t>
      </w:r>
      <w:r w:rsidR="00956978">
        <w:rPr>
          <w:rFonts w:asciiTheme="majorHAnsi" w:hAnsiTheme="majorHAnsi" w:cs="Times"/>
        </w:rPr>
        <w:t>es to update the S-set and the </w:t>
      </w:r>
      <w:r w:rsidRPr="00436649">
        <w:rPr>
          <w:rFonts w:asciiTheme="majorHAnsi" w:hAnsiTheme="majorHAnsi" w:cs="Times"/>
        </w:rPr>
        <w:t>G-set</w:t>
      </w:r>
      <w:proofErr w:type="gramStart"/>
      <w:r w:rsidRPr="00436649">
        <w:rPr>
          <w:rFonts w:asciiTheme="majorHAnsi" w:hAnsiTheme="majorHAnsi" w:cs="Times"/>
        </w:rPr>
        <w:t>  in</w:t>
      </w:r>
      <w:proofErr w:type="gramEnd"/>
      <w:r w:rsidRPr="00436649">
        <w:rPr>
          <w:rFonts w:asciiTheme="majorHAnsi" w:hAnsiTheme="majorHAnsi" w:cs="Times"/>
        </w:rPr>
        <w:t xml:space="preserve"> a way which leads to the </w:t>
      </w:r>
      <w:r w:rsidRPr="00436649">
        <w:rPr>
          <w:rFonts w:asciiTheme="majorHAnsi" w:hAnsiTheme="majorHAnsi" w:cs="Times"/>
          <w:b/>
          <w:bCs/>
        </w:rPr>
        <w:t>shrinking</w:t>
      </w:r>
      <w:r w:rsidRPr="00436649">
        <w:rPr>
          <w:rFonts w:asciiTheme="majorHAnsi" w:hAnsiTheme="majorHAnsi" w:cs="Times"/>
        </w:rPr>
        <w:t xml:space="preserve"> of the version space.</w:t>
      </w:r>
    </w:p>
    <w:p w:rsidR="00436649" w:rsidRPr="00436649" w:rsidRDefault="00436649" w:rsidP="00956978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Initialize G : G =</w:t>
      </w:r>
      <w:r w:rsidRPr="00436649">
        <w:rPr>
          <w:rFonts w:asciiTheme="majorHAnsi" w:hAnsiTheme="majorHAnsi" w:cs="Times"/>
          <w:b/>
          <w:bCs/>
          <w:color w:val="840000"/>
        </w:rPr>
        <w:t>h*</w:t>
      </w:r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Initialize S : S = </w:t>
      </w:r>
      <w:proofErr w:type="spellStart"/>
      <w:r w:rsidRPr="00436649">
        <w:rPr>
          <w:rFonts w:asciiTheme="majorHAnsi" w:hAnsiTheme="majorHAnsi" w:cs="Times"/>
          <w:b/>
          <w:bCs/>
          <w:color w:val="840000"/>
        </w:rPr>
        <w:t>h</w:t>
      </w:r>
      <w:r w:rsidRPr="00B9469C">
        <w:rPr>
          <w:rFonts w:asciiTheme="majorHAnsi" w:hAnsiTheme="majorHAnsi" w:cs="Times"/>
          <w:b/>
          <w:bCs/>
          <w:color w:val="840000"/>
          <w:vertAlign w:val="subscript"/>
        </w:rPr>
        <w:t>nil</w:t>
      </w:r>
      <w:proofErr w:type="spellEnd"/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For each training example </w:t>
      </w:r>
      <w:r w:rsidRPr="00436649">
        <w:rPr>
          <w:rFonts w:asciiTheme="majorHAnsi" w:hAnsiTheme="majorHAnsi" w:cs="Times"/>
          <w:b/>
          <w:bCs/>
          <w:i/>
          <w:iCs/>
        </w:rPr>
        <w:t>d</w:t>
      </w:r>
      <w:r w:rsidRPr="00436649">
        <w:rPr>
          <w:rFonts w:asciiTheme="majorHAnsi" w:hAnsiTheme="majorHAnsi" w:cs="Times"/>
        </w:rPr>
        <w:t xml:space="preserve"> do</w:t>
      </w:r>
    </w:p>
    <w:p w:rsidR="00956978" w:rsidRPr="00956978" w:rsidRDefault="00436649" w:rsidP="00956978">
      <w:pPr>
        <w:pStyle w:val="ListParagraph"/>
        <w:widowControl w:val="0"/>
        <w:numPr>
          <w:ilvl w:val="0"/>
          <w:numId w:val="4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  <w:color w:val="F90000"/>
        </w:rPr>
      </w:pPr>
      <w:r w:rsidRPr="00B9469C">
        <w:rPr>
          <w:rFonts w:asciiTheme="majorHAnsi" w:hAnsiTheme="majorHAnsi" w:cs="Times"/>
          <w:b/>
          <w:bCs/>
          <w:color w:val="F90000"/>
        </w:rPr>
        <w:t>if d is a positive example (pup)</w:t>
      </w:r>
    </w:p>
    <w:p w:rsidR="00436649" w:rsidRPr="00956978" w:rsidRDefault="00436649" w:rsidP="00956978">
      <w:pPr>
        <w:pStyle w:val="ListParagraph"/>
        <w:widowControl w:val="0"/>
        <w:numPr>
          <w:ilvl w:val="1"/>
          <w:numId w:val="4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  <w:color w:val="F90000"/>
        </w:rPr>
      </w:pPr>
      <w:r w:rsidRPr="00956978">
        <w:rPr>
          <w:rFonts w:asciiTheme="majorHAnsi" w:hAnsiTheme="majorHAnsi" w:cs="Times"/>
          <w:u w:val="single"/>
        </w:rPr>
        <w:t>Update G</w:t>
      </w:r>
      <w:r w:rsidRPr="00956978">
        <w:rPr>
          <w:rFonts w:asciiTheme="majorHAnsi" w:hAnsiTheme="majorHAnsi" w:cs="Times"/>
        </w:rPr>
        <w:t xml:space="preserve">: remove from G all hypotheses inconsistent with </w:t>
      </w:r>
      <w:r w:rsidRPr="00956978">
        <w:rPr>
          <w:rFonts w:asciiTheme="majorHAnsi" w:hAnsiTheme="majorHAnsi" w:cs="Times"/>
          <w:b/>
          <w:bCs/>
          <w:i/>
          <w:iCs/>
        </w:rPr>
        <w:t>d</w:t>
      </w:r>
    </w:p>
    <w:p w:rsidR="00436649" w:rsidRPr="00956978" w:rsidRDefault="00436649" w:rsidP="00956978">
      <w:pPr>
        <w:pStyle w:val="ListParagraph"/>
        <w:widowControl w:val="0"/>
        <w:numPr>
          <w:ilvl w:val="1"/>
          <w:numId w:val="40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956978">
        <w:rPr>
          <w:rFonts w:asciiTheme="majorHAnsi" w:hAnsiTheme="majorHAnsi" w:cs="Times"/>
          <w:u w:val="single"/>
        </w:rPr>
        <w:t>Update S</w:t>
      </w:r>
      <w:r w:rsidRPr="00956978">
        <w:rPr>
          <w:rFonts w:asciiTheme="majorHAnsi" w:hAnsiTheme="majorHAnsi" w:cs="Times"/>
        </w:rPr>
        <w:t>:</w:t>
      </w:r>
      <w:r w:rsidR="00B9469C" w:rsidRPr="00956978">
        <w:rPr>
          <w:rFonts w:asciiTheme="majorHAnsi" w:hAnsiTheme="majorHAnsi" w:cs="Times"/>
        </w:rPr>
        <w:t xml:space="preserve"> </w:t>
      </w:r>
      <w:r w:rsidRPr="00956978">
        <w:rPr>
          <w:rFonts w:asciiTheme="majorHAnsi" w:hAnsiTheme="majorHAnsi" w:cs="Times"/>
        </w:rPr>
        <w:t xml:space="preserve">Remove </w:t>
      </w:r>
      <w:r w:rsidRPr="00956978">
        <w:rPr>
          <w:rFonts w:asciiTheme="majorHAnsi" w:hAnsiTheme="majorHAnsi" w:cs="Times"/>
          <w:b/>
          <w:bCs/>
          <w:i/>
          <w:iCs/>
        </w:rPr>
        <w:t>s</w:t>
      </w:r>
      <w:r w:rsidRPr="00956978">
        <w:rPr>
          <w:rFonts w:asciiTheme="majorHAnsi" w:hAnsiTheme="majorHAnsi" w:cs="Times"/>
        </w:rPr>
        <w:t xml:space="preserve"> from </w:t>
      </w:r>
      <w:r w:rsidRPr="00956978">
        <w:rPr>
          <w:rFonts w:asciiTheme="majorHAnsi" w:hAnsiTheme="majorHAnsi" w:cs="Times"/>
          <w:b/>
          <w:bCs/>
        </w:rPr>
        <w:t>S</w:t>
      </w:r>
      <w:r w:rsidRPr="00956978">
        <w:rPr>
          <w:rFonts w:asciiTheme="majorHAnsi" w:hAnsiTheme="majorHAnsi" w:cs="Times"/>
        </w:rPr>
        <w:t xml:space="preserve"> if </w:t>
      </w:r>
      <w:r w:rsidRPr="00956978">
        <w:rPr>
          <w:rFonts w:asciiTheme="majorHAnsi" w:hAnsiTheme="majorHAnsi" w:cs="Times"/>
          <w:b/>
          <w:bCs/>
        </w:rPr>
        <w:t>s</w:t>
      </w:r>
      <w:r w:rsidRPr="00956978">
        <w:rPr>
          <w:rFonts w:asciiTheme="majorHAnsi" w:hAnsiTheme="majorHAnsi" w:cs="Times"/>
        </w:rPr>
        <w:t xml:space="preserve"> is </w:t>
      </w:r>
      <w:r w:rsidRPr="00956978">
        <w:rPr>
          <w:rFonts w:asciiTheme="majorHAnsi" w:hAnsiTheme="majorHAnsi" w:cs="Times"/>
          <w:highlight w:val="green"/>
        </w:rPr>
        <w:t>inconsistent</w:t>
      </w:r>
      <w:r w:rsidRPr="00956978">
        <w:rPr>
          <w:rFonts w:asciiTheme="majorHAnsi" w:hAnsiTheme="majorHAnsi" w:cs="Times"/>
        </w:rPr>
        <w:t xml:space="preserve"> with </w:t>
      </w:r>
      <w:r w:rsidRPr="00956978">
        <w:rPr>
          <w:rFonts w:asciiTheme="majorHAnsi" w:hAnsiTheme="majorHAnsi" w:cs="Times"/>
          <w:b/>
          <w:bCs/>
          <w:i/>
          <w:iCs/>
        </w:rPr>
        <w:t>d</w:t>
      </w:r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Obtain all </w:t>
      </w:r>
      <w:r w:rsidRPr="00956978">
        <w:rPr>
          <w:rFonts w:asciiTheme="majorHAnsi" w:hAnsiTheme="majorHAnsi" w:cs="Times"/>
          <w:b/>
        </w:rPr>
        <w:t>minimal generalizations</w:t>
      </w:r>
      <w:r w:rsidRPr="00436649">
        <w:rPr>
          <w:rFonts w:asciiTheme="majorHAnsi" w:hAnsiTheme="majorHAnsi" w:cs="Times"/>
        </w:rPr>
        <w:t xml:space="preserve"> </w:t>
      </w:r>
      <w:proofErr w:type="spellStart"/>
      <w:r w:rsidRPr="00436649">
        <w:rPr>
          <w:rFonts w:asciiTheme="majorHAnsi" w:hAnsiTheme="majorHAnsi" w:cs="Times"/>
          <w:b/>
          <w:bCs/>
          <w:i/>
          <w:iCs/>
        </w:rPr>
        <w:t>h</w:t>
      </w:r>
      <w:r w:rsidRPr="00436649">
        <w:rPr>
          <w:rFonts w:asciiTheme="majorHAnsi" w:hAnsiTheme="majorHAnsi" w:cs="Times"/>
          <w:b/>
          <w:bCs/>
          <w:i/>
          <w:iCs/>
          <w:vertAlign w:val="subscript"/>
        </w:rPr>
        <w:t>s</w:t>
      </w:r>
      <w:proofErr w:type="spellEnd"/>
      <w:r w:rsidRPr="00436649">
        <w:rPr>
          <w:rFonts w:asciiTheme="majorHAnsi" w:hAnsiTheme="majorHAnsi" w:cs="Times"/>
        </w:rPr>
        <w:t xml:space="preserve"> of  </w:t>
      </w:r>
      <w:r w:rsidRPr="00436649">
        <w:rPr>
          <w:rFonts w:asciiTheme="majorHAnsi" w:hAnsiTheme="majorHAnsi" w:cs="Times"/>
          <w:b/>
          <w:bCs/>
          <w:i/>
          <w:iCs/>
        </w:rPr>
        <w:t>s</w:t>
      </w:r>
      <w:r w:rsidRPr="00436649">
        <w:rPr>
          <w:rFonts w:asciiTheme="majorHAnsi" w:hAnsiTheme="majorHAnsi" w:cs="Times"/>
        </w:rPr>
        <w:t xml:space="preserve"> </w:t>
      </w:r>
      <w:r w:rsidRPr="00956978">
        <w:rPr>
          <w:rFonts w:asciiTheme="majorHAnsi" w:hAnsiTheme="majorHAnsi" w:cs="Times"/>
          <w:highlight w:val="yellow"/>
        </w:rPr>
        <w:t>consistent</w:t>
      </w:r>
      <w:r w:rsidRPr="00436649">
        <w:rPr>
          <w:rFonts w:asciiTheme="majorHAnsi" w:hAnsiTheme="majorHAnsi" w:cs="Times"/>
        </w:rPr>
        <w:t xml:space="preserve"> with  </w:t>
      </w:r>
      <w:r w:rsidRPr="00436649">
        <w:rPr>
          <w:rFonts w:asciiTheme="majorHAnsi" w:hAnsiTheme="majorHAnsi" w:cs="Times"/>
          <w:b/>
          <w:bCs/>
          <w:i/>
          <w:iCs/>
        </w:rPr>
        <w:t>d</w:t>
      </w:r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Add to </w:t>
      </w:r>
      <w:r w:rsidRPr="00436649">
        <w:rPr>
          <w:rFonts w:asciiTheme="majorHAnsi" w:hAnsiTheme="majorHAnsi" w:cs="Times"/>
          <w:b/>
          <w:bCs/>
        </w:rPr>
        <w:t>S</w:t>
      </w:r>
      <w:r w:rsidRPr="00436649">
        <w:rPr>
          <w:rFonts w:asciiTheme="majorHAnsi" w:hAnsiTheme="majorHAnsi" w:cs="Times"/>
        </w:rPr>
        <w:t xml:space="preserve"> all</w:t>
      </w:r>
      <w:proofErr w:type="gramStart"/>
      <w:r w:rsidRPr="00436649">
        <w:rPr>
          <w:rFonts w:asciiTheme="majorHAnsi" w:hAnsiTheme="majorHAnsi" w:cs="Times"/>
        </w:rPr>
        <w:t xml:space="preserve">  </w:t>
      </w:r>
      <w:proofErr w:type="spellStart"/>
      <w:r w:rsidRPr="00436649">
        <w:rPr>
          <w:rFonts w:asciiTheme="majorHAnsi" w:hAnsiTheme="majorHAnsi" w:cs="Times"/>
          <w:b/>
          <w:bCs/>
          <w:i/>
          <w:iCs/>
        </w:rPr>
        <w:t>h</w:t>
      </w:r>
      <w:r w:rsidRPr="00436649">
        <w:rPr>
          <w:rFonts w:asciiTheme="majorHAnsi" w:hAnsiTheme="majorHAnsi" w:cs="Times"/>
          <w:b/>
          <w:bCs/>
          <w:i/>
          <w:iCs/>
          <w:vertAlign w:val="subscript"/>
        </w:rPr>
        <w:t>s</w:t>
      </w:r>
      <w:proofErr w:type="spellEnd"/>
      <w:proofErr w:type="gramEnd"/>
      <w:r w:rsidRPr="00436649">
        <w:rPr>
          <w:rFonts w:asciiTheme="majorHAnsi" w:hAnsiTheme="majorHAnsi" w:cs="Times"/>
        </w:rPr>
        <w:t xml:space="preserve"> (that is all </w:t>
      </w:r>
      <w:r w:rsidRPr="00956978">
        <w:rPr>
          <w:rFonts w:asciiTheme="majorHAnsi" w:hAnsiTheme="majorHAnsi" w:cs="Times"/>
          <w:b/>
        </w:rPr>
        <w:t>minimal generalizations</w:t>
      </w:r>
      <w:r w:rsidRPr="00436649">
        <w:rPr>
          <w:rFonts w:asciiTheme="majorHAnsi" w:hAnsiTheme="majorHAnsi" w:cs="Times"/>
        </w:rPr>
        <w:t xml:space="preserve"> </w:t>
      </w:r>
      <w:r w:rsidRPr="00956978">
        <w:rPr>
          <w:rFonts w:asciiTheme="majorHAnsi" w:hAnsiTheme="majorHAnsi" w:cs="Times"/>
          <w:highlight w:val="yellow"/>
        </w:rPr>
        <w:t>consistent</w:t>
      </w:r>
      <w:r w:rsidRPr="00436649">
        <w:rPr>
          <w:rFonts w:asciiTheme="majorHAnsi" w:hAnsiTheme="majorHAnsi" w:cs="Times"/>
        </w:rPr>
        <w:t xml:space="preserve"> with </w:t>
      </w:r>
      <w:r w:rsidRPr="00436649">
        <w:rPr>
          <w:rFonts w:asciiTheme="majorHAnsi" w:hAnsiTheme="majorHAnsi" w:cs="Times"/>
          <w:b/>
          <w:bCs/>
          <w:i/>
          <w:iCs/>
        </w:rPr>
        <w:t>d</w:t>
      </w:r>
      <w:r w:rsidRPr="00436649">
        <w:rPr>
          <w:rFonts w:asciiTheme="majorHAnsi" w:hAnsiTheme="majorHAnsi" w:cs="Times"/>
        </w:rPr>
        <w:t xml:space="preserve">)  and less general than some member of </w:t>
      </w:r>
      <w:r w:rsidRPr="00436649">
        <w:rPr>
          <w:rFonts w:asciiTheme="majorHAnsi" w:hAnsiTheme="majorHAnsi" w:cs="Times"/>
          <w:b/>
          <w:bCs/>
        </w:rPr>
        <w:t>G</w:t>
      </w:r>
      <w:r w:rsidRPr="00436649">
        <w:rPr>
          <w:rFonts w:asciiTheme="majorHAnsi" w:hAnsiTheme="majorHAnsi" w:cs="Times"/>
        </w:rPr>
        <w:t>)</w:t>
      </w:r>
      <w:r w:rsidRPr="00436649">
        <w:rPr>
          <w:rFonts w:asciiTheme="majorHAnsi" w:hAnsiTheme="majorHAnsi" w:cs="Times"/>
          <w:b/>
          <w:bCs/>
        </w:rPr>
        <w:t>.</w:t>
      </w:r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Rem</w:t>
      </w:r>
      <w:r w:rsidR="00956978">
        <w:rPr>
          <w:rFonts w:asciiTheme="majorHAnsi" w:hAnsiTheme="majorHAnsi" w:cs="Times"/>
        </w:rPr>
        <w:t>ove from S any hypothesis that is more general than </w:t>
      </w:r>
      <w:r w:rsidRPr="00436649">
        <w:rPr>
          <w:rFonts w:asciiTheme="majorHAnsi" w:hAnsiTheme="majorHAnsi" w:cs="Times"/>
        </w:rPr>
        <w:t xml:space="preserve">some hypothesis in </w:t>
      </w:r>
      <w:r w:rsidRPr="00436649">
        <w:rPr>
          <w:rFonts w:asciiTheme="majorHAnsi" w:hAnsiTheme="majorHAnsi" w:cs="Times"/>
          <w:b/>
          <w:bCs/>
        </w:rPr>
        <w:t>S.</w:t>
      </w:r>
    </w:p>
    <w:p w:rsidR="00436649" w:rsidRPr="00436649" w:rsidRDefault="00436649" w:rsidP="00436649">
      <w:pPr>
        <w:widowControl w:val="0"/>
        <w:tabs>
          <w:tab w:val="left" w:pos="2380"/>
          <w:tab w:val="left" w:pos="2880"/>
        </w:tabs>
        <w:autoSpaceDE w:val="0"/>
        <w:autoSpaceDN w:val="0"/>
        <w:adjustRightInd w:val="0"/>
        <w:rPr>
          <w:rFonts w:asciiTheme="majorHAnsi" w:hAnsiTheme="majorHAnsi" w:cs="Times"/>
        </w:rPr>
      </w:pPr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  <w:color w:val="2300FF"/>
        </w:rPr>
        <w:t>If d is a negative example(</w:t>
      </w:r>
      <w:proofErr w:type="spellStart"/>
      <w:r w:rsidRPr="00436649">
        <w:rPr>
          <w:rFonts w:asciiTheme="majorHAnsi" w:hAnsiTheme="majorHAnsi" w:cs="Times"/>
          <w:b/>
          <w:bCs/>
          <w:color w:val="2300FF"/>
        </w:rPr>
        <w:t>nup</w:t>
      </w:r>
      <w:proofErr w:type="spellEnd"/>
      <w:r w:rsidRPr="00436649">
        <w:rPr>
          <w:rFonts w:asciiTheme="majorHAnsi" w:hAnsiTheme="majorHAnsi" w:cs="Times"/>
          <w:b/>
          <w:bCs/>
          <w:color w:val="2300FF"/>
        </w:rPr>
        <w:t>)</w:t>
      </w:r>
    </w:p>
    <w:p w:rsidR="00436649" w:rsidRPr="00B9469C" w:rsidRDefault="00436649" w:rsidP="00956978">
      <w:pPr>
        <w:widowControl w:val="0"/>
        <w:numPr>
          <w:ilvl w:val="1"/>
          <w:numId w:val="40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u w:val="single"/>
        </w:rPr>
        <w:t>Update S:</w:t>
      </w:r>
      <w:r w:rsidRPr="00436649">
        <w:rPr>
          <w:rFonts w:asciiTheme="majorHAnsi" w:hAnsiTheme="majorHAnsi" w:cs="Times"/>
        </w:rPr>
        <w:t xml:space="preserve"> </w:t>
      </w:r>
      <w:r w:rsidR="00B9469C">
        <w:rPr>
          <w:rFonts w:asciiTheme="majorHAnsi" w:hAnsiTheme="majorHAnsi" w:cs="Times"/>
        </w:rPr>
        <w:t xml:space="preserve"> </w:t>
      </w:r>
      <w:r w:rsidRPr="00B9469C">
        <w:rPr>
          <w:rFonts w:asciiTheme="majorHAnsi" w:hAnsiTheme="majorHAnsi" w:cs="Times"/>
        </w:rPr>
        <w:t xml:space="preserve">Remove any hypothesis from </w:t>
      </w:r>
      <w:r w:rsidRPr="00B9469C">
        <w:rPr>
          <w:rFonts w:asciiTheme="majorHAnsi" w:hAnsiTheme="majorHAnsi" w:cs="Times"/>
          <w:b/>
          <w:bCs/>
        </w:rPr>
        <w:t>S</w:t>
      </w:r>
      <w:r w:rsidRPr="00B9469C">
        <w:rPr>
          <w:rFonts w:asciiTheme="majorHAnsi" w:hAnsiTheme="majorHAnsi" w:cs="Times"/>
        </w:rPr>
        <w:t xml:space="preserve"> </w:t>
      </w:r>
      <w:r w:rsidRPr="00956978">
        <w:rPr>
          <w:rFonts w:asciiTheme="majorHAnsi" w:hAnsiTheme="majorHAnsi" w:cs="Times"/>
          <w:highlight w:val="green"/>
        </w:rPr>
        <w:t>inconsistent</w:t>
      </w:r>
      <w:r w:rsidRPr="00B9469C">
        <w:rPr>
          <w:rFonts w:asciiTheme="majorHAnsi" w:hAnsiTheme="majorHAnsi" w:cs="Times"/>
        </w:rPr>
        <w:t xml:space="preserve"> with </w:t>
      </w:r>
      <w:r w:rsidRPr="00B9469C">
        <w:rPr>
          <w:rFonts w:asciiTheme="majorHAnsi" w:hAnsiTheme="majorHAnsi" w:cs="Times"/>
          <w:b/>
          <w:bCs/>
          <w:i/>
          <w:iCs/>
        </w:rPr>
        <w:t>d.</w:t>
      </w:r>
    </w:p>
    <w:p w:rsidR="00436649" w:rsidRPr="00B9469C" w:rsidRDefault="00436649" w:rsidP="00956978">
      <w:pPr>
        <w:widowControl w:val="0"/>
        <w:numPr>
          <w:ilvl w:val="1"/>
          <w:numId w:val="40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u w:val="single"/>
        </w:rPr>
        <w:t>Update G</w:t>
      </w:r>
      <w:r w:rsidRPr="00436649">
        <w:rPr>
          <w:rFonts w:asciiTheme="majorHAnsi" w:hAnsiTheme="majorHAnsi" w:cs="Times"/>
        </w:rPr>
        <w:t xml:space="preserve">: </w:t>
      </w:r>
      <w:r w:rsidR="00B9469C">
        <w:rPr>
          <w:rFonts w:asciiTheme="majorHAnsi" w:hAnsiTheme="majorHAnsi" w:cs="Times"/>
        </w:rPr>
        <w:t xml:space="preserve"> </w:t>
      </w:r>
      <w:r w:rsidRPr="00B9469C">
        <w:rPr>
          <w:rFonts w:asciiTheme="majorHAnsi" w:hAnsiTheme="majorHAnsi" w:cs="Times"/>
        </w:rPr>
        <w:t xml:space="preserve">Remove </w:t>
      </w:r>
      <w:r w:rsidRPr="00B9469C">
        <w:rPr>
          <w:rFonts w:asciiTheme="majorHAnsi" w:hAnsiTheme="majorHAnsi" w:cs="Times"/>
          <w:b/>
          <w:bCs/>
          <w:i/>
          <w:iCs/>
        </w:rPr>
        <w:t>g</w:t>
      </w:r>
      <w:r w:rsidRPr="00B9469C">
        <w:rPr>
          <w:rFonts w:asciiTheme="majorHAnsi" w:hAnsiTheme="majorHAnsi" w:cs="Times"/>
        </w:rPr>
        <w:t xml:space="preserve"> from </w:t>
      </w:r>
      <w:r w:rsidRPr="00B9469C">
        <w:rPr>
          <w:rFonts w:asciiTheme="majorHAnsi" w:hAnsiTheme="majorHAnsi" w:cs="Times"/>
          <w:b/>
          <w:bCs/>
        </w:rPr>
        <w:t>G</w:t>
      </w:r>
      <w:r w:rsidRPr="00B9469C">
        <w:rPr>
          <w:rFonts w:asciiTheme="majorHAnsi" w:hAnsiTheme="majorHAnsi" w:cs="Times"/>
        </w:rPr>
        <w:t xml:space="preserve"> if it is </w:t>
      </w:r>
      <w:r w:rsidRPr="00956978">
        <w:rPr>
          <w:rFonts w:asciiTheme="majorHAnsi" w:hAnsiTheme="majorHAnsi" w:cs="Times"/>
          <w:highlight w:val="green"/>
        </w:rPr>
        <w:t>inconsistent</w:t>
      </w:r>
      <w:r w:rsidRPr="00B9469C">
        <w:rPr>
          <w:rFonts w:asciiTheme="majorHAnsi" w:hAnsiTheme="majorHAnsi" w:cs="Times"/>
        </w:rPr>
        <w:t xml:space="preserve"> to </w:t>
      </w:r>
      <w:proofErr w:type="spellStart"/>
      <w:r w:rsidRPr="00B9469C">
        <w:rPr>
          <w:rFonts w:asciiTheme="majorHAnsi" w:hAnsiTheme="majorHAnsi" w:cs="Times"/>
          <w:b/>
          <w:bCs/>
          <w:i/>
          <w:iCs/>
        </w:rPr>
        <w:t>d</w:t>
      </w:r>
      <w:proofErr w:type="spellEnd"/>
      <w:r w:rsidRPr="00B9469C">
        <w:rPr>
          <w:rFonts w:asciiTheme="majorHAnsi" w:hAnsiTheme="majorHAnsi" w:cs="Times"/>
          <w:b/>
          <w:bCs/>
          <w:i/>
          <w:iCs/>
        </w:rPr>
        <w:t>.</w:t>
      </w:r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Generate </w:t>
      </w:r>
      <w:r w:rsidRPr="00956978">
        <w:rPr>
          <w:rFonts w:asciiTheme="majorHAnsi" w:hAnsiTheme="majorHAnsi" w:cs="Times"/>
          <w:b/>
        </w:rPr>
        <w:t>all minimal specia</w:t>
      </w:r>
      <w:r w:rsidRPr="00436649">
        <w:rPr>
          <w:rFonts w:asciiTheme="majorHAnsi" w:hAnsiTheme="majorHAnsi" w:cs="Times"/>
        </w:rPr>
        <w:t xml:space="preserve">lizations </w:t>
      </w:r>
      <w:r w:rsidRPr="00436649">
        <w:rPr>
          <w:rFonts w:asciiTheme="majorHAnsi" w:hAnsiTheme="majorHAnsi" w:cs="Times"/>
          <w:b/>
          <w:bCs/>
          <w:i/>
          <w:iCs/>
        </w:rPr>
        <w:t>h</w:t>
      </w:r>
      <w:r w:rsidRPr="00436649">
        <w:rPr>
          <w:rFonts w:asciiTheme="majorHAnsi" w:hAnsiTheme="majorHAnsi" w:cs="Times"/>
          <w:b/>
          <w:bCs/>
          <w:i/>
          <w:iCs/>
          <w:vertAlign w:val="subscript"/>
        </w:rPr>
        <w:t>g</w:t>
      </w:r>
      <w:r w:rsidRPr="00436649">
        <w:rPr>
          <w:rFonts w:asciiTheme="majorHAnsi" w:hAnsiTheme="majorHAnsi" w:cs="Times"/>
        </w:rPr>
        <w:t xml:space="preserve"> of </w:t>
      </w:r>
      <w:r w:rsidRPr="00436649">
        <w:rPr>
          <w:rFonts w:asciiTheme="majorHAnsi" w:hAnsiTheme="majorHAnsi" w:cs="Times"/>
          <w:b/>
          <w:bCs/>
          <w:i/>
          <w:iCs/>
        </w:rPr>
        <w:t xml:space="preserve">g </w:t>
      </w:r>
      <w:r w:rsidRPr="00436649">
        <w:rPr>
          <w:rFonts w:asciiTheme="majorHAnsi" w:hAnsiTheme="majorHAnsi" w:cs="Times"/>
        </w:rPr>
        <w:t>(that is all specializations for which there is a member in S more specific)</w:t>
      </w:r>
      <w:r w:rsidRPr="00436649">
        <w:rPr>
          <w:rFonts w:asciiTheme="majorHAnsi" w:hAnsiTheme="majorHAnsi" w:cs="Times"/>
          <w:b/>
          <w:bCs/>
          <w:i/>
          <w:iCs/>
        </w:rPr>
        <w:t>.</w:t>
      </w:r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Add</w:t>
      </w:r>
      <w:proofErr w:type="gramStart"/>
      <w:r w:rsidRPr="00436649">
        <w:rPr>
          <w:rFonts w:asciiTheme="majorHAnsi" w:hAnsiTheme="majorHAnsi" w:cs="Times"/>
        </w:rPr>
        <w:t xml:space="preserve">  </w:t>
      </w:r>
      <w:r w:rsidRPr="00436649">
        <w:rPr>
          <w:rFonts w:asciiTheme="majorHAnsi" w:hAnsiTheme="majorHAnsi" w:cs="Times"/>
          <w:b/>
          <w:bCs/>
          <w:i/>
          <w:iCs/>
        </w:rPr>
        <w:t>h</w:t>
      </w:r>
      <w:r w:rsidRPr="00436649">
        <w:rPr>
          <w:rFonts w:asciiTheme="majorHAnsi" w:hAnsiTheme="majorHAnsi" w:cs="Times"/>
          <w:b/>
          <w:bCs/>
          <w:i/>
          <w:iCs/>
          <w:vertAlign w:val="subscript"/>
        </w:rPr>
        <w:t>g</w:t>
      </w:r>
      <w:proofErr w:type="gramEnd"/>
      <w:r w:rsidRPr="00436649">
        <w:rPr>
          <w:rFonts w:asciiTheme="majorHAnsi" w:hAnsiTheme="majorHAnsi" w:cs="Times"/>
        </w:rPr>
        <w:t xml:space="preserve">  to </w:t>
      </w:r>
      <w:r w:rsidRPr="00436649">
        <w:rPr>
          <w:rFonts w:asciiTheme="majorHAnsi" w:hAnsiTheme="majorHAnsi" w:cs="Times"/>
          <w:b/>
          <w:bCs/>
        </w:rPr>
        <w:t>G</w:t>
      </w:r>
      <w:r w:rsidRPr="00436649">
        <w:rPr>
          <w:rFonts w:asciiTheme="majorHAnsi" w:hAnsiTheme="majorHAnsi" w:cs="Times"/>
        </w:rPr>
        <w:t xml:space="preserve"> if </w:t>
      </w:r>
      <w:proofErr w:type="spellStart"/>
      <w:r w:rsidRPr="00436649">
        <w:rPr>
          <w:rFonts w:asciiTheme="majorHAnsi" w:hAnsiTheme="majorHAnsi" w:cs="Times"/>
          <w:b/>
          <w:bCs/>
          <w:i/>
          <w:iCs/>
        </w:rPr>
        <w:t>h</w:t>
      </w:r>
      <w:r w:rsidRPr="00436649">
        <w:rPr>
          <w:rFonts w:asciiTheme="majorHAnsi" w:hAnsiTheme="majorHAnsi" w:cs="Times"/>
          <w:b/>
          <w:bCs/>
          <w:i/>
          <w:iCs/>
          <w:vertAlign w:val="subscript"/>
        </w:rPr>
        <w:t>g</w:t>
      </w:r>
      <w:proofErr w:type="spellEnd"/>
      <w:r w:rsidRPr="00436649">
        <w:rPr>
          <w:rFonts w:asciiTheme="majorHAnsi" w:hAnsiTheme="majorHAnsi" w:cs="Times"/>
        </w:rPr>
        <w:t xml:space="preserve">  is </w:t>
      </w:r>
      <w:r w:rsidRPr="00956978">
        <w:rPr>
          <w:rFonts w:asciiTheme="majorHAnsi" w:hAnsiTheme="majorHAnsi" w:cs="Times"/>
          <w:highlight w:val="yellow"/>
        </w:rPr>
        <w:t>consistent</w:t>
      </w:r>
      <w:r w:rsidRPr="00436649">
        <w:rPr>
          <w:rFonts w:asciiTheme="majorHAnsi" w:hAnsiTheme="majorHAnsi" w:cs="Times"/>
        </w:rPr>
        <w:t xml:space="preserve"> to </w:t>
      </w:r>
      <w:r w:rsidRPr="00436649">
        <w:rPr>
          <w:rFonts w:asciiTheme="majorHAnsi" w:hAnsiTheme="majorHAnsi" w:cs="Times"/>
          <w:b/>
          <w:bCs/>
          <w:i/>
          <w:iCs/>
        </w:rPr>
        <w:t>d</w:t>
      </w:r>
      <w:r w:rsidRPr="00436649">
        <w:rPr>
          <w:rFonts w:asciiTheme="majorHAnsi" w:hAnsiTheme="majorHAnsi" w:cs="Times"/>
        </w:rPr>
        <w:t xml:space="preserve"> and some hypothesis in </w:t>
      </w:r>
      <w:r w:rsidRPr="00436649">
        <w:rPr>
          <w:rFonts w:asciiTheme="majorHAnsi" w:hAnsiTheme="majorHAnsi" w:cs="Times"/>
          <w:b/>
          <w:bCs/>
        </w:rPr>
        <w:t>S</w:t>
      </w:r>
      <w:r w:rsidRPr="00436649">
        <w:rPr>
          <w:rFonts w:asciiTheme="majorHAnsi" w:hAnsiTheme="majorHAnsi" w:cs="Times"/>
        </w:rPr>
        <w:t xml:space="preserve"> is more specific than </w:t>
      </w:r>
      <w:r w:rsidRPr="00436649">
        <w:rPr>
          <w:rFonts w:asciiTheme="majorHAnsi" w:hAnsiTheme="majorHAnsi" w:cs="Times"/>
          <w:b/>
          <w:bCs/>
          <w:i/>
          <w:iCs/>
        </w:rPr>
        <w:t>h</w:t>
      </w:r>
      <w:r w:rsidRPr="00436649">
        <w:rPr>
          <w:rFonts w:asciiTheme="majorHAnsi" w:hAnsiTheme="majorHAnsi" w:cs="Times"/>
          <w:b/>
          <w:bCs/>
          <w:i/>
          <w:iCs/>
          <w:vertAlign w:val="subscript"/>
        </w:rPr>
        <w:t>g</w:t>
      </w:r>
      <w:r w:rsidRPr="00436649">
        <w:rPr>
          <w:rFonts w:asciiTheme="majorHAnsi" w:hAnsiTheme="majorHAnsi" w:cs="Times"/>
        </w:rPr>
        <w:t xml:space="preserve"> . </w:t>
      </w:r>
    </w:p>
    <w:p w:rsidR="00436649" w:rsidRPr="00436649" w:rsidRDefault="00436649" w:rsidP="00956978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Remov</w:t>
      </w:r>
      <w:r w:rsidR="00B9469C">
        <w:rPr>
          <w:rFonts w:asciiTheme="majorHAnsi" w:hAnsiTheme="majorHAnsi" w:cs="Times"/>
        </w:rPr>
        <w:t>e those which are less general </w:t>
      </w:r>
      <w:r w:rsidRPr="00436649">
        <w:rPr>
          <w:rFonts w:asciiTheme="majorHAnsi" w:hAnsiTheme="majorHAnsi" w:cs="Times"/>
        </w:rPr>
        <w:t>than some hypotheses in G.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   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Illustration of the </w:t>
      </w:r>
      <w:r w:rsidRPr="00436649">
        <w:rPr>
          <w:rFonts w:asciiTheme="majorHAnsi" w:hAnsiTheme="majorHAnsi" w:cs="Times"/>
          <w:b/>
          <w:bCs/>
        </w:rPr>
        <w:t xml:space="preserve">CANDIDATE-ELIMINATION </w:t>
      </w:r>
    </w:p>
    <w:tbl>
      <w:tblPr>
        <w:tblW w:w="0" w:type="auto"/>
        <w:jc w:val="center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1507"/>
        <w:gridCol w:w="2051"/>
        <w:gridCol w:w="1774"/>
        <w:gridCol w:w="1722"/>
      </w:tblGrid>
      <w:tr w:rsidR="00436649" w:rsidRPr="00436649" w:rsidTr="00436649"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G-set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S-set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Example: +/ -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Action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(* * * * * * 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956978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>
              <w:rPr>
                <w:rFonts w:asciiTheme="majorHAnsi" w:hAnsiTheme="majorHAnsi" w:cs="Times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80.2pt;margin-top:11.45pt;width:24.4pt;height:13.9pt;flip:x;z-index:251658240;mso-position-horizontal-relative:text;mso-position-vertical-relative:text" o:connectortype="straight" strokecolor="red">
                  <v:stroke endarrow="block"/>
                </v:shape>
              </w:pict>
            </w:r>
            <w:r w:rsidR="00436649" w:rsidRPr="00436649">
              <w:rPr>
                <w:rFonts w:asciiTheme="majorHAnsi" w:hAnsiTheme="majorHAnsi" w:cs="Times"/>
              </w:rPr>
              <w:t xml:space="preserve">(nil </w:t>
            </w:r>
            <w:proofErr w:type="spellStart"/>
            <w:r w:rsidR="00436649" w:rsidRPr="00436649">
              <w:rPr>
                <w:rFonts w:asciiTheme="majorHAnsi" w:hAnsiTheme="majorHAnsi" w:cs="Times"/>
              </w:rPr>
              <w:t>nil</w:t>
            </w:r>
            <w:proofErr w:type="spellEnd"/>
            <w:r w:rsidR="00436649" w:rsidRPr="00436649">
              <w:rPr>
                <w:rFonts w:asciiTheme="majorHAnsi" w:hAnsiTheme="majorHAnsi" w:cs="Times"/>
              </w:rPr>
              <w:t xml:space="preserve"> </w:t>
            </w:r>
            <w:proofErr w:type="spellStart"/>
            <w:r w:rsidR="00436649" w:rsidRPr="00436649">
              <w:rPr>
                <w:rFonts w:asciiTheme="majorHAnsi" w:hAnsiTheme="majorHAnsi" w:cs="Times"/>
              </w:rPr>
              <w:t>nil</w:t>
            </w:r>
            <w:proofErr w:type="spellEnd"/>
            <w:r w:rsidR="00436649" w:rsidRPr="00436649">
              <w:rPr>
                <w:rFonts w:asciiTheme="majorHAnsi" w:hAnsiTheme="majorHAnsi" w:cs="Times"/>
              </w:rPr>
              <w:t xml:space="preserve"> </w:t>
            </w:r>
            <w:proofErr w:type="spellStart"/>
            <w:r w:rsidR="00436649" w:rsidRPr="00436649">
              <w:rPr>
                <w:rFonts w:asciiTheme="majorHAnsi" w:hAnsiTheme="majorHAnsi" w:cs="Times"/>
              </w:rPr>
              <w:t>nil</w:t>
            </w:r>
            <w:proofErr w:type="spellEnd"/>
            <w:r w:rsidR="00436649" w:rsidRPr="00436649">
              <w:rPr>
                <w:rFonts w:asciiTheme="majorHAnsi" w:hAnsiTheme="majorHAnsi" w:cs="Times"/>
              </w:rPr>
              <w:t xml:space="preserve"> </w:t>
            </w:r>
            <w:proofErr w:type="spellStart"/>
            <w:r w:rsidR="00436649" w:rsidRPr="00436649">
              <w:rPr>
                <w:rFonts w:asciiTheme="majorHAnsi" w:hAnsiTheme="majorHAnsi" w:cs="Times"/>
              </w:rPr>
              <w:t>nil</w:t>
            </w:r>
            <w:proofErr w:type="spellEnd"/>
            <w:r w:rsidR="00436649" w:rsidRPr="00436649">
              <w:rPr>
                <w:rFonts w:asciiTheme="majorHAnsi" w:hAnsiTheme="majorHAnsi" w:cs="Times"/>
              </w:rPr>
              <w:t xml:space="preserve"> nil)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956978">
              <w:rPr>
                <w:rFonts w:asciiTheme="majorHAnsi" w:hAnsiTheme="majorHAnsi" w:cs="Times"/>
                <w:highlight w:val="yellow"/>
              </w:rPr>
              <w:t>(S W N S W S)</w:t>
            </w:r>
            <w:r w:rsidRPr="00436649">
              <w:rPr>
                <w:rFonts w:asciiTheme="majorHAnsi" w:hAnsiTheme="majorHAnsi" w:cs="Times"/>
              </w:rPr>
              <w:t>  +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update S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(* * * * * * 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956978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>
              <w:rPr>
                <w:rFonts w:asciiTheme="majorHAnsi" w:hAnsiTheme="majorHAnsi" w:cs="Times"/>
                <w:noProof/>
              </w:rPr>
              <w:pict>
                <v:shape id="_x0000_s1027" type="#_x0000_t32" style="position:absolute;left:0;text-align:left;margin-left:80.6pt;margin-top:9.8pt;width:24.4pt;height:13.9pt;flip:x;z-index:251659264;mso-position-horizontal-relative:text;mso-position-vertical-relative:text" o:connectortype="straight" strokecolor="red">
                  <v:stroke endarrow="block"/>
                </v:shape>
              </w:pict>
            </w:r>
            <w:r w:rsidR="00436649" w:rsidRPr="00956978">
              <w:rPr>
                <w:rFonts w:asciiTheme="majorHAnsi" w:hAnsiTheme="majorHAnsi" w:cs="Times"/>
                <w:highlight w:val="yellow"/>
              </w:rPr>
              <w:t>(S W N S W S)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 xml:space="preserve">(S W </w:t>
            </w:r>
            <w:r w:rsidRPr="00436649">
              <w:rPr>
                <w:rFonts w:asciiTheme="majorHAnsi" w:hAnsiTheme="majorHAnsi" w:cs="Times"/>
                <w:color w:val="BC0000"/>
              </w:rPr>
              <w:t xml:space="preserve">H </w:t>
            </w:r>
            <w:r w:rsidRPr="00436649">
              <w:rPr>
                <w:rFonts w:asciiTheme="majorHAnsi" w:hAnsiTheme="majorHAnsi" w:cs="Times"/>
              </w:rPr>
              <w:t>S W S) +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update S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(* * * * * * 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956978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>
              <w:rPr>
                <w:rFonts w:asciiTheme="majorHAnsi" w:hAnsiTheme="majorHAnsi" w:cs="Times"/>
                <w:noProof/>
              </w:rPr>
              <w:pict>
                <v:shape id="_x0000_s1028" type="#_x0000_t32" style="position:absolute;left:0;text-align:left;margin-left:44.85pt;margin-top:11.6pt;width:0;height:23.05pt;z-index:251660288;mso-position-horizontal-relative:text;mso-position-vertical-relative:text" o:connectortype="straight" strokecolor="red">
                  <v:stroke endarrow="block"/>
                </v:shape>
              </w:pict>
            </w:r>
            <w:r w:rsidR="00436649" w:rsidRPr="00436649">
              <w:rPr>
                <w:rFonts w:asciiTheme="majorHAnsi" w:hAnsiTheme="majorHAnsi" w:cs="Times"/>
              </w:rPr>
              <w:t>(S W</w:t>
            </w:r>
            <w:r w:rsidR="00436649" w:rsidRPr="00436649">
              <w:rPr>
                <w:rFonts w:asciiTheme="majorHAnsi" w:hAnsiTheme="majorHAnsi" w:cs="Times"/>
                <w:color w:val="F90000"/>
              </w:rPr>
              <w:t xml:space="preserve"> * </w:t>
            </w:r>
            <w:r w:rsidR="00436649" w:rsidRPr="00436649">
              <w:rPr>
                <w:rFonts w:asciiTheme="majorHAnsi" w:hAnsiTheme="majorHAnsi" w:cs="Times"/>
              </w:rPr>
              <w:t>S W S)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(R C H S W C) -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update G</w:t>
            </w:r>
            <w:r w:rsidRPr="00436649">
              <w:rPr>
                <w:rFonts w:asciiTheme="majorHAnsi" w:hAnsiTheme="majorHAnsi" w:cs="Times"/>
                <w:b/>
                <w:bCs/>
                <w:color w:val="BC0000"/>
              </w:rPr>
              <w:t>(1)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(S * * * * * )</w:t>
            </w:r>
          </w:p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(* W * * * * )</w:t>
            </w:r>
          </w:p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(* *  * * W *)</w:t>
            </w:r>
          </w:p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(* * * * * S 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F3220" w:rsidRDefault="00EF3220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</w:p>
          <w:p w:rsidR="00EF3220" w:rsidRDefault="00EF3220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</w:p>
          <w:p w:rsidR="00436649" w:rsidRPr="00436649" w:rsidRDefault="00EF3220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>
              <w:rPr>
                <w:rFonts w:asciiTheme="majorHAnsi" w:hAnsiTheme="majorHAnsi" w:cs="Times"/>
                <w:noProof/>
              </w:rPr>
              <w:pict>
                <v:shape id="_x0000_s1029" type="#_x0000_t32" style="position:absolute;left:0;text-align:left;margin-left:72.8pt;margin-top:10.4pt;width:56.85pt;height:23.75pt;flip:x;z-index:251661312" o:connectortype="straight" strokecolor="red">
                  <v:stroke endarrow="block"/>
                </v:shape>
              </w:pict>
            </w:r>
            <w:r w:rsidR="00956978">
              <w:rPr>
                <w:rFonts w:asciiTheme="majorHAnsi" w:hAnsiTheme="majorHAnsi" w:cs="Times"/>
                <w:noProof/>
              </w:rPr>
              <w:pict>
                <v:shape id="_x0000_s1030" type="#_x0000_t32" style="position:absolute;left:0;text-align:left;margin-left:45.25pt;margin-top:14.2pt;width:12.7pt;height:25.65pt;z-index:251662336" o:connectortype="straight" strokecolor="red">
                  <v:stroke endarrow="block"/>
                </v:shape>
              </w:pict>
            </w:r>
            <w:r w:rsidR="00436649" w:rsidRPr="00436649">
              <w:rPr>
                <w:rFonts w:asciiTheme="majorHAnsi" w:hAnsiTheme="majorHAnsi" w:cs="Times"/>
              </w:rPr>
              <w:t>(S W</w:t>
            </w:r>
            <w:r w:rsidR="00436649" w:rsidRPr="00436649">
              <w:rPr>
                <w:rFonts w:asciiTheme="majorHAnsi" w:hAnsiTheme="majorHAnsi" w:cs="Times"/>
                <w:color w:val="F90000"/>
              </w:rPr>
              <w:t xml:space="preserve"> * </w:t>
            </w:r>
            <w:r w:rsidR="00436649" w:rsidRPr="00436649">
              <w:rPr>
                <w:rFonts w:asciiTheme="majorHAnsi" w:hAnsiTheme="majorHAnsi" w:cs="Times"/>
              </w:rPr>
              <w:t>S W S)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(S W H S C C) +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Update both</w:t>
            </w:r>
            <w:r w:rsidRPr="00436649">
              <w:rPr>
                <w:rFonts w:asciiTheme="majorHAnsi" w:hAnsiTheme="majorHAnsi" w:cs="Times"/>
                <w:b/>
                <w:bCs/>
                <w:color w:val="BC0000"/>
              </w:rPr>
              <w:t>(2)</w:t>
            </w:r>
          </w:p>
        </w:tc>
      </w:tr>
      <w:tr w:rsidR="00436649" w:rsidRPr="00436649" w:rsidTr="00436649">
        <w:tblPrEx>
          <w:tblBorders>
            <w:top w:val="none" w:sz="0" w:space="0" w:color="auto"/>
            <w:bottom w:val="single" w:sz="8" w:space="0" w:color="6D6D6D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(S * * * * * )</w:t>
            </w:r>
          </w:p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(* W * * * * 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  <w:b/>
                <w:bCs/>
              </w:rPr>
              <w:t>(S W</w:t>
            </w:r>
            <w:r w:rsidRPr="00436649">
              <w:rPr>
                <w:rFonts w:asciiTheme="majorHAnsi" w:hAnsiTheme="majorHAnsi" w:cs="Times"/>
                <w:b/>
                <w:bCs/>
                <w:color w:val="F90000"/>
              </w:rPr>
              <w:t xml:space="preserve"> </w:t>
            </w:r>
            <w:r w:rsidRPr="00436649">
              <w:rPr>
                <w:rFonts w:asciiTheme="majorHAnsi" w:hAnsiTheme="majorHAnsi" w:cs="Times"/>
                <w:b/>
                <w:bCs/>
              </w:rPr>
              <w:t xml:space="preserve">*S </w:t>
            </w:r>
            <w:r w:rsidRPr="00436649">
              <w:rPr>
                <w:rFonts w:asciiTheme="majorHAnsi" w:hAnsiTheme="majorHAnsi" w:cs="Times"/>
                <w:b/>
                <w:bCs/>
                <w:color w:val="F90000"/>
              </w:rPr>
              <w:t>*  *</w:t>
            </w:r>
            <w:r w:rsidRPr="00436649">
              <w:rPr>
                <w:rFonts w:asciiTheme="majorHAnsi" w:hAnsiTheme="majorHAnsi" w:cs="Times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 w:rsidP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</w:rPr>
            </w:pP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436649">
              <w:rPr>
                <w:rFonts w:asciiTheme="majorHAnsi" w:hAnsiTheme="majorHAnsi" w:cs="Times"/>
              </w:rPr>
              <w:t> </w:t>
            </w:r>
          </w:p>
        </w:tc>
      </w:tr>
    </w:tbl>
    <w:p w:rsidR="00436649" w:rsidRDefault="00436649" w:rsidP="00436649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Times"/>
          <w:b/>
          <w:bCs/>
          <w:color w:val="BC0000"/>
        </w:rPr>
      </w:pPr>
    </w:p>
    <w:p w:rsidR="00EF3220" w:rsidRDefault="00436649" w:rsidP="0043664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Remove hypotheses inconsistent with the example: </w:t>
      </w:r>
    </w:p>
    <w:p w:rsidR="00436649" w:rsidRPr="00436649" w:rsidRDefault="00436649" w:rsidP="00EF3220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320"/>
        <w:rPr>
          <w:rFonts w:asciiTheme="majorHAnsi" w:hAnsiTheme="majorHAnsi" w:cs="Times"/>
        </w:rPr>
      </w:pPr>
      <w:proofErr w:type="gramStart"/>
      <w:r w:rsidRPr="00EF3220">
        <w:rPr>
          <w:rFonts w:asciiTheme="majorHAnsi" w:hAnsiTheme="majorHAnsi" w:cs="Times"/>
          <w:b/>
        </w:rPr>
        <w:t>indeed</w:t>
      </w:r>
      <w:proofErr w:type="gramEnd"/>
      <w:r w:rsidRPr="00EF3220">
        <w:rPr>
          <w:rFonts w:asciiTheme="majorHAnsi" w:hAnsiTheme="majorHAnsi" w:cs="Times"/>
          <w:b/>
        </w:rPr>
        <w:t xml:space="preserve"> the hypothesis (</w:t>
      </w:r>
      <w:r w:rsidR="007A3F0E" w:rsidRPr="00EF3220">
        <w:rPr>
          <w:rFonts w:asciiTheme="majorHAnsi" w:hAnsiTheme="majorHAnsi" w:cs="Times"/>
          <w:b/>
        </w:rPr>
        <w:t xml:space="preserve">* * * * * *) will predict that </w:t>
      </w:r>
      <w:r w:rsidRPr="00EF3220">
        <w:rPr>
          <w:rFonts w:asciiTheme="majorHAnsi" w:hAnsiTheme="majorHAnsi" w:cs="Times"/>
          <w:b/>
        </w:rPr>
        <w:t>(R C H S W C)  is +</w:t>
      </w:r>
      <w:r w:rsidRPr="00436649">
        <w:rPr>
          <w:rFonts w:asciiTheme="majorHAnsi" w:hAnsiTheme="majorHAnsi" w:cs="Times"/>
        </w:rPr>
        <w:t xml:space="preserve"> . </w:t>
      </w:r>
    </w:p>
    <w:p w:rsidR="00EF3220" w:rsidRDefault="00436649" w:rsidP="00EF3220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>Therefore, remove</w:t>
      </w:r>
      <w:proofErr w:type="gramStart"/>
      <w:r w:rsidRPr="00436649">
        <w:rPr>
          <w:rFonts w:asciiTheme="majorHAnsi" w:hAnsiTheme="majorHAnsi" w:cs="Times"/>
        </w:rPr>
        <w:t>  (</w:t>
      </w:r>
      <w:proofErr w:type="gramEnd"/>
      <w:r w:rsidRPr="00436649">
        <w:rPr>
          <w:rFonts w:asciiTheme="majorHAnsi" w:hAnsiTheme="majorHAnsi" w:cs="Times"/>
        </w:rPr>
        <w:t xml:space="preserve">* * * * * *) and </w:t>
      </w:r>
      <w:r w:rsidR="007A3F0E">
        <w:rPr>
          <w:rFonts w:asciiTheme="majorHAnsi" w:hAnsiTheme="majorHAnsi" w:cs="Times"/>
        </w:rPr>
        <w:t xml:space="preserve">replace it by specializations. </w:t>
      </w:r>
    </w:p>
    <w:p w:rsidR="00436649" w:rsidRDefault="00436649" w:rsidP="00EF3220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</w:rPr>
        <w:t xml:space="preserve">There are many minimal specializations for (* * * * * </w:t>
      </w:r>
      <w:proofErr w:type="gramStart"/>
      <w:r w:rsidRPr="00436649">
        <w:rPr>
          <w:rFonts w:asciiTheme="majorHAnsi" w:hAnsiTheme="majorHAnsi" w:cs="Times"/>
        </w:rPr>
        <w:t>* )</w:t>
      </w:r>
      <w:proofErr w:type="gramEnd"/>
      <w:r w:rsidRPr="00436649">
        <w:rPr>
          <w:rFonts w:asciiTheme="majorHAnsi" w:hAnsiTheme="majorHAnsi" w:cs="Times"/>
        </w:rPr>
        <w:t xml:space="preserve"> : However, most of those will be inconsistent with the previously seen </w:t>
      </w:r>
      <w:r w:rsidRPr="00436649">
        <w:rPr>
          <w:rFonts w:asciiTheme="majorHAnsi" w:hAnsiTheme="majorHAnsi" w:cs="Times"/>
          <w:b/>
          <w:bCs/>
          <w:color w:val="F90000"/>
        </w:rPr>
        <w:t>+</w:t>
      </w:r>
      <w:r w:rsidRPr="00436649">
        <w:rPr>
          <w:rFonts w:asciiTheme="majorHAnsi" w:hAnsiTheme="majorHAnsi" w:cs="Times"/>
        </w:rPr>
        <w:t xml:space="preserve"> examples - that is with </w:t>
      </w:r>
      <w:r w:rsidRPr="00436649">
        <w:rPr>
          <w:rFonts w:asciiTheme="majorHAnsi" w:hAnsiTheme="majorHAnsi" w:cs="Times"/>
          <w:b/>
          <w:bCs/>
        </w:rPr>
        <w:t>S</w:t>
      </w:r>
      <w:r w:rsidRPr="00436649">
        <w:rPr>
          <w:rFonts w:asciiTheme="majorHAnsi" w:hAnsiTheme="majorHAnsi" w:cs="Times"/>
        </w:rPr>
        <w:t>.  More precisely: </w:t>
      </w:r>
    </w:p>
    <w:p w:rsidR="00436649" w:rsidRPr="00436649" w:rsidRDefault="00436649" w:rsidP="00436649">
      <w:pPr>
        <w:widowControl w:val="0"/>
        <w:autoSpaceDE w:val="0"/>
        <w:autoSpaceDN w:val="0"/>
        <w:adjustRightInd w:val="0"/>
        <w:spacing w:after="320"/>
        <w:ind w:left="360"/>
        <w:rPr>
          <w:rFonts w:asciiTheme="majorHAnsi" w:hAnsiTheme="majorHAnsi" w:cs="Times"/>
        </w:rPr>
      </w:pPr>
    </w:p>
    <w:tbl>
      <w:tblPr>
        <w:tblW w:w="0" w:type="auto"/>
        <w:jc w:val="center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2136"/>
        <w:gridCol w:w="2423"/>
      </w:tblGrid>
      <w:tr w:rsidR="00436649" w:rsidRPr="00436649" w:rsidTr="00436649"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 xml:space="preserve">Hypothesis 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 xml:space="preserve">minimally 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 xml:space="preserve">specialized from 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(* * * * * *)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 xml:space="preserve">Consistent with S? </w:t>
            </w:r>
          </w:p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S-set=(S W</w:t>
            </w:r>
            <w:r w:rsidRPr="00436649">
              <w:rPr>
                <w:rFonts w:asciiTheme="majorHAnsi" w:hAnsiTheme="majorHAnsi" w:cs="Times"/>
                <w:color w:val="F90000"/>
                <w:sz w:val="28"/>
                <w:szCs w:val="28"/>
              </w:rPr>
              <w:t xml:space="preserve"> * </w:t>
            </w:r>
            <w:r w:rsidRPr="00436649">
              <w:rPr>
                <w:rFonts w:asciiTheme="majorHAnsi" w:hAnsiTheme="majorHAnsi" w:cs="Times"/>
                <w:sz w:val="28"/>
                <w:szCs w:val="28"/>
              </w:rPr>
              <w:t>S W S)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  <w:sz w:val="28"/>
                <w:szCs w:val="28"/>
              </w:rPr>
              <w:t>(S  * * * * *)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  <w:sz w:val="28"/>
                <w:szCs w:val="28"/>
              </w:rPr>
              <w:t>YES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(R * * * * * 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NO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F90000"/>
                <w:sz w:val="28"/>
                <w:szCs w:val="28"/>
              </w:rPr>
              <w:t>(* W * * * * 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F90000"/>
                <w:sz w:val="28"/>
                <w:szCs w:val="28"/>
              </w:rPr>
              <w:t>YES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(* C * * * * 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NO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(* * N * * *)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NO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(* * H * * * 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NO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b/>
                <w:bCs/>
                <w:color w:val="BC0000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  <w:sz w:val="28"/>
                <w:szCs w:val="28"/>
              </w:rPr>
              <w:t>(* * * S * *)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  <w:sz w:val="28"/>
                <w:szCs w:val="28"/>
              </w:rPr>
              <w:t>YES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  <w:sz w:val="28"/>
                <w:szCs w:val="28"/>
              </w:rPr>
              <w:t>(* * * * W *)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  <w:sz w:val="28"/>
                <w:szCs w:val="28"/>
              </w:rPr>
              <w:t>YES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(* * * * C *)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NO</w:t>
            </w:r>
          </w:p>
        </w:tc>
      </w:tr>
      <w:tr w:rsidR="00436649" w:rsidRPr="00436649" w:rsidTr="0043664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(</w:t>
            </w:r>
            <w:r w:rsidRPr="00436649">
              <w:rPr>
                <w:rFonts w:asciiTheme="majorHAnsi" w:hAnsiTheme="majorHAnsi" w:cs="Times"/>
                <w:b/>
                <w:bCs/>
                <w:color w:val="BC0000"/>
                <w:sz w:val="28"/>
                <w:szCs w:val="28"/>
              </w:rPr>
              <w:t>* * * * * S)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b/>
                <w:bCs/>
                <w:color w:val="BC0000"/>
                <w:sz w:val="28"/>
                <w:szCs w:val="28"/>
              </w:rPr>
              <w:t>YES</w:t>
            </w:r>
          </w:p>
        </w:tc>
      </w:tr>
      <w:tr w:rsidR="00436649" w:rsidRPr="00436649" w:rsidTr="00436649">
        <w:tblPrEx>
          <w:tblBorders>
            <w:top w:val="none" w:sz="0" w:space="0" w:color="auto"/>
            <w:bottom w:val="single" w:sz="8" w:space="0" w:color="6D6D6D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(* * * * * C)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36649" w:rsidRPr="00436649" w:rsidRDefault="00436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8"/>
                <w:szCs w:val="28"/>
              </w:rPr>
            </w:pPr>
            <w:r w:rsidRPr="00436649">
              <w:rPr>
                <w:rFonts w:asciiTheme="majorHAnsi" w:hAnsiTheme="majorHAnsi" w:cs="Times"/>
                <w:sz w:val="28"/>
                <w:szCs w:val="28"/>
              </w:rPr>
              <w:t>NO</w:t>
            </w:r>
          </w:p>
        </w:tc>
      </w:tr>
    </w:tbl>
    <w:p w:rsidR="00436649" w:rsidRDefault="00436649" w:rsidP="004366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Theme="majorHAnsi" w:hAnsiTheme="majorHAnsi" w:cs="Times"/>
          <w:b/>
          <w:bCs/>
          <w:color w:val="BC0000"/>
        </w:rPr>
      </w:pPr>
    </w:p>
    <w:p w:rsidR="00436649" w:rsidRPr="00436649" w:rsidRDefault="00436649" w:rsidP="004366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  <w:color w:val="BC0000"/>
        </w:rPr>
        <w:t xml:space="preserve">(2) </w:t>
      </w:r>
      <w:r w:rsidRPr="00436649">
        <w:rPr>
          <w:rFonts w:asciiTheme="majorHAnsi" w:hAnsiTheme="majorHAnsi" w:cs="Times"/>
          <w:u w:val="single"/>
        </w:rPr>
        <w:t>Update S</w:t>
      </w:r>
      <w:r w:rsidRPr="00436649">
        <w:rPr>
          <w:rFonts w:asciiTheme="majorHAnsi" w:hAnsiTheme="majorHAnsi" w:cs="Times"/>
        </w:rPr>
        <w:t xml:space="preserve">:  Since the new positive example and S-set are inconsistent the hypothesis from the S-set </w:t>
      </w:r>
      <w:r>
        <w:rPr>
          <w:rFonts w:asciiTheme="majorHAnsi" w:hAnsiTheme="majorHAnsi" w:cs="Times"/>
        </w:rPr>
        <w:t>is removed and replaced by the </w:t>
      </w:r>
      <w:r w:rsidRPr="00436649">
        <w:rPr>
          <w:rFonts w:asciiTheme="majorHAnsi" w:hAnsiTheme="majorHAnsi" w:cs="Times"/>
        </w:rPr>
        <w:t xml:space="preserve">minimally generalized </w:t>
      </w:r>
      <w:proofErr w:type="spellStart"/>
      <w:r w:rsidRPr="00436649">
        <w:rPr>
          <w:rFonts w:asciiTheme="majorHAnsi" w:hAnsiTheme="majorHAnsi" w:cs="Times"/>
          <w:b/>
          <w:bCs/>
        </w:rPr>
        <w:t>h</w:t>
      </w:r>
      <w:r w:rsidRPr="00436649">
        <w:rPr>
          <w:rFonts w:asciiTheme="majorHAnsi" w:hAnsiTheme="majorHAnsi" w:cs="Times"/>
          <w:vertAlign w:val="subscript"/>
        </w:rPr>
        <w:t>s</w:t>
      </w:r>
      <w:proofErr w:type="spellEnd"/>
      <w:r w:rsidRPr="00436649">
        <w:rPr>
          <w:rFonts w:asciiTheme="majorHAnsi" w:hAnsiTheme="majorHAnsi" w:cs="Times"/>
        </w:rPr>
        <w:t xml:space="preserve"> = </w:t>
      </w:r>
      <w:r w:rsidRPr="00436649">
        <w:rPr>
          <w:rFonts w:asciiTheme="majorHAnsi" w:hAnsiTheme="majorHAnsi" w:cs="Times"/>
          <w:b/>
          <w:bCs/>
        </w:rPr>
        <w:t>(S W</w:t>
      </w:r>
      <w:r w:rsidRPr="00436649">
        <w:rPr>
          <w:rFonts w:asciiTheme="majorHAnsi" w:hAnsiTheme="majorHAnsi" w:cs="Times"/>
          <w:b/>
          <w:bCs/>
          <w:color w:val="F90000"/>
        </w:rPr>
        <w:t xml:space="preserve"> </w:t>
      </w:r>
      <w:r w:rsidRPr="00436649">
        <w:rPr>
          <w:rFonts w:asciiTheme="majorHAnsi" w:hAnsiTheme="majorHAnsi" w:cs="Times"/>
          <w:b/>
          <w:bCs/>
        </w:rPr>
        <w:t xml:space="preserve">*S </w:t>
      </w:r>
      <w:r w:rsidRPr="00436649">
        <w:rPr>
          <w:rFonts w:asciiTheme="majorHAnsi" w:hAnsiTheme="majorHAnsi" w:cs="Times"/>
          <w:b/>
          <w:bCs/>
          <w:color w:val="F90000"/>
        </w:rPr>
        <w:t>*</w:t>
      </w:r>
      <w:proofErr w:type="gramStart"/>
      <w:r w:rsidRPr="00436649">
        <w:rPr>
          <w:rFonts w:asciiTheme="majorHAnsi" w:hAnsiTheme="majorHAnsi" w:cs="Times"/>
          <w:b/>
          <w:bCs/>
          <w:color w:val="F90000"/>
        </w:rPr>
        <w:t>  *</w:t>
      </w:r>
      <w:proofErr w:type="gramEnd"/>
      <w:r w:rsidRPr="00436649">
        <w:rPr>
          <w:rFonts w:asciiTheme="majorHAnsi" w:hAnsiTheme="majorHAnsi" w:cs="Times"/>
          <w:b/>
          <w:bCs/>
        </w:rPr>
        <w:t xml:space="preserve">) </w:t>
      </w:r>
      <w:r w:rsidRPr="00436649">
        <w:rPr>
          <w:rFonts w:asciiTheme="majorHAnsi" w:hAnsiTheme="majorHAnsi" w:cs="Times"/>
        </w:rPr>
        <w:t>which is not more general than any of the hypotheses in the G-set.</w:t>
      </w:r>
    </w:p>
    <w:p w:rsidR="003943AF" w:rsidRDefault="00436649" w:rsidP="00436649">
      <w:pPr>
        <w:rPr>
          <w:rFonts w:asciiTheme="majorHAnsi" w:hAnsiTheme="majorHAnsi" w:cs="Times"/>
        </w:rPr>
      </w:pPr>
      <w:r w:rsidRPr="00436649">
        <w:rPr>
          <w:rFonts w:asciiTheme="majorHAnsi" w:hAnsiTheme="majorHAnsi" w:cs="Times"/>
          <w:b/>
          <w:bCs/>
          <w:color w:val="BC0000"/>
        </w:rPr>
        <w:t xml:space="preserve">(2) </w:t>
      </w:r>
      <w:r w:rsidRPr="00436649">
        <w:rPr>
          <w:rFonts w:asciiTheme="majorHAnsi" w:hAnsiTheme="majorHAnsi" w:cs="Times"/>
          <w:u w:val="single"/>
        </w:rPr>
        <w:t>Update G:</w:t>
      </w:r>
      <w:r w:rsidRPr="00436649">
        <w:rPr>
          <w:rFonts w:asciiTheme="majorHAnsi" w:hAnsiTheme="majorHAnsi" w:cs="Times"/>
        </w:rPr>
        <w:t xml:space="preserve"> Hypotheses (* *</w:t>
      </w:r>
      <w:proofErr w:type="gramStart"/>
      <w:r w:rsidRPr="00436649">
        <w:rPr>
          <w:rFonts w:asciiTheme="majorHAnsi" w:hAnsiTheme="majorHAnsi" w:cs="Times"/>
        </w:rPr>
        <w:t>  *</w:t>
      </w:r>
      <w:proofErr w:type="gramEnd"/>
      <w:r w:rsidRPr="00436649">
        <w:rPr>
          <w:rFonts w:asciiTheme="majorHAnsi" w:hAnsiTheme="majorHAnsi" w:cs="Times"/>
        </w:rPr>
        <w:t xml:space="preserve"> * W *), (* * * * * S ) from the G-set are inconsistent with the G-set.  Therefore they are removed.</w:t>
      </w:r>
    </w:p>
    <w:p w:rsidR="008E30C0" w:rsidRDefault="008E30C0">
      <w:pPr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br w:type="page"/>
      </w:r>
    </w:p>
    <w:p w:rsidR="008E30C0" w:rsidRPr="008E30C0" w:rsidRDefault="008E30C0" w:rsidP="008E30C0">
      <w:pPr>
        <w:rPr>
          <w:rFonts w:asciiTheme="majorHAnsi" w:hAnsiTheme="majorHAnsi"/>
          <w:sz w:val="28"/>
          <w:szCs w:val="28"/>
        </w:rPr>
      </w:pPr>
      <w:r w:rsidRPr="008E30C0">
        <w:rPr>
          <w:rFonts w:asciiTheme="majorHAnsi" w:hAnsiTheme="majorHAnsi"/>
          <w:b/>
          <w:bCs/>
          <w:sz w:val="28"/>
          <w:szCs w:val="28"/>
        </w:rPr>
        <w:t>Version Space</w:t>
      </w:r>
      <w:r w:rsidRPr="008E30C0">
        <w:rPr>
          <w:rFonts w:asciiTheme="majorHAnsi" w:hAnsiTheme="majorHAnsi"/>
          <w:sz w:val="28"/>
          <w:szCs w:val="28"/>
        </w:rPr>
        <w:t xml:space="preserve"> </w:t>
      </w: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Another example of the version space in the domain of playing cards: </w:t>
      </w:r>
    </w:p>
    <w:tbl>
      <w:tblPr>
        <w:tblW w:w="1004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284"/>
        <w:gridCol w:w="7756"/>
      </w:tblGrid>
      <w:tr w:rsidR="008E30C0" w:rsidRPr="008E30C0">
        <w:tc>
          <w:tcPr>
            <w:tcW w:w="22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Attribute</w:t>
            </w:r>
          </w:p>
        </w:tc>
        <w:tc>
          <w:tcPr>
            <w:tcW w:w="7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Value</w:t>
            </w:r>
          </w:p>
        </w:tc>
      </w:tr>
      <w:tr w:rsidR="008E30C0" w:rsidRPr="008E30C0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rank </w:t>
            </w:r>
          </w:p>
        </w:tc>
        <w:tc>
          <w:tcPr>
            <w:tcW w:w="7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 xml:space="preserve">n: 2-4; face: </w:t>
            </w:r>
            <w:r w:rsidR="00E051DA">
              <w:rPr>
                <w:rFonts w:asciiTheme="majorHAnsi" w:hAnsiTheme="majorHAnsi"/>
              </w:rPr>
              <w:t xml:space="preserve"> </w:t>
            </w:r>
            <w:r w:rsidRPr="008E30C0">
              <w:rPr>
                <w:rFonts w:asciiTheme="majorHAnsi" w:hAnsiTheme="majorHAnsi"/>
              </w:rPr>
              <w:t>Q,K</w:t>
            </w:r>
            <w:r w:rsidR="00E051DA">
              <w:rPr>
                <w:rFonts w:asciiTheme="majorHAnsi" w:hAnsiTheme="majorHAnsi"/>
              </w:rPr>
              <w:t>,</w:t>
            </w:r>
            <w:r w:rsidRPr="008E30C0">
              <w:rPr>
                <w:rFonts w:asciiTheme="majorHAnsi" w:hAnsiTheme="majorHAnsi"/>
              </w:rPr>
              <w:t xml:space="preserve"> *, nil</w:t>
            </w:r>
          </w:p>
        </w:tc>
      </w:tr>
      <w:tr w:rsidR="008E30C0" w:rsidRPr="008E30C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2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Suit/color</w:t>
            </w:r>
          </w:p>
        </w:tc>
        <w:tc>
          <w:tcPr>
            <w:tcW w:w="7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 xml:space="preserve">clubs, spade (both black) </w:t>
            </w:r>
          </w:p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hearts, diamond (both red) , *, nil</w:t>
            </w:r>
          </w:p>
        </w:tc>
      </w:tr>
    </w:tbl>
    <w:p w:rsidR="00E051DA" w:rsidRDefault="00E051DA" w:rsidP="008E30C0">
      <w:pPr>
        <w:rPr>
          <w:rFonts w:asciiTheme="majorHAnsi" w:hAnsiTheme="majorHAnsi"/>
        </w:rPr>
      </w:pPr>
    </w:p>
    <w:p w:rsidR="00E051DA" w:rsidRDefault="00E051DA" w:rsidP="008E30C0">
      <w:pPr>
        <w:rPr>
          <w:rFonts w:asciiTheme="majorHAnsi" w:hAnsiTheme="majorHAnsi"/>
        </w:rPr>
      </w:pPr>
      <w:r>
        <w:rPr>
          <w:rFonts w:asciiTheme="majorHAnsi" w:hAnsiTheme="majorHAnsi"/>
        </w:rPr>
        <w:t>Q: How big is the i</w:t>
      </w:r>
      <w:r w:rsidR="008E30C0" w:rsidRPr="008E30C0">
        <w:rPr>
          <w:rFonts w:asciiTheme="majorHAnsi" w:hAnsiTheme="majorHAnsi"/>
        </w:rPr>
        <w:t>nitial versions space</w:t>
      </w:r>
      <w:r>
        <w:rPr>
          <w:rFonts w:asciiTheme="majorHAnsi" w:hAnsiTheme="majorHAnsi"/>
        </w:rPr>
        <w:t xml:space="preserve"> (</w:t>
      </w:r>
      <w:r w:rsidR="008E30C0" w:rsidRPr="008E30C0">
        <w:rPr>
          <w:rFonts w:asciiTheme="majorHAnsi" w:hAnsiTheme="majorHAnsi"/>
        </w:rPr>
        <w:t xml:space="preserve">pretty </w:t>
      </w:r>
      <w:proofErr w:type="gramStart"/>
      <w:r w:rsidR="008E30C0" w:rsidRPr="008E30C0">
        <w:rPr>
          <w:rFonts w:asciiTheme="majorHAnsi" w:hAnsiTheme="majorHAnsi"/>
        </w:rPr>
        <w:t xml:space="preserve">big </w:t>
      </w:r>
      <w:r>
        <w:rPr>
          <w:rFonts w:asciiTheme="majorHAnsi" w:hAnsiTheme="majorHAnsi"/>
        </w:rPr>
        <w:t>)</w:t>
      </w:r>
      <w:proofErr w:type="gramEnd"/>
    </w:p>
    <w:p w:rsidR="008E30C0" w:rsidRDefault="00E051DA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 </w:t>
      </w:r>
      <w:r w:rsidR="008E30C0" w:rsidRPr="00E051DA">
        <w:rPr>
          <w:rFonts w:asciiTheme="majorHAnsi" w:hAnsiTheme="majorHAnsi"/>
          <w:b/>
        </w:rPr>
        <w:t>Answer</w:t>
      </w:r>
      <w:r w:rsidR="008E30C0" w:rsidRPr="008E30C0">
        <w:rPr>
          <w:rFonts w:asciiTheme="majorHAnsi" w:hAnsiTheme="majorHAnsi"/>
        </w:rPr>
        <w:t>: as big as the instance space, that is the collection of all instances that can be generated with these attributes and</w:t>
      </w:r>
      <w:r>
        <w:rPr>
          <w:rFonts w:asciiTheme="majorHAnsi" w:hAnsiTheme="majorHAnsi"/>
        </w:rPr>
        <w:t xml:space="preserve"> corresponding attribute values: N attributes (A1, …, AN) such that Ai takes on  </w:t>
      </w:r>
      <w:proofErr w:type="spellStart"/>
      <w:r>
        <w:rPr>
          <w:rFonts w:asciiTheme="majorHAnsi" w:hAnsiTheme="majorHAnsi"/>
        </w:rPr>
        <w:t>ki</w:t>
      </w:r>
      <w:proofErr w:type="spellEnd"/>
      <w:r>
        <w:rPr>
          <w:rFonts w:asciiTheme="majorHAnsi" w:hAnsiTheme="majorHAnsi"/>
        </w:rPr>
        <w:t xml:space="preserve"> values each, then the size of the instance space is k1 x k2 x … x </w:t>
      </w:r>
      <w:proofErr w:type="spellStart"/>
      <w:r>
        <w:rPr>
          <w:rFonts w:asciiTheme="majorHAnsi" w:hAnsiTheme="majorHAnsi"/>
        </w:rPr>
        <w:t>kn</w:t>
      </w:r>
      <w:proofErr w:type="spellEnd"/>
      <w:r w:rsidR="008E30C0" w:rsidRPr="008E30C0">
        <w:rPr>
          <w:rFonts w:asciiTheme="majorHAnsi" w:hAnsiTheme="majorHAnsi"/>
        </w:rPr>
        <w:t> </w:t>
      </w:r>
      <w:r>
        <w:rPr>
          <w:rFonts w:asciiTheme="majorHAnsi" w:hAnsiTheme="majorHAnsi"/>
        </w:rPr>
        <w:t>.</w:t>
      </w:r>
    </w:p>
    <w:p w:rsidR="00E051DA" w:rsidRDefault="00E051DA" w:rsidP="008E30C0">
      <w:pPr>
        <w:rPr>
          <w:rFonts w:asciiTheme="majorHAnsi" w:hAnsiTheme="majorHAnsi"/>
        </w:rPr>
      </w:pPr>
    </w:p>
    <w:p w:rsidR="00E051DA" w:rsidRDefault="00E051DA" w:rsidP="008E30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case we have two attributes, </w:t>
      </w:r>
      <w:r w:rsidRPr="00EF3220">
        <w:rPr>
          <w:rFonts w:asciiTheme="majorHAnsi" w:hAnsiTheme="majorHAnsi"/>
          <w:b/>
        </w:rPr>
        <w:t>rank</w:t>
      </w:r>
      <w:r>
        <w:rPr>
          <w:rFonts w:asciiTheme="majorHAnsi" w:hAnsiTheme="majorHAnsi"/>
        </w:rPr>
        <w:t xml:space="preserve"> which can take on 7 values, and </w:t>
      </w:r>
      <w:r w:rsidRPr="00EF3220">
        <w:rPr>
          <w:rFonts w:asciiTheme="majorHAnsi" w:hAnsiTheme="majorHAnsi"/>
          <w:b/>
        </w:rPr>
        <w:t>Suit-co</w:t>
      </w:r>
      <w:r>
        <w:rPr>
          <w:rFonts w:asciiTheme="majorHAnsi" w:hAnsiTheme="majorHAnsi"/>
        </w:rPr>
        <w:t xml:space="preserve">lor that can take on 6 values.  Therefore, the instance space has size 7 x 6 = 42. </w:t>
      </w:r>
    </w:p>
    <w:p w:rsidR="00E051DA" w:rsidRDefault="00E051DA" w:rsidP="008E30C0">
      <w:pPr>
        <w:rPr>
          <w:rFonts w:asciiTheme="majorHAnsi" w:hAnsiTheme="majorHAnsi"/>
        </w:rPr>
      </w:pPr>
    </w:p>
    <w:p w:rsidR="00E051DA" w:rsidRDefault="00E051DA" w:rsidP="008E30C0">
      <w:pPr>
        <w:rPr>
          <w:rFonts w:asciiTheme="majorHAnsi" w:hAnsiTheme="majorHAnsi"/>
        </w:rPr>
      </w:pPr>
      <w:r>
        <w:rPr>
          <w:rFonts w:asciiTheme="majorHAnsi" w:hAnsiTheme="majorHAnsi"/>
        </w:rPr>
        <w:t>In this example, we also have the relations</w:t>
      </w:r>
    </w:p>
    <w:p w:rsidR="00EF3220" w:rsidRDefault="00EF3220" w:rsidP="008E30C0">
      <w:pPr>
        <w:rPr>
          <w:rFonts w:asciiTheme="majorHAnsi" w:hAnsiTheme="majorHAnsi"/>
        </w:rPr>
      </w:pPr>
    </w:p>
    <w:p w:rsidR="00E051DA" w:rsidRDefault="006569EA" w:rsidP="008E30C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For attribute Suit:</w:t>
      </w:r>
    </w:p>
    <w:p w:rsidR="00E051DA" w:rsidRPr="00E051DA" w:rsidRDefault="006569EA" w:rsidP="008E30C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* &gt;</w:t>
      </w:r>
      <w:r>
        <w:rPr>
          <w:rFonts w:asciiTheme="majorHAnsi" w:hAnsiTheme="majorHAnsi"/>
          <w:b/>
          <w:vertAlign w:val="subscript"/>
        </w:rPr>
        <w:t xml:space="preserve">g </w:t>
      </w:r>
      <w:r w:rsidR="00E051DA" w:rsidRPr="00E051DA">
        <w:rPr>
          <w:rFonts w:asciiTheme="majorHAnsi" w:hAnsiTheme="majorHAnsi"/>
          <w:b/>
        </w:rPr>
        <w:t>black &gt;</w:t>
      </w:r>
      <w:r w:rsidR="00E051DA" w:rsidRPr="00E051DA">
        <w:rPr>
          <w:rFonts w:asciiTheme="majorHAnsi" w:hAnsiTheme="majorHAnsi"/>
          <w:b/>
          <w:vertAlign w:val="subscript"/>
        </w:rPr>
        <w:t>g</w:t>
      </w:r>
      <w:r w:rsidR="00E051DA" w:rsidRPr="00E051DA">
        <w:rPr>
          <w:rFonts w:asciiTheme="majorHAnsi" w:hAnsiTheme="majorHAnsi"/>
          <w:b/>
        </w:rPr>
        <w:t xml:space="preserve"> clubs, spade</w:t>
      </w:r>
      <w:r>
        <w:rPr>
          <w:rFonts w:asciiTheme="majorHAnsi" w:hAnsiTheme="majorHAnsi"/>
          <w:b/>
        </w:rPr>
        <w:t xml:space="preserve"> &gt;</w:t>
      </w:r>
      <w:r>
        <w:rPr>
          <w:rFonts w:asciiTheme="majorHAnsi" w:hAnsiTheme="majorHAnsi"/>
          <w:b/>
          <w:vertAlign w:val="subscript"/>
        </w:rPr>
        <w:t xml:space="preserve">g </w:t>
      </w:r>
      <w:r>
        <w:rPr>
          <w:rFonts w:asciiTheme="majorHAnsi" w:hAnsiTheme="majorHAnsi"/>
          <w:b/>
        </w:rPr>
        <w:t>nil</w:t>
      </w:r>
    </w:p>
    <w:p w:rsidR="006569EA" w:rsidRDefault="006569EA" w:rsidP="006569E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* &gt;</w:t>
      </w:r>
      <w:r>
        <w:rPr>
          <w:rFonts w:asciiTheme="majorHAnsi" w:hAnsiTheme="majorHAnsi"/>
          <w:b/>
          <w:vertAlign w:val="subscript"/>
        </w:rPr>
        <w:t xml:space="preserve">g </w:t>
      </w:r>
      <w:r w:rsidR="00E051DA" w:rsidRPr="00E051DA">
        <w:rPr>
          <w:rFonts w:asciiTheme="majorHAnsi" w:hAnsiTheme="majorHAnsi"/>
          <w:b/>
        </w:rPr>
        <w:t>red &gt;</w:t>
      </w:r>
      <w:r w:rsidR="00E051DA" w:rsidRPr="00E051DA">
        <w:rPr>
          <w:rFonts w:asciiTheme="majorHAnsi" w:hAnsiTheme="majorHAnsi"/>
          <w:b/>
          <w:vertAlign w:val="subscript"/>
        </w:rPr>
        <w:t>g</w:t>
      </w:r>
      <w:r w:rsidR="00E051DA" w:rsidRPr="00E051DA">
        <w:rPr>
          <w:rFonts w:asciiTheme="majorHAnsi" w:hAnsiTheme="majorHAnsi"/>
          <w:b/>
        </w:rPr>
        <w:t xml:space="preserve"> hearts, diamonds</w:t>
      </w:r>
      <w:r>
        <w:rPr>
          <w:rFonts w:asciiTheme="majorHAnsi" w:hAnsiTheme="majorHAnsi"/>
          <w:b/>
        </w:rPr>
        <w:t xml:space="preserve"> </w:t>
      </w:r>
    </w:p>
    <w:p w:rsidR="006569EA" w:rsidRDefault="006569EA" w:rsidP="006569EA">
      <w:pPr>
        <w:rPr>
          <w:rFonts w:asciiTheme="majorHAnsi" w:hAnsiTheme="majorHAnsi"/>
          <w:b/>
        </w:rPr>
      </w:pPr>
    </w:p>
    <w:p w:rsidR="006569EA" w:rsidRDefault="006569EA" w:rsidP="006569E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For attribute Rank:</w:t>
      </w:r>
    </w:p>
    <w:p w:rsidR="006569EA" w:rsidRPr="006569EA" w:rsidRDefault="006569EA" w:rsidP="006569E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* &gt;</w:t>
      </w:r>
      <w:r>
        <w:rPr>
          <w:rFonts w:asciiTheme="majorHAnsi" w:hAnsiTheme="majorHAnsi"/>
          <w:b/>
          <w:vertAlign w:val="subscript"/>
        </w:rPr>
        <w:t xml:space="preserve">g </w:t>
      </w:r>
      <w:r w:rsidRPr="006569EA">
        <w:rPr>
          <w:rFonts w:asciiTheme="majorHAnsi" w:hAnsiTheme="majorHAnsi"/>
          <w:b/>
        </w:rPr>
        <w:t>n &gt;</w:t>
      </w:r>
      <w:r w:rsidRPr="006569EA">
        <w:rPr>
          <w:rFonts w:asciiTheme="majorHAnsi" w:hAnsiTheme="majorHAnsi"/>
          <w:b/>
          <w:vertAlign w:val="subscript"/>
        </w:rPr>
        <w:t>g</w:t>
      </w:r>
      <w:r w:rsidRPr="006569EA">
        <w:rPr>
          <w:rFonts w:asciiTheme="majorHAnsi" w:hAnsiTheme="majorHAnsi"/>
          <w:b/>
        </w:rPr>
        <w:t xml:space="preserve"> 2,</w:t>
      </w:r>
      <w:r w:rsidR="00EF3220">
        <w:rPr>
          <w:rFonts w:asciiTheme="majorHAnsi" w:hAnsiTheme="majorHAnsi"/>
          <w:b/>
        </w:rPr>
        <w:t xml:space="preserve"> </w:t>
      </w:r>
      <w:r w:rsidRPr="006569EA">
        <w:rPr>
          <w:rFonts w:asciiTheme="majorHAnsi" w:hAnsiTheme="majorHAnsi"/>
          <w:b/>
        </w:rPr>
        <w:t>3,</w:t>
      </w:r>
      <w:r w:rsidR="00EF3220">
        <w:rPr>
          <w:rFonts w:asciiTheme="majorHAnsi" w:hAnsiTheme="majorHAnsi"/>
          <w:b/>
        </w:rPr>
        <w:t xml:space="preserve"> </w:t>
      </w:r>
      <w:r w:rsidRPr="006569EA"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 xml:space="preserve"> &gt;</w:t>
      </w:r>
      <w:r>
        <w:rPr>
          <w:rFonts w:asciiTheme="majorHAnsi" w:hAnsiTheme="majorHAnsi"/>
          <w:b/>
          <w:vertAlign w:val="subscript"/>
        </w:rPr>
        <w:t xml:space="preserve">g </w:t>
      </w:r>
      <w:r>
        <w:rPr>
          <w:rFonts w:asciiTheme="majorHAnsi" w:hAnsiTheme="majorHAnsi"/>
          <w:b/>
        </w:rPr>
        <w:t>nil</w:t>
      </w:r>
    </w:p>
    <w:p w:rsidR="006569EA" w:rsidRPr="006569EA" w:rsidRDefault="006569EA" w:rsidP="008E30C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* &gt;</w:t>
      </w:r>
      <w:r>
        <w:rPr>
          <w:rFonts w:asciiTheme="majorHAnsi" w:hAnsiTheme="majorHAnsi"/>
          <w:b/>
          <w:vertAlign w:val="subscript"/>
        </w:rPr>
        <w:t xml:space="preserve">g </w:t>
      </w:r>
      <w:r>
        <w:rPr>
          <w:rFonts w:asciiTheme="majorHAnsi" w:hAnsiTheme="majorHAnsi"/>
          <w:b/>
        </w:rPr>
        <w:t>face &gt;</w:t>
      </w:r>
      <w:r>
        <w:rPr>
          <w:rFonts w:asciiTheme="majorHAnsi" w:hAnsiTheme="majorHAnsi"/>
          <w:b/>
          <w:vertAlign w:val="subscript"/>
        </w:rPr>
        <w:t>g</w:t>
      </w:r>
      <w:r>
        <w:rPr>
          <w:rFonts w:asciiTheme="majorHAnsi" w:hAnsiTheme="majorHAnsi"/>
          <w:b/>
        </w:rPr>
        <w:t xml:space="preserve"> Q, K &gt;</w:t>
      </w:r>
      <w:r>
        <w:rPr>
          <w:rFonts w:asciiTheme="majorHAnsi" w:hAnsiTheme="majorHAnsi"/>
          <w:b/>
          <w:vertAlign w:val="subscript"/>
        </w:rPr>
        <w:t xml:space="preserve">g </w:t>
      </w:r>
      <w:r>
        <w:rPr>
          <w:rFonts w:asciiTheme="majorHAnsi" w:hAnsiTheme="majorHAnsi"/>
          <w:b/>
        </w:rPr>
        <w:t>nil</w:t>
      </w:r>
    </w:p>
    <w:p w:rsidR="00E051DA" w:rsidRDefault="00E051DA" w:rsidP="008E30C0">
      <w:pPr>
        <w:rPr>
          <w:rFonts w:asciiTheme="majorHAnsi" w:hAnsiTheme="majorHAnsi"/>
        </w:rPr>
      </w:pPr>
    </w:p>
    <w:p w:rsidR="006569EA" w:rsidRPr="008E30C0" w:rsidRDefault="006569EA" w:rsidP="008E30C0">
      <w:pPr>
        <w:rPr>
          <w:rFonts w:asciiTheme="majorHAnsi" w:hAnsiTheme="majorHAnsi"/>
        </w:rPr>
      </w:pPr>
    </w:p>
    <w:tbl>
      <w:tblPr>
        <w:tblW w:w="1004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720"/>
      </w:tblGrid>
      <w:tr w:rsidR="008E30C0" w:rsidRPr="008E30C0">
        <w:tc>
          <w:tcPr>
            <w:tcW w:w="42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G-set</w:t>
            </w:r>
          </w:p>
        </w:tc>
        <w:tc>
          <w:tcPr>
            <w:tcW w:w="5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S-set</w:t>
            </w:r>
          </w:p>
        </w:tc>
      </w:tr>
      <w:tr w:rsidR="008E30C0" w:rsidRPr="008E30C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42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(* *)</w:t>
            </w:r>
          </w:p>
        </w:tc>
        <w:tc>
          <w:tcPr>
            <w:tcW w:w="5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(nil nil)</w:t>
            </w:r>
          </w:p>
        </w:tc>
      </w:tr>
    </w:tbl>
    <w:p w:rsidR="008E30C0" w:rsidRDefault="008E30C0" w:rsidP="008E30C0">
      <w:pPr>
        <w:rPr>
          <w:rFonts w:asciiTheme="majorHAnsi" w:hAnsiTheme="majorHAnsi"/>
        </w:rPr>
      </w:pP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>1st positive</w:t>
      </w:r>
      <w:proofErr w:type="gramStart"/>
      <w:r w:rsidRPr="008E30C0">
        <w:rPr>
          <w:rFonts w:asciiTheme="majorHAnsi" w:hAnsiTheme="majorHAnsi"/>
        </w:rPr>
        <w:t>  example</w:t>
      </w:r>
      <w:proofErr w:type="gramEnd"/>
      <w:r w:rsidRPr="008E30C0">
        <w:rPr>
          <w:rFonts w:asciiTheme="majorHAnsi" w:hAnsiTheme="majorHAnsi"/>
        </w:rPr>
        <w:t xml:space="preserve"> : </w:t>
      </w:r>
      <w:r w:rsidRPr="008E30C0">
        <w:rPr>
          <w:rFonts w:asciiTheme="majorHAnsi" w:hAnsiTheme="majorHAnsi"/>
          <w:b/>
          <w:bCs/>
        </w:rPr>
        <w:t>"Four of clubs"  = (4c)+</w:t>
      </w:r>
      <w:r w:rsidRPr="008E30C0">
        <w:rPr>
          <w:rFonts w:asciiTheme="majorHAnsi" w:hAnsiTheme="majorHAnsi"/>
        </w:rPr>
        <w:t xml:space="preserve">   </w:t>
      </w:r>
    </w:p>
    <w:tbl>
      <w:tblPr>
        <w:tblW w:w="1104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2372"/>
        <w:gridCol w:w="2708"/>
        <w:gridCol w:w="4198"/>
      </w:tblGrid>
      <w:tr w:rsidR="008E30C0" w:rsidRPr="008E30C0">
        <w:tc>
          <w:tcPr>
            <w:tcW w:w="16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G-set</w:t>
            </w:r>
          </w:p>
        </w:tc>
        <w:tc>
          <w:tcPr>
            <w:tcW w:w="2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S-set</w:t>
            </w:r>
          </w:p>
        </w:tc>
        <w:tc>
          <w:tcPr>
            <w:tcW w:w="25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example</w:t>
            </w:r>
          </w:p>
        </w:tc>
        <w:tc>
          <w:tcPr>
            <w:tcW w:w="40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action</w:t>
            </w:r>
          </w:p>
        </w:tc>
      </w:tr>
      <w:tr w:rsidR="008E30C0" w:rsidRPr="008E30C0">
        <w:tblPrEx>
          <w:tblBorders>
            <w:top w:val="none" w:sz="0" w:space="0" w:color="auto"/>
          </w:tblBorders>
        </w:tblPrEx>
        <w:tc>
          <w:tcPr>
            <w:tcW w:w="16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(* *)</w:t>
            </w:r>
          </w:p>
        </w:tc>
        <w:tc>
          <w:tcPr>
            <w:tcW w:w="2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(nil nil)</w:t>
            </w:r>
          </w:p>
        </w:tc>
        <w:tc>
          <w:tcPr>
            <w:tcW w:w="25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( 4 c) + </w:t>
            </w:r>
          </w:p>
        </w:tc>
        <w:tc>
          <w:tcPr>
            <w:tcW w:w="40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update S-set</w:t>
            </w:r>
          </w:p>
        </w:tc>
      </w:tr>
      <w:tr w:rsidR="008E30C0" w:rsidRPr="008E30C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6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(* *)</w:t>
            </w:r>
          </w:p>
        </w:tc>
        <w:tc>
          <w:tcPr>
            <w:tcW w:w="2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( 4 c)</w:t>
            </w:r>
          </w:p>
        </w:tc>
        <w:tc>
          <w:tcPr>
            <w:tcW w:w="25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 </w:t>
            </w:r>
          </w:p>
        </w:tc>
        <w:tc>
          <w:tcPr>
            <w:tcW w:w="40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 </w:t>
            </w:r>
          </w:p>
        </w:tc>
      </w:tr>
    </w:tbl>
    <w:p w:rsidR="008E30C0" w:rsidRDefault="008E30C0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6569EA" w:rsidRDefault="006569EA" w:rsidP="008E30C0">
      <w:pPr>
        <w:rPr>
          <w:rFonts w:asciiTheme="majorHAnsi" w:hAnsiTheme="majorHAnsi"/>
        </w:rPr>
      </w:pPr>
    </w:p>
    <w:p w:rsidR="008E30C0" w:rsidRPr="006569EA" w:rsidRDefault="00E051DA" w:rsidP="008E30C0">
      <w:pPr>
        <w:rPr>
          <w:rFonts w:asciiTheme="majorHAnsi" w:hAnsiTheme="majorHAnsi"/>
          <w:sz w:val="18"/>
          <w:szCs w:val="18"/>
        </w:rPr>
      </w:pPr>
      <w:r w:rsidRPr="006569EA">
        <w:rPr>
          <w:rFonts w:asciiTheme="majorHAnsi" w:hAnsiTheme="majorHAnsi"/>
          <w:sz w:val="18"/>
          <w:szCs w:val="18"/>
        </w:rPr>
        <w:t>Updated</w:t>
      </w:r>
      <w:r w:rsidR="008E30C0" w:rsidRPr="006569EA">
        <w:rPr>
          <w:rFonts w:asciiTheme="majorHAnsi" w:hAnsiTheme="majorHAnsi"/>
          <w:sz w:val="18"/>
          <w:szCs w:val="18"/>
        </w:rPr>
        <w:t xml:space="preserve"> version space:</w:t>
      </w:r>
    </w:p>
    <w:p w:rsidR="006569EA" w:rsidRDefault="008E30C0" w:rsidP="006569EA">
      <w:pPr>
        <w:jc w:val="center"/>
        <w:rPr>
          <w:rFonts w:asciiTheme="majorHAnsi" w:hAnsiTheme="majorHAnsi"/>
        </w:rPr>
      </w:pPr>
      <w:r w:rsidRPr="008E30C0">
        <w:rPr>
          <w:rFonts w:asciiTheme="majorHAnsi" w:hAnsiTheme="majorHAnsi"/>
          <w:noProof/>
        </w:rPr>
        <w:drawing>
          <wp:inline distT="0" distB="0" distL="0" distR="0">
            <wp:extent cx="3435178" cy="32268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76" cy="322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C0" w:rsidRPr="008E30C0" w:rsidRDefault="00E051DA" w:rsidP="008E30C0">
      <w:pPr>
        <w:rPr>
          <w:rFonts w:asciiTheme="majorHAnsi" w:hAnsiTheme="majorHAnsi"/>
        </w:rPr>
      </w:pPr>
      <w:r>
        <w:rPr>
          <w:rFonts w:asciiTheme="majorHAnsi" w:hAnsiTheme="majorHAnsi"/>
        </w:rPr>
        <w:t>Negative example</w:t>
      </w:r>
      <w:r w:rsidR="008E30C0" w:rsidRPr="008E30C0">
        <w:rPr>
          <w:rFonts w:asciiTheme="majorHAnsi" w:hAnsiTheme="majorHAnsi"/>
        </w:rPr>
        <w:t xml:space="preserve">: </w:t>
      </w:r>
      <w:r w:rsidR="008E30C0" w:rsidRPr="008E30C0">
        <w:rPr>
          <w:rFonts w:asciiTheme="majorHAnsi" w:hAnsiTheme="majorHAnsi"/>
          <w:b/>
          <w:bCs/>
        </w:rPr>
        <w:t>"Five of hearts</w:t>
      </w:r>
      <w:proofErr w:type="gramStart"/>
      <w:r w:rsidR="008E30C0" w:rsidRPr="008E30C0">
        <w:rPr>
          <w:rFonts w:asciiTheme="majorHAnsi" w:hAnsiTheme="majorHAnsi"/>
          <w:b/>
          <w:bCs/>
        </w:rPr>
        <w:t>" :</w:t>
      </w:r>
      <w:proofErr w:type="gramEnd"/>
      <w:r w:rsidR="008E30C0" w:rsidRPr="008E30C0">
        <w:rPr>
          <w:rFonts w:asciiTheme="majorHAnsi" w:hAnsiTheme="majorHAnsi"/>
          <w:b/>
          <w:bCs/>
        </w:rPr>
        <w:t xml:space="preserve"> (5 h ) -</w:t>
      </w:r>
    </w:p>
    <w:p w:rsidR="008E30C0" w:rsidRPr="008E30C0" w:rsidRDefault="008E30C0" w:rsidP="006569EA">
      <w:pPr>
        <w:jc w:val="center"/>
        <w:rPr>
          <w:rFonts w:asciiTheme="majorHAnsi" w:hAnsiTheme="majorHAnsi"/>
        </w:rPr>
      </w:pPr>
      <w:r w:rsidRPr="008E30C0">
        <w:rPr>
          <w:rFonts w:asciiTheme="majorHAnsi" w:hAnsiTheme="majorHAnsi"/>
          <w:noProof/>
        </w:rPr>
        <w:drawing>
          <wp:inline distT="0" distB="0" distL="0" distR="0">
            <wp:extent cx="2619632" cy="2537205"/>
            <wp:effectExtent l="19050" t="0" r="9268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83" cy="25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C0" w:rsidRPr="008E30C0" w:rsidRDefault="008E30C0" w:rsidP="008E30C0">
      <w:pPr>
        <w:rPr>
          <w:rFonts w:asciiTheme="majorHAnsi" w:hAnsiTheme="majorHAnsi"/>
        </w:rPr>
      </w:pPr>
    </w:p>
    <w:tbl>
      <w:tblPr>
        <w:tblW w:w="1104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2582"/>
        <w:gridCol w:w="2729"/>
        <w:gridCol w:w="3946"/>
      </w:tblGrid>
      <w:tr w:rsidR="008E30C0" w:rsidRPr="008E30C0">
        <w:tc>
          <w:tcPr>
            <w:tcW w:w="17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G-set</w:t>
            </w:r>
          </w:p>
        </w:tc>
        <w:tc>
          <w:tcPr>
            <w:tcW w:w="24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S-set</w:t>
            </w:r>
          </w:p>
        </w:tc>
        <w:tc>
          <w:tcPr>
            <w:tcW w:w="26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example</w:t>
            </w:r>
          </w:p>
        </w:tc>
        <w:tc>
          <w:tcPr>
            <w:tcW w:w="37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action</w:t>
            </w:r>
          </w:p>
        </w:tc>
      </w:tr>
      <w:tr w:rsidR="008E30C0" w:rsidRPr="008E30C0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(* *)</w:t>
            </w:r>
          </w:p>
        </w:tc>
        <w:tc>
          <w:tcPr>
            <w:tcW w:w="24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 xml:space="preserve">(nil </w:t>
            </w:r>
            <w:proofErr w:type="spellStart"/>
            <w:r w:rsidRPr="008E30C0">
              <w:rPr>
                <w:rFonts w:asciiTheme="majorHAnsi" w:hAnsiTheme="majorHAnsi"/>
              </w:rPr>
              <w:t>nil</w:t>
            </w:r>
            <w:proofErr w:type="spellEnd"/>
            <w:r w:rsidRPr="008E30C0">
              <w:rPr>
                <w:rFonts w:asciiTheme="majorHAnsi" w:hAnsiTheme="majorHAnsi"/>
              </w:rPr>
              <w:t xml:space="preserve"> )</w:t>
            </w:r>
          </w:p>
        </w:tc>
        <w:tc>
          <w:tcPr>
            <w:tcW w:w="26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( 4c) + </w:t>
            </w:r>
          </w:p>
        </w:tc>
        <w:tc>
          <w:tcPr>
            <w:tcW w:w="37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update S-set</w:t>
            </w:r>
          </w:p>
        </w:tc>
      </w:tr>
      <w:tr w:rsidR="008E30C0" w:rsidRPr="008E30C0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(* *)</w:t>
            </w:r>
          </w:p>
        </w:tc>
        <w:tc>
          <w:tcPr>
            <w:tcW w:w="24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( 4c)</w:t>
            </w:r>
          </w:p>
        </w:tc>
        <w:tc>
          <w:tcPr>
            <w:tcW w:w="26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(5h)-</w:t>
            </w:r>
          </w:p>
        </w:tc>
        <w:tc>
          <w:tcPr>
            <w:tcW w:w="37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 xml:space="preserve">update </w:t>
            </w:r>
          </w:p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G-set</w:t>
            </w:r>
          </w:p>
        </w:tc>
      </w:tr>
      <w:tr w:rsidR="008E30C0" w:rsidRPr="008E30C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7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(* b)</w:t>
            </w:r>
          </w:p>
        </w:tc>
        <w:tc>
          <w:tcPr>
            <w:tcW w:w="24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(4c)</w:t>
            </w:r>
          </w:p>
        </w:tc>
        <w:tc>
          <w:tcPr>
            <w:tcW w:w="26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 </w:t>
            </w:r>
          </w:p>
        </w:tc>
        <w:tc>
          <w:tcPr>
            <w:tcW w:w="37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E30C0" w:rsidRPr="008E30C0" w:rsidRDefault="008E30C0" w:rsidP="008E30C0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 </w:t>
            </w:r>
          </w:p>
        </w:tc>
      </w:tr>
    </w:tbl>
    <w:p w:rsidR="006569EA" w:rsidRDefault="006569EA" w:rsidP="008E30C0">
      <w:pPr>
        <w:rPr>
          <w:rFonts w:asciiTheme="majorHAnsi" w:hAnsiTheme="majorHAnsi"/>
        </w:rPr>
      </w:pPr>
    </w:p>
    <w:p w:rsidR="008E30C0" w:rsidRDefault="008E30C0" w:rsidP="008E30C0">
      <w:pPr>
        <w:rPr>
          <w:rFonts w:asciiTheme="majorHAnsi" w:hAnsiTheme="majorHAnsi"/>
          <w:b/>
          <w:bCs/>
        </w:rPr>
      </w:pPr>
      <w:r w:rsidRPr="008E30C0">
        <w:rPr>
          <w:rFonts w:asciiTheme="majorHAnsi" w:hAnsiTheme="majorHAnsi"/>
        </w:rPr>
        <w:t xml:space="preserve">Second positive example:  </w:t>
      </w:r>
      <w:r w:rsidRPr="008E30C0">
        <w:rPr>
          <w:rFonts w:asciiTheme="majorHAnsi" w:hAnsiTheme="majorHAnsi"/>
          <w:b/>
          <w:bCs/>
        </w:rPr>
        <w:t>"Seven of clubs</w:t>
      </w:r>
      <w:proofErr w:type="gramStart"/>
      <w:r w:rsidRPr="008E30C0">
        <w:rPr>
          <w:rFonts w:asciiTheme="majorHAnsi" w:hAnsiTheme="majorHAnsi"/>
          <w:b/>
          <w:bCs/>
        </w:rPr>
        <w:t>" :</w:t>
      </w:r>
      <w:proofErr w:type="gramEnd"/>
      <w:r w:rsidRPr="008E30C0">
        <w:rPr>
          <w:rFonts w:asciiTheme="majorHAnsi" w:hAnsiTheme="majorHAnsi"/>
          <w:b/>
          <w:bCs/>
        </w:rPr>
        <w:t xml:space="preserve"> (7 c )+</w:t>
      </w:r>
    </w:p>
    <w:tbl>
      <w:tblPr>
        <w:tblW w:w="1104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2519"/>
        <w:gridCol w:w="2666"/>
        <w:gridCol w:w="4114"/>
      </w:tblGrid>
      <w:tr w:rsidR="006569EA" w:rsidRPr="008E30C0" w:rsidTr="006569EA">
        <w:tc>
          <w:tcPr>
            <w:tcW w:w="174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G-set</w:t>
            </w:r>
          </w:p>
        </w:tc>
        <w:tc>
          <w:tcPr>
            <w:tcW w:w="25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S-set</w:t>
            </w:r>
          </w:p>
        </w:tc>
        <w:tc>
          <w:tcPr>
            <w:tcW w:w="26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example</w:t>
            </w:r>
          </w:p>
        </w:tc>
        <w:tc>
          <w:tcPr>
            <w:tcW w:w="41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action</w:t>
            </w:r>
          </w:p>
        </w:tc>
      </w:tr>
      <w:tr w:rsidR="006569EA" w:rsidRPr="008E30C0" w:rsidTr="006569EA">
        <w:tblPrEx>
          <w:tblBorders>
            <w:top w:val="none" w:sz="0" w:space="0" w:color="auto"/>
          </w:tblBorders>
        </w:tblPrEx>
        <w:tc>
          <w:tcPr>
            <w:tcW w:w="174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(* *)</w:t>
            </w:r>
          </w:p>
        </w:tc>
        <w:tc>
          <w:tcPr>
            <w:tcW w:w="25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 xml:space="preserve">(nil </w:t>
            </w:r>
            <w:proofErr w:type="spellStart"/>
            <w:r w:rsidRPr="008E30C0">
              <w:rPr>
                <w:rFonts w:asciiTheme="majorHAnsi" w:hAnsiTheme="majorHAnsi"/>
              </w:rPr>
              <w:t>nil</w:t>
            </w:r>
            <w:proofErr w:type="spellEnd"/>
            <w:r w:rsidRPr="008E30C0">
              <w:rPr>
                <w:rFonts w:asciiTheme="majorHAnsi" w:hAnsiTheme="majorHAnsi"/>
              </w:rPr>
              <w:t xml:space="preserve"> )</w:t>
            </w:r>
          </w:p>
        </w:tc>
        <w:tc>
          <w:tcPr>
            <w:tcW w:w="26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( 4c) + </w:t>
            </w:r>
          </w:p>
        </w:tc>
        <w:tc>
          <w:tcPr>
            <w:tcW w:w="41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update S-set</w:t>
            </w:r>
          </w:p>
        </w:tc>
      </w:tr>
      <w:tr w:rsidR="006569EA" w:rsidRPr="008E30C0" w:rsidTr="006569EA">
        <w:tblPrEx>
          <w:tblBorders>
            <w:top w:val="none" w:sz="0" w:space="0" w:color="auto"/>
          </w:tblBorders>
        </w:tblPrEx>
        <w:tc>
          <w:tcPr>
            <w:tcW w:w="174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(* *)</w:t>
            </w:r>
          </w:p>
        </w:tc>
        <w:tc>
          <w:tcPr>
            <w:tcW w:w="25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( 4c)</w:t>
            </w:r>
          </w:p>
        </w:tc>
        <w:tc>
          <w:tcPr>
            <w:tcW w:w="26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(5h)-</w:t>
            </w:r>
          </w:p>
        </w:tc>
        <w:tc>
          <w:tcPr>
            <w:tcW w:w="41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 xml:space="preserve">update </w:t>
            </w:r>
          </w:p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</w:rPr>
              <w:t>G-set</w:t>
            </w:r>
          </w:p>
        </w:tc>
      </w:tr>
      <w:tr w:rsidR="006569EA" w:rsidRPr="008E30C0" w:rsidTr="006569EA">
        <w:tblPrEx>
          <w:tblBorders>
            <w:top w:val="none" w:sz="0" w:space="0" w:color="auto"/>
          </w:tblBorders>
        </w:tblPrEx>
        <w:tc>
          <w:tcPr>
            <w:tcW w:w="174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(* b)</w:t>
            </w:r>
          </w:p>
        </w:tc>
        <w:tc>
          <w:tcPr>
            <w:tcW w:w="25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(4c)</w:t>
            </w:r>
          </w:p>
        </w:tc>
        <w:tc>
          <w:tcPr>
            <w:tcW w:w="26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(7c) + </w:t>
            </w:r>
          </w:p>
        </w:tc>
        <w:tc>
          <w:tcPr>
            <w:tcW w:w="41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update S-set</w:t>
            </w:r>
          </w:p>
        </w:tc>
      </w:tr>
      <w:tr w:rsidR="006569EA" w:rsidRPr="008E30C0" w:rsidTr="006569EA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74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(*b)</w:t>
            </w:r>
          </w:p>
        </w:tc>
        <w:tc>
          <w:tcPr>
            <w:tcW w:w="25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  <w:r w:rsidRPr="008E30C0">
              <w:rPr>
                <w:rFonts w:asciiTheme="majorHAnsi" w:hAnsiTheme="majorHAnsi"/>
                <w:b/>
                <w:bCs/>
              </w:rPr>
              <w:t>(</w:t>
            </w:r>
            <w:proofErr w:type="spellStart"/>
            <w:r w:rsidRPr="008E30C0">
              <w:rPr>
                <w:rFonts w:asciiTheme="majorHAnsi" w:hAnsiTheme="majorHAnsi"/>
                <w:b/>
                <w:bCs/>
              </w:rPr>
              <w:t>nc</w:t>
            </w:r>
            <w:proofErr w:type="spellEnd"/>
            <w:r w:rsidRPr="008E30C0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26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</w:p>
        </w:tc>
        <w:tc>
          <w:tcPr>
            <w:tcW w:w="411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569EA" w:rsidRPr="008E30C0" w:rsidRDefault="006569EA" w:rsidP="006569EA">
            <w:pPr>
              <w:rPr>
                <w:rFonts w:asciiTheme="majorHAnsi" w:hAnsiTheme="majorHAnsi"/>
              </w:rPr>
            </w:pPr>
          </w:p>
        </w:tc>
      </w:tr>
    </w:tbl>
    <w:p w:rsidR="006569EA" w:rsidRDefault="006569EA" w:rsidP="006569EA">
      <w:pPr>
        <w:rPr>
          <w:rFonts w:asciiTheme="majorHAnsi" w:hAnsiTheme="majorHAnsi"/>
        </w:rPr>
      </w:pPr>
    </w:p>
    <w:p w:rsidR="006569EA" w:rsidRPr="008E30C0" w:rsidRDefault="006569EA" w:rsidP="006569EA">
      <w:pPr>
        <w:rPr>
          <w:rFonts w:asciiTheme="majorHAnsi" w:hAnsiTheme="majorHAnsi"/>
        </w:rPr>
      </w:pPr>
      <w:r>
        <w:rPr>
          <w:rFonts w:asciiTheme="majorHAnsi" w:hAnsiTheme="majorHAnsi"/>
        </w:rPr>
        <w:t>Updated </w:t>
      </w:r>
      <w:r w:rsidRPr="008E30C0">
        <w:rPr>
          <w:rFonts w:asciiTheme="majorHAnsi" w:hAnsiTheme="majorHAnsi"/>
        </w:rPr>
        <w:t xml:space="preserve">version space is: </w:t>
      </w:r>
    </w:p>
    <w:p w:rsidR="006569EA" w:rsidRPr="008E30C0" w:rsidRDefault="006569EA" w:rsidP="008E30C0">
      <w:pPr>
        <w:rPr>
          <w:rFonts w:asciiTheme="majorHAnsi" w:hAnsiTheme="majorHAnsi"/>
        </w:rPr>
      </w:pPr>
    </w:p>
    <w:p w:rsidR="008E30C0" w:rsidRPr="008E30C0" w:rsidRDefault="008E30C0" w:rsidP="006569EA">
      <w:pPr>
        <w:jc w:val="center"/>
        <w:rPr>
          <w:rFonts w:asciiTheme="majorHAnsi" w:hAnsiTheme="majorHAnsi"/>
        </w:rPr>
      </w:pPr>
      <w:r w:rsidRPr="008E30C0">
        <w:rPr>
          <w:rFonts w:asciiTheme="majorHAnsi" w:hAnsiTheme="majorHAnsi"/>
          <w:noProof/>
        </w:rPr>
        <w:drawing>
          <wp:inline distT="0" distB="0" distL="0" distR="0">
            <wp:extent cx="2199005" cy="1850390"/>
            <wp:effectExtent l="0" t="0" r="1079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C0" w:rsidRPr="008E30C0" w:rsidRDefault="008E30C0" w:rsidP="008E30C0">
      <w:pPr>
        <w:rPr>
          <w:rFonts w:asciiTheme="majorHAnsi" w:hAnsiTheme="majorHAnsi"/>
        </w:rPr>
      </w:pP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> </w:t>
      </w: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>Issues in the CA</w:t>
      </w:r>
      <w:r w:rsidR="00E051DA">
        <w:rPr>
          <w:rFonts w:asciiTheme="majorHAnsi" w:hAnsiTheme="majorHAnsi"/>
        </w:rPr>
        <w:t xml:space="preserve">NDIDATE-ELIMINATION Algorithm: </w:t>
      </w:r>
      <w:r w:rsidRPr="008E30C0">
        <w:rPr>
          <w:rFonts w:asciiTheme="majorHAnsi" w:hAnsiTheme="majorHAnsi"/>
        </w:rPr>
        <w:t> </w:t>
      </w:r>
    </w:p>
    <w:p w:rsidR="008E30C0" w:rsidRPr="008E30C0" w:rsidRDefault="008E30C0" w:rsidP="008E30C0">
      <w:pPr>
        <w:numPr>
          <w:ilvl w:val="0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>Convergence issues</w:t>
      </w:r>
    </w:p>
    <w:p w:rsidR="008E30C0" w:rsidRPr="008E30C0" w:rsidRDefault="008E30C0" w:rsidP="008E30C0">
      <w:pPr>
        <w:ind w:left="360"/>
        <w:rPr>
          <w:rFonts w:asciiTheme="majorHAnsi" w:hAnsiTheme="majorHAnsi"/>
        </w:rPr>
      </w:pPr>
    </w:p>
    <w:p w:rsidR="008E30C0" w:rsidRPr="008E30C0" w:rsidRDefault="008E30C0" w:rsidP="008E30C0">
      <w:pPr>
        <w:numPr>
          <w:ilvl w:val="0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>If</w:t>
      </w:r>
    </w:p>
    <w:p w:rsidR="008E30C0" w:rsidRPr="008E30C0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(1) the training set contains no errors, and </w:t>
      </w:r>
    </w:p>
    <w:p w:rsidR="008E30C0" w:rsidRPr="008E30C0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>(2) H is correct, that is,  there is some hypothesis in H that describes the concept</w:t>
      </w:r>
    </w:p>
    <w:p w:rsidR="00021949" w:rsidRDefault="008E30C0" w:rsidP="006569EA">
      <w:pPr>
        <w:ind w:left="720"/>
        <w:rPr>
          <w:rFonts w:asciiTheme="majorHAnsi" w:hAnsiTheme="majorHAnsi"/>
        </w:rPr>
      </w:pPr>
      <w:proofErr w:type="gramStart"/>
      <w:r w:rsidRPr="008E30C0">
        <w:rPr>
          <w:rFonts w:asciiTheme="majorHAnsi" w:hAnsiTheme="majorHAnsi"/>
          <w:b/>
          <w:bCs/>
        </w:rPr>
        <w:t>then</w:t>
      </w:r>
      <w:proofErr w:type="gramEnd"/>
      <w:r w:rsidRPr="008E30C0">
        <w:rPr>
          <w:rFonts w:asciiTheme="majorHAnsi" w:hAnsiTheme="majorHAnsi"/>
        </w:rPr>
        <w:t xml:space="preserve"> CE will converge towards the correct hypothesis. </w:t>
      </w:r>
    </w:p>
    <w:p w:rsidR="00021949" w:rsidRDefault="008E30C0" w:rsidP="006569EA">
      <w:pPr>
        <w:ind w:left="720"/>
        <w:rPr>
          <w:rFonts w:asciiTheme="majorHAnsi" w:hAnsiTheme="majorHAnsi"/>
        </w:rPr>
      </w:pPr>
      <w:proofErr w:type="gramStart"/>
      <w:r w:rsidRPr="008E30C0">
        <w:rPr>
          <w:rFonts w:asciiTheme="majorHAnsi" w:hAnsiTheme="majorHAnsi"/>
        </w:rPr>
        <w:t>VS captures</w:t>
      </w:r>
      <w:proofErr w:type="gramEnd"/>
      <w:r w:rsidRPr="008E30C0">
        <w:rPr>
          <w:rFonts w:asciiTheme="majorHAnsi" w:hAnsiTheme="majorHAnsi"/>
        </w:rPr>
        <w:t xml:space="preserve"> the ambiguity in the concept which is </w:t>
      </w:r>
      <w:r w:rsidRPr="008E30C0">
        <w:rPr>
          <w:rFonts w:asciiTheme="majorHAnsi" w:hAnsiTheme="majorHAnsi"/>
          <w:b/>
          <w:bCs/>
        </w:rPr>
        <w:t>everything between S and G</w:t>
      </w:r>
      <w:r w:rsidRPr="008E30C0">
        <w:rPr>
          <w:rFonts w:asciiTheme="majorHAnsi" w:hAnsiTheme="majorHAnsi"/>
        </w:rPr>
        <w:t xml:space="preserve">. </w:t>
      </w:r>
    </w:p>
    <w:p w:rsidR="006569EA" w:rsidRDefault="008E30C0" w:rsidP="006569EA">
      <w:pPr>
        <w:ind w:left="720"/>
        <w:rPr>
          <w:rFonts w:asciiTheme="majorHAnsi" w:hAnsiTheme="majorHAnsi"/>
        </w:rPr>
      </w:pPr>
      <w:r w:rsidRPr="008E30C0">
        <w:rPr>
          <w:rFonts w:asciiTheme="majorHAnsi" w:hAnsiTheme="majorHAnsi"/>
        </w:rPr>
        <w:t>Ideally</w:t>
      </w:r>
      <w:r w:rsidRPr="00021949">
        <w:rPr>
          <w:rFonts w:asciiTheme="majorHAnsi" w:hAnsiTheme="majorHAnsi"/>
          <w:color w:val="FF0000"/>
        </w:rPr>
        <w:t>, G</w:t>
      </w:r>
      <w:r w:rsidR="00E051DA" w:rsidRPr="00021949">
        <w:rPr>
          <w:rFonts w:asciiTheme="majorHAnsi" w:hAnsiTheme="majorHAnsi"/>
          <w:b/>
          <w:bCs/>
          <w:color w:val="FF0000"/>
        </w:rPr>
        <w:t xml:space="preserve"> </w:t>
      </w:r>
      <w:r w:rsidR="00E051DA" w:rsidRPr="00021949">
        <w:rPr>
          <w:rFonts w:asciiTheme="majorHAnsi" w:hAnsiTheme="majorHAnsi"/>
          <w:b/>
          <w:bCs/>
          <w:color w:val="FF0000"/>
        </w:rPr>
        <w:sym w:font="Wingdings" w:char="F0E0"/>
      </w:r>
      <w:r w:rsidRPr="00021949">
        <w:rPr>
          <w:rFonts w:asciiTheme="majorHAnsi" w:hAnsiTheme="majorHAnsi"/>
          <w:color w:val="FF0000"/>
        </w:rPr>
        <w:t xml:space="preserve"> c </w:t>
      </w:r>
      <w:r w:rsidR="00E051DA" w:rsidRPr="00021949">
        <w:rPr>
          <w:rFonts w:asciiTheme="majorHAnsi" w:hAnsiTheme="majorHAnsi"/>
          <w:color w:val="FF0000"/>
        </w:rPr>
        <w:sym w:font="Wingdings" w:char="F0DF"/>
      </w:r>
      <w:r w:rsidR="00E051DA" w:rsidRPr="00021949">
        <w:rPr>
          <w:rFonts w:asciiTheme="majorHAnsi" w:hAnsiTheme="majorHAnsi"/>
          <w:color w:val="FF0000"/>
        </w:rPr>
        <w:t>S</w:t>
      </w:r>
    </w:p>
    <w:p w:rsidR="00021949" w:rsidRDefault="008E30C0" w:rsidP="006569EA">
      <w:pPr>
        <w:ind w:left="72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If (1) is not satisfied the algorithm may </w:t>
      </w:r>
      <w:r w:rsidR="006569EA">
        <w:rPr>
          <w:rFonts w:asciiTheme="majorHAnsi" w:hAnsiTheme="majorHAnsi"/>
        </w:rPr>
        <w:t xml:space="preserve">remove the correct hypothesis. </w:t>
      </w:r>
    </w:p>
    <w:p w:rsidR="006569EA" w:rsidRDefault="008E30C0" w:rsidP="006569EA">
      <w:pPr>
        <w:ind w:left="72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Inconsistency corresponds </w:t>
      </w:r>
      <w:r w:rsidR="006569EA">
        <w:rPr>
          <w:rFonts w:asciiTheme="majorHAnsi" w:hAnsiTheme="majorHAnsi"/>
        </w:rPr>
        <w:t>to</w:t>
      </w:r>
      <w:r w:rsidRPr="008E30C0">
        <w:rPr>
          <w:rFonts w:asciiTheme="majorHAnsi" w:hAnsiTheme="majorHAnsi"/>
        </w:rPr>
        <w:t xml:space="preserve"> the situation in which VS is empty.</w:t>
      </w:r>
    </w:p>
    <w:p w:rsidR="008E30C0" w:rsidRPr="008E30C0" w:rsidRDefault="008E30C0" w:rsidP="006569EA">
      <w:pPr>
        <w:ind w:left="72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  </w:t>
      </w:r>
    </w:p>
    <w:p w:rsidR="008E30C0" w:rsidRPr="008E30C0" w:rsidRDefault="008E30C0" w:rsidP="008E30C0">
      <w:pPr>
        <w:numPr>
          <w:ilvl w:val="0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>Training examples</w:t>
      </w:r>
      <w:r w:rsidR="006569EA">
        <w:rPr>
          <w:rFonts w:asciiTheme="majorHAnsi" w:hAnsiTheme="majorHAnsi"/>
          <w:b/>
          <w:bCs/>
        </w:rPr>
        <w:t xml:space="preserve"> (how to select)</w:t>
      </w:r>
    </w:p>
    <w:p w:rsidR="008E30C0" w:rsidRPr="008E30C0" w:rsidRDefault="008E30C0" w:rsidP="008E30C0">
      <w:pPr>
        <w:ind w:left="360"/>
        <w:rPr>
          <w:rFonts w:asciiTheme="majorHAnsi" w:hAnsiTheme="majorHAnsi"/>
        </w:rPr>
      </w:pPr>
    </w:p>
    <w:p w:rsidR="00F018AD" w:rsidRDefault="008E30C0" w:rsidP="008E30C0">
      <w:pPr>
        <w:numPr>
          <w:ilvl w:val="0"/>
          <w:numId w:val="1"/>
        </w:numPr>
        <w:rPr>
          <w:rFonts w:asciiTheme="majorHAnsi" w:hAnsiTheme="majorHAnsi"/>
        </w:rPr>
      </w:pPr>
      <w:r w:rsidRPr="006569EA">
        <w:rPr>
          <w:rFonts w:asciiTheme="majorHAnsi" w:hAnsiTheme="majorHAnsi"/>
          <w:b/>
        </w:rPr>
        <w:t xml:space="preserve">Use of </w:t>
      </w:r>
      <w:r w:rsidRPr="006569EA">
        <w:rPr>
          <w:rFonts w:asciiTheme="majorHAnsi" w:hAnsiTheme="majorHAnsi"/>
          <w:b/>
          <w:i/>
          <w:iCs/>
        </w:rPr>
        <w:t xml:space="preserve">queries </w:t>
      </w:r>
      <w:r w:rsidRPr="006569EA">
        <w:rPr>
          <w:rFonts w:asciiTheme="majorHAnsi" w:hAnsiTheme="majorHAnsi"/>
          <w:b/>
        </w:rPr>
        <w:t>to guide learning</w:t>
      </w:r>
      <w:r w:rsidRPr="008E30C0">
        <w:rPr>
          <w:rFonts w:asciiTheme="majorHAnsi" w:hAnsiTheme="majorHAnsi"/>
        </w:rPr>
        <w:t>: these are hypotheses gener</w:t>
      </w:r>
      <w:r w:rsidR="00F018AD">
        <w:rPr>
          <w:rFonts w:asciiTheme="majorHAnsi" w:hAnsiTheme="majorHAnsi"/>
        </w:rPr>
        <w:t>ated by the learning algorithm.</w:t>
      </w:r>
    </w:p>
    <w:p w:rsidR="00F018AD" w:rsidRDefault="00F018AD" w:rsidP="00F018AD">
      <w:pPr>
        <w:pStyle w:val="ListParagraph"/>
        <w:rPr>
          <w:rFonts w:asciiTheme="majorHAnsi" w:hAnsiTheme="majorHAnsi"/>
          <w:b/>
          <w:bCs/>
          <w:u w:val="single"/>
        </w:rPr>
      </w:pPr>
    </w:p>
    <w:p w:rsidR="008E30C0" w:rsidRDefault="008E30C0" w:rsidP="008E30C0">
      <w:pPr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8E30C0">
        <w:rPr>
          <w:rFonts w:asciiTheme="majorHAnsi" w:hAnsiTheme="majorHAnsi"/>
          <w:b/>
          <w:bCs/>
          <w:u w:val="single"/>
        </w:rPr>
        <w:t>Idea</w:t>
      </w:r>
      <w:r w:rsidRPr="008E30C0">
        <w:rPr>
          <w:rFonts w:asciiTheme="majorHAnsi" w:hAnsiTheme="majorHAnsi"/>
          <w:b/>
          <w:bCs/>
        </w:rPr>
        <w:t xml:space="preserve"> </w:t>
      </w:r>
      <w:r w:rsidRPr="008E30C0">
        <w:rPr>
          <w:rFonts w:asciiTheme="majorHAnsi" w:hAnsiTheme="majorHAnsi"/>
        </w:rPr>
        <w:t>:</w:t>
      </w:r>
      <w:proofErr w:type="gramEnd"/>
      <w:r w:rsidRPr="008E30C0">
        <w:rPr>
          <w:rFonts w:asciiTheme="majorHAnsi" w:hAnsiTheme="majorHAnsi"/>
        </w:rPr>
        <w:t xml:space="preserve"> select an instance which can reduce as much as possible the version space - that is</w:t>
      </w:r>
      <w:r w:rsidR="006569EA">
        <w:rPr>
          <w:rFonts w:asciiTheme="majorHAnsi" w:hAnsiTheme="majorHAnsi"/>
        </w:rPr>
        <w:t>,</w:t>
      </w:r>
      <w:r w:rsidRPr="008E30C0">
        <w:rPr>
          <w:rFonts w:asciiTheme="majorHAnsi" w:hAnsiTheme="majorHAnsi"/>
        </w:rPr>
        <w:t xml:space="preserve"> either the G-set or the S-set.  That is, it is inconsistent with as many hypotheses from these as possible.  The result is validated by the teacher. </w:t>
      </w:r>
    </w:p>
    <w:p w:rsidR="008E30C0" w:rsidRDefault="008E30C0" w:rsidP="008E30C0">
      <w:pPr>
        <w:rPr>
          <w:rFonts w:asciiTheme="majorHAnsi" w:hAnsiTheme="majorHAnsi"/>
        </w:rPr>
      </w:pPr>
    </w:p>
    <w:p w:rsidR="006569EA" w:rsidRDefault="008E30C0" w:rsidP="008E30C0">
      <w:pPr>
        <w:numPr>
          <w:ilvl w:val="0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  <w:u w:val="single"/>
        </w:rPr>
        <w:t>Strategy</w:t>
      </w:r>
      <w:r w:rsidRPr="008E30C0">
        <w:rPr>
          <w:rFonts w:asciiTheme="majorHAnsi" w:hAnsiTheme="majorHAnsi"/>
        </w:rPr>
        <w:t xml:space="preserve"> (most natural for a computer scientist): </w:t>
      </w:r>
    </w:p>
    <w:p w:rsidR="00021949" w:rsidRDefault="00021949" w:rsidP="00021949">
      <w:pPr>
        <w:rPr>
          <w:rFonts w:asciiTheme="majorHAnsi" w:hAnsiTheme="majorHAnsi"/>
        </w:rPr>
      </w:pPr>
    </w:p>
    <w:p w:rsidR="00F018AD" w:rsidRDefault="00021949" w:rsidP="00021949">
      <w:pPr>
        <w:numPr>
          <w:ilvl w:val="3"/>
          <w:numId w:val="1"/>
        </w:numPr>
        <w:ind w:left="720" w:hanging="360"/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="008E30C0" w:rsidRPr="00021949">
        <w:rPr>
          <w:rFonts w:asciiTheme="majorHAnsi" w:hAnsiTheme="majorHAnsi"/>
        </w:rPr>
        <w:t xml:space="preserve">enerate hypotheses such that the version space is </w:t>
      </w:r>
      <w:r w:rsidR="008E30C0" w:rsidRPr="00F018AD">
        <w:rPr>
          <w:rFonts w:asciiTheme="majorHAnsi" w:hAnsiTheme="majorHAnsi"/>
          <w:b/>
        </w:rPr>
        <w:t>halved</w:t>
      </w:r>
      <w:r w:rsidR="008E30C0" w:rsidRPr="00021949">
        <w:rPr>
          <w:rFonts w:asciiTheme="majorHAnsi" w:hAnsiTheme="majorHAnsi"/>
        </w:rPr>
        <w:t xml:space="preserve"> - this means generating ins</w:t>
      </w:r>
      <w:r w:rsidR="00F018AD">
        <w:rPr>
          <w:rFonts w:asciiTheme="majorHAnsi" w:hAnsiTheme="majorHAnsi"/>
        </w:rPr>
        <w:t>tances </w:t>
      </w:r>
      <w:r w:rsidR="008E30C0" w:rsidRPr="00021949">
        <w:rPr>
          <w:rFonts w:asciiTheme="majorHAnsi" w:hAnsiTheme="majorHAnsi"/>
        </w:rPr>
        <w:t>whic</w:t>
      </w:r>
      <w:r w:rsidR="00F018AD">
        <w:rPr>
          <w:rFonts w:asciiTheme="majorHAnsi" w:hAnsiTheme="majorHAnsi"/>
        </w:rPr>
        <w:t>h are satisfied by half of the </w:t>
      </w:r>
      <w:r w:rsidR="008E30C0" w:rsidRPr="00021949">
        <w:rPr>
          <w:rFonts w:asciiTheme="majorHAnsi" w:hAnsiTheme="majorHAnsi"/>
        </w:rPr>
        <w:t xml:space="preserve">hypotheses (candidate set) in the version space.  </w:t>
      </w:r>
    </w:p>
    <w:p w:rsidR="00F018AD" w:rsidRDefault="00F018AD" w:rsidP="00021949">
      <w:pPr>
        <w:numPr>
          <w:ilvl w:val="3"/>
          <w:numId w:val="1"/>
        </w:numPr>
        <w:ind w:left="720" w:hanging="360"/>
        <w:rPr>
          <w:rFonts w:asciiTheme="majorHAnsi" w:hAnsiTheme="majorHAnsi"/>
        </w:rPr>
      </w:pPr>
    </w:p>
    <w:p w:rsidR="006569EA" w:rsidRPr="00021949" w:rsidRDefault="008E30C0" w:rsidP="00021949">
      <w:pPr>
        <w:numPr>
          <w:ilvl w:val="3"/>
          <w:numId w:val="1"/>
        </w:numPr>
        <w:ind w:left="720" w:hanging="360"/>
        <w:rPr>
          <w:rFonts w:asciiTheme="majorHAnsi" w:hAnsiTheme="majorHAnsi"/>
        </w:rPr>
      </w:pPr>
      <w:r w:rsidRPr="00021949">
        <w:rPr>
          <w:rFonts w:asciiTheme="majorHAnsi" w:hAnsiTheme="majorHAnsi"/>
        </w:rPr>
        <w:t xml:space="preserve">If the hypotheses are equally likely, this strategy will lead to </w:t>
      </w:r>
      <w:r w:rsidRPr="00F018AD">
        <w:rPr>
          <w:rFonts w:asciiTheme="majorHAnsi" w:hAnsiTheme="majorHAnsi"/>
          <w:b/>
        </w:rPr>
        <w:t>the shortest sequence of experiments necessary to</w:t>
      </w:r>
      <w:r w:rsidR="00021949" w:rsidRPr="00F018AD">
        <w:rPr>
          <w:rFonts w:asciiTheme="majorHAnsi" w:hAnsiTheme="majorHAnsi"/>
          <w:b/>
        </w:rPr>
        <w:t xml:space="preserve"> identify the correct candidate</w:t>
      </w:r>
      <w:r w:rsidRPr="00021949">
        <w:rPr>
          <w:rFonts w:asciiTheme="majorHAnsi" w:hAnsiTheme="majorHAnsi"/>
        </w:rPr>
        <w:t xml:space="preserve">: </w:t>
      </w:r>
      <w:r w:rsidRPr="00021949">
        <w:rPr>
          <w:rFonts w:asciiTheme="majorHAnsi" w:hAnsiTheme="majorHAnsi"/>
          <w:b/>
          <w:bCs/>
          <w:iCs/>
        </w:rPr>
        <w:t>log</w:t>
      </w:r>
      <w:r w:rsidRPr="00021949">
        <w:rPr>
          <w:rFonts w:asciiTheme="majorHAnsi" w:hAnsiTheme="majorHAnsi"/>
          <w:b/>
          <w:bCs/>
          <w:iCs/>
          <w:vertAlign w:val="subscript"/>
        </w:rPr>
        <w:t>2</w:t>
      </w:r>
      <w:r w:rsidRPr="00021949">
        <w:rPr>
          <w:rFonts w:asciiTheme="majorHAnsi" w:hAnsiTheme="majorHAnsi"/>
          <w:b/>
          <w:bCs/>
          <w:iCs/>
        </w:rPr>
        <w:t xml:space="preserve"> |VS|</w:t>
      </w:r>
      <w:r w:rsidRPr="00021949">
        <w:rPr>
          <w:rFonts w:asciiTheme="majorHAnsi" w:hAnsiTheme="majorHAnsi"/>
        </w:rPr>
        <w:t xml:space="preserve"> steps to find the target concept. </w:t>
      </w:r>
    </w:p>
    <w:p w:rsidR="006569EA" w:rsidRDefault="006569EA" w:rsidP="006569EA">
      <w:pPr>
        <w:numPr>
          <w:ilvl w:val="4"/>
          <w:numId w:val="1"/>
        </w:numPr>
        <w:ind w:left="720" w:hanging="360"/>
        <w:rPr>
          <w:rFonts w:asciiTheme="majorHAnsi" w:hAnsiTheme="majorHAnsi"/>
        </w:rPr>
      </w:pPr>
    </w:p>
    <w:p w:rsidR="006569EA" w:rsidRPr="00021949" w:rsidRDefault="008E30C0" w:rsidP="006569EA">
      <w:pPr>
        <w:numPr>
          <w:ilvl w:val="4"/>
          <w:numId w:val="1"/>
        </w:numPr>
        <w:ind w:left="720" w:hanging="360"/>
        <w:rPr>
          <w:rFonts w:asciiTheme="majorHAnsi" w:hAnsiTheme="majorHAnsi"/>
          <w:color w:val="FF0000"/>
        </w:rPr>
      </w:pPr>
      <w:r w:rsidRPr="00021949">
        <w:rPr>
          <w:rFonts w:asciiTheme="majorHAnsi" w:hAnsiTheme="majorHAnsi"/>
          <w:b/>
          <w:bCs/>
          <w:color w:val="FF0000"/>
        </w:rPr>
        <w:t>However</w:t>
      </w:r>
      <w:r w:rsidRPr="00021949">
        <w:rPr>
          <w:rFonts w:asciiTheme="majorHAnsi" w:hAnsiTheme="majorHAnsi"/>
          <w:color w:val="FF0000"/>
        </w:rPr>
        <w:t xml:space="preserve">, </w:t>
      </w:r>
      <w:r w:rsidRPr="00021949">
        <w:rPr>
          <w:rFonts w:asciiTheme="majorHAnsi" w:hAnsiTheme="majorHAnsi"/>
          <w:b/>
          <w:bCs/>
          <w:color w:val="FF0000"/>
        </w:rPr>
        <w:t>the strategy itself is computationally expensive</w:t>
      </w:r>
      <w:r w:rsidRPr="00021949">
        <w:rPr>
          <w:rFonts w:asciiTheme="majorHAnsi" w:hAnsiTheme="majorHAnsi"/>
          <w:color w:val="FF0000"/>
        </w:rPr>
        <w:t xml:space="preserve">: </w:t>
      </w:r>
    </w:p>
    <w:p w:rsidR="006569EA" w:rsidRDefault="006569EA" w:rsidP="006569EA">
      <w:pPr>
        <w:pStyle w:val="ListParagraph"/>
        <w:rPr>
          <w:rFonts w:asciiTheme="majorHAnsi" w:hAnsiTheme="majorHAnsi"/>
          <w:b/>
          <w:bCs/>
          <w:u w:val="single"/>
        </w:rPr>
      </w:pPr>
    </w:p>
    <w:p w:rsidR="006569EA" w:rsidRDefault="006569EA" w:rsidP="006569EA">
      <w:pPr>
        <w:numPr>
          <w:ilvl w:val="5"/>
          <w:numId w:val="1"/>
        </w:numPr>
        <w:ind w:left="720" w:hanging="360"/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>W</w:t>
      </w:r>
      <w:r w:rsidR="008E30C0" w:rsidRPr="006569EA">
        <w:rPr>
          <w:rFonts w:asciiTheme="majorHAnsi" w:hAnsiTheme="majorHAnsi"/>
          <w:b/>
          <w:bCs/>
          <w:u w:val="single"/>
        </w:rPr>
        <w:t>orst case</w:t>
      </w:r>
      <w:r w:rsidR="008E30C0" w:rsidRPr="006569EA">
        <w:rPr>
          <w:rFonts w:asciiTheme="majorHAnsi" w:hAnsiTheme="majorHAnsi"/>
        </w:rPr>
        <w:t xml:space="preserve">: </w:t>
      </w:r>
      <w:r w:rsidR="00021949">
        <w:rPr>
          <w:rFonts w:asciiTheme="majorHAnsi" w:hAnsiTheme="majorHAnsi"/>
        </w:rPr>
        <w:t>C</w:t>
      </w:r>
      <w:r w:rsidR="008E30C0" w:rsidRPr="006569EA">
        <w:rPr>
          <w:rFonts w:asciiTheme="majorHAnsi" w:hAnsiTheme="majorHAnsi"/>
        </w:rPr>
        <w:t xml:space="preserve">ompare each instance with the concept in order to determine if the instance satisfies the concept: </w:t>
      </w:r>
      <w:r w:rsidR="008E30C0" w:rsidRPr="006569EA">
        <w:rPr>
          <w:rFonts w:asciiTheme="majorHAnsi" w:hAnsiTheme="majorHAnsi"/>
          <w:b/>
          <w:bCs/>
          <w:i/>
          <w:iCs/>
        </w:rPr>
        <w:t>m</w:t>
      </w:r>
      <w:r w:rsidR="008E30C0" w:rsidRPr="006569EA">
        <w:rPr>
          <w:rFonts w:asciiTheme="majorHAnsi" w:hAnsiTheme="majorHAnsi"/>
          <w:b/>
          <w:bCs/>
        </w:rPr>
        <w:t xml:space="preserve"> </w:t>
      </w:r>
      <w:r w:rsidR="008E30C0" w:rsidRPr="006569EA">
        <w:rPr>
          <w:rFonts w:asciiTheme="majorHAnsi" w:hAnsiTheme="majorHAnsi"/>
        </w:rPr>
        <w:t xml:space="preserve">instances, </w:t>
      </w:r>
      <w:r w:rsidR="008E30C0" w:rsidRPr="006569EA">
        <w:rPr>
          <w:rFonts w:asciiTheme="majorHAnsi" w:hAnsiTheme="majorHAnsi"/>
          <w:b/>
          <w:bCs/>
          <w:i/>
          <w:iCs/>
        </w:rPr>
        <w:t>n</w:t>
      </w:r>
      <w:r w:rsidR="008E30C0" w:rsidRPr="006569EA">
        <w:rPr>
          <w:rFonts w:asciiTheme="majorHAnsi" w:hAnsiTheme="majorHAnsi"/>
        </w:rPr>
        <w:t xml:space="preserve"> candidates will lead to </w:t>
      </w:r>
      <w:proofErr w:type="spellStart"/>
      <w:r w:rsidR="008E30C0" w:rsidRPr="006569EA">
        <w:rPr>
          <w:rFonts w:asciiTheme="majorHAnsi" w:hAnsiTheme="majorHAnsi"/>
          <w:b/>
          <w:bCs/>
          <w:i/>
          <w:iCs/>
        </w:rPr>
        <w:t>mn</w:t>
      </w:r>
      <w:proofErr w:type="spellEnd"/>
      <w:proofErr w:type="gramStart"/>
      <w:r>
        <w:rPr>
          <w:rFonts w:asciiTheme="majorHAnsi" w:hAnsiTheme="majorHAnsi"/>
        </w:rPr>
        <w:t>  steps</w:t>
      </w:r>
      <w:proofErr w:type="gramEnd"/>
      <w:r>
        <w:rPr>
          <w:rFonts w:asciiTheme="majorHAnsi" w:hAnsiTheme="majorHAnsi"/>
        </w:rPr>
        <w:t xml:space="preserve">. </w:t>
      </w:r>
    </w:p>
    <w:p w:rsidR="006569EA" w:rsidRDefault="006569EA" w:rsidP="006569EA">
      <w:pPr>
        <w:numPr>
          <w:ilvl w:val="5"/>
          <w:numId w:val="1"/>
        </w:numPr>
        <w:ind w:left="720" w:hanging="360"/>
        <w:rPr>
          <w:rFonts w:asciiTheme="majorHAnsi" w:hAnsiTheme="majorHAnsi"/>
        </w:rPr>
      </w:pPr>
    </w:p>
    <w:p w:rsidR="008E30C0" w:rsidRPr="006569EA" w:rsidRDefault="008E30C0" w:rsidP="006569EA">
      <w:pPr>
        <w:numPr>
          <w:ilvl w:val="5"/>
          <w:numId w:val="1"/>
        </w:numPr>
        <w:ind w:left="720" w:hanging="360"/>
        <w:rPr>
          <w:rFonts w:asciiTheme="majorHAnsi" w:hAnsiTheme="majorHAnsi"/>
        </w:rPr>
      </w:pPr>
      <w:r w:rsidRPr="006569EA">
        <w:rPr>
          <w:rFonts w:asciiTheme="majorHAnsi" w:hAnsiTheme="majorHAnsi"/>
        </w:rPr>
        <w:t xml:space="preserve">When there is no instance which halves the VS the one coming closest to doing it is selected (this can be formally identified by defining the </w:t>
      </w:r>
      <w:r w:rsidRPr="006569EA">
        <w:rPr>
          <w:rFonts w:asciiTheme="majorHAnsi" w:hAnsiTheme="majorHAnsi"/>
          <w:b/>
          <w:bCs/>
        </w:rPr>
        <w:t>information value</w:t>
      </w:r>
      <w:r w:rsidRPr="006569EA">
        <w:rPr>
          <w:rFonts w:asciiTheme="majorHAnsi" w:hAnsiTheme="majorHAnsi"/>
        </w:rPr>
        <w:t xml:space="preserve"> of an instance w.r.t. a candidate set). </w:t>
      </w:r>
    </w:p>
    <w:p w:rsidR="006569EA" w:rsidRPr="006569EA" w:rsidRDefault="006569EA" w:rsidP="008E30C0">
      <w:pPr>
        <w:numPr>
          <w:ilvl w:val="1"/>
          <w:numId w:val="1"/>
        </w:numPr>
        <w:rPr>
          <w:rFonts w:asciiTheme="majorHAnsi" w:hAnsiTheme="majorHAnsi"/>
        </w:rPr>
      </w:pPr>
    </w:p>
    <w:p w:rsidR="006569EA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>Computational improvement</w:t>
      </w:r>
      <w:r w:rsidRPr="008E30C0">
        <w:rPr>
          <w:rFonts w:asciiTheme="majorHAnsi" w:hAnsiTheme="majorHAnsi"/>
        </w:rPr>
        <w:t xml:space="preserve">: </w:t>
      </w:r>
    </w:p>
    <w:p w:rsidR="00021949" w:rsidRDefault="00021949" w:rsidP="008E30C0">
      <w:pPr>
        <w:numPr>
          <w:ilvl w:val="1"/>
          <w:numId w:val="1"/>
        </w:numPr>
        <w:rPr>
          <w:rFonts w:asciiTheme="majorHAnsi" w:hAnsiTheme="majorHAnsi"/>
        </w:rPr>
      </w:pPr>
    </w:p>
    <w:p w:rsidR="006569EA" w:rsidRPr="00021949" w:rsidRDefault="00021949" w:rsidP="00021949">
      <w:pPr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F</w:t>
      </w:r>
      <w:r w:rsidR="008E30C0" w:rsidRPr="00021949">
        <w:rPr>
          <w:rFonts w:asciiTheme="majorHAnsi" w:hAnsiTheme="majorHAnsi"/>
          <w:b/>
          <w:bCs/>
        </w:rPr>
        <w:t>actorization</w:t>
      </w:r>
      <w:r w:rsidR="008E30C0" w:rsidRPr="00021949">
        <w:rPr>
          <w:rFonts w:asciiTheme="majorHAnsi" w:hAnsiTheme="majorHAnsi"/>
        </w:rPr>
        <w:t xml:space="preserve"> of the version space </w:t>
      </w:r>
      <w:r w:rsidR="006569EA" w:rsidRPr="00021949">
        <w:rPr>
          <w:rFonts w:asciiTheme="majorHAnsi" w:hAnsiTheme="majorHAnsi"/>
        </w:rPr>
        <w:t xml:space="preserve">: </w:t>
      </w:r>
    </w:p>
    <w:p w:rsidR="006569EA" w:rsidRDefault="008E30C0" w:rsidP="006569EA">
      <w:pPr>
        <w:numPr>
          <w:ilvl w:val="4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this corresponds to the factorization of the concept into independent </w:t>
      </w:r>
      <w:r w:rsidR="006569EA">
        <w:rPr>
          <w:rFonts w:asciiTheme="majorHAnsi" w:hAnsiTheme="majorHAnsi"/>
        </w:rPr>
        <w:t xml:space="preserve">concepts, each defined in terms </w:t>
      </w:r>
    </w:p>
    <w:p w:rsidR="008E30C0" w:rsidRDefault="00021949" w:rsidP="006569EA">
      <w:pPr>
        <w:numPr>
          <w:ilvl w:val="4"/>
          <w:numId w:val="1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of</w:t>
      </w:r>
      <w:proofErr w:type="gramEnd"/>
      <w:r>
        <w:rPr>
          <w:rFonts w:asciiTheme="majorHAnsi" w:hAnsiTheme="majorHAnsi"/>
        </w:rPr>
        <w:t xml:space="preserve"> non-</w:t>
      </w:r>
      <w:r w:rsidR="008E30C0" w:rsidRPr="008E30C0">
        <w:rPr>
          <w:rFonts w:asciiTheme="majorHAnsi" w:hAnsiTheme="majorHAnsi"/>
        </w:rPr>
        <w:t>overlapping subsets of attributes.</w:t>
      </w:r>
    </w:p>
    <w:p w:rsidR="008E30C0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</w:p>
    <w:p w:rsidR="006569EA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For example, in the cards example, or the </w:t>
      </w:r>
      <w:proofErr w:type="spellStart"/>
      <w:r w:rsidRPr="008E30C0">
        <w:rPr>
          <w:rFonts w:asciiTheme="majorHAnsi" w:hAnsiTheme="majorHAnsi"/>
          <w:i/>
          <w:iCs/>
        </w:rPr>
        <w:t>GoodSportDay</w:t>
      </w:r>
      <w:proofErr w:type="spellEnd"/>
      <w:r w:rsidRPr="008E30C0">
        <w:rPr>
          <w:rFonts w:asciiTheme="majorHAnsi" w:hAnsiTheme="majorHAnsi"/>
        </w:rPr>
        <w:t xml:space="preserve"> example</w:t>
      </w:r>
      <w:r w:rsidR="006569EA">
        <w:rPr>
          <w:rFonts w:asciiTheme="majorHAnsi" w:hAnsiTheme="majorHAnsi"/>
        </w:rPr>
        <w:t>,</w:t>
      </w:r>
      <w:r w:rsidRPr="008E30C0">
        <w:rPr>
          <w:rFonts w:asciiTheme="majorHAnsi" w:hAnsiTheme="majorHAnsi"/>
        </w:rPr>
        <w:t xml:space="preserve"> this may mean considering </w:t>
      </w:r>
    </w:p>
    <w:p w:rsidR="006569EA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>concepts defined with one attribute only, therefore the original concept would be a "product" of two</w:t>
      </w:r>
    </w:p>
    <w:p w:rsidR="006569EA" w:rsidRDefault="006569EA" w:rsidP="008E30C0">
      <w:pPr>
        <w:numPr>
          <w:ilvl w:val="1"/>
          <w:numId w:val="1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or</w:t>
      </w:r>
      <w:proofErr w:type="gramEnd"/>
      <w:r>
        <w:rPr>
          <w:rFonts w:asciiTheme="majorHAnsi" w:hAnsiTheme="majorHAnsi"/>
        </w:rPr>
        <w:t xml:space="preserve"> six concepts respectively. </w:t>
      </w:r>
    </w:p>
    <w:p w:rsidR="006569EA" w:rsidRDefault="006569EA" w:rsidP="008E30C0">
      <w:pPr>
        <w:numPr>
          <w:ilvl w:val="1"/>
          <w:numId w:val="1"/>
        </w:numPr>
        <w:rPr>
          <w:rFonts w:asciiTheme="majorHAnsi" w:hAnsiTheme="majorHAnsi"/>
        </w:rPr>
      </w:pPr>
    </w:p>
    <w:p w:rsidR="006569EA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proofErr w:type="gramStart"/>
      <w:r w:rsidRPr="006569EA">
        <w:rPr>
          <w:rFonts w:asciiTheme="majorHAnsi" w:hAnsiTheme="majorHAnsi"/>
          <w:b/>
        </w:rPr>
        <w:t>Factored</w:t>
      </w:r>
      <w:r w:rsidR="00021949">
        <w:rPr>
          <w:rFonts w:asciiTheme="majorHAnsi" w:hAnsiTheme="majorHAnsi"/>
          <w:b/>
        </w:rPr>
        <w:t>/Factoring</w:t>
      </w:r>
      <w:r w:rsidRPr="006569EA">
        <w:rPr>
          <w:rFonts w:asciiTheme="majorHAnsi" w:hAnsiTheme="majorHAnsi"/>
          <w:b/>
        </w:rPr>
        <w:t xml:space="preserve"> concepts </w:t>
      </w:r>
      <w:r w:rsidR="006569EA" w:rsidRPr="006569EA">
        <w:rPr>
          <w:rFonts w:asciiTheme="majorHAnsi" w:hAnsiTheme="majorHAnsi"/>
          <w:b/>
        </w:rPr>
        <w:t>leads</w:t>
      </w:r>
      <w:proofErr w:type="gramEnd"/>
      <w:r w:rsidR="006569EA" w:rsidRPr="006569EA">
        <w:rPr>
          <w:rFonts w:asciiTheme="majorHAnsi" w:hAnsiTheme="majorHAnsi"/>
          <w:b/>
        </w:rPr>
        <w:t xml:space="preserve"> to</w:t>
      </w:r>
      <w:r w:rsidRPr="006569EA">
        <w:rPr>
          <w:rFonts w:asciiTheme="majorHAnsi" w:hAnsiTheme="majorHAnsi"/>
          <w:b/>
        </w:rPr>
        <w:t xml:space="preserve"> </w:t>
      </w:r>
      <w:r w:rsidR="00021949">
        <w:rPr>
          <w:rFonts w:asciiTheme="majorHAnsi" w:hAnsiTheme="majorHAnsi"/>
          <w:b/>
        </w:rPr>
        <w:t xml:space="preserve">a </w:t>
      </w:r>
      <w:r w:rsidRPr="00DA1861">
        <w:rPr>
          <w:rFonts w:asciiTheme="majorHAnsi" w:hAnsiTheme="majorHAnsi"/>
          <w:b/>
          <w:color w:val="FF0000"/>
        </w:rPr>
        <w:t>factored version space</w:t>
      </w:r>
      <w:r w:rsidRPr="008E30C0">
        <w:rPr>
          <w:rFonts w:asciiTheme="majorHAnsi" w:hAnsiTheme="majorHAnsi"/>
        </w:rPr>
        <w:t xml:space="preserve">. </w:t>
      </w:r>
    </w:p>
    <w:p w:rsidR="006569EA" w:rsidRDefault="006569EA" w:rsidP="008E30C0">
      <w:pPr>
        <w:numPr>
          <w:ilvl w:val="1"/>
          <w:numId w:val="1"/>
        </w:numPr>
        <w:rPr>
          <w:rFonts w:asciiTheme="majorHAnsi" w:hAnsiTheme="majorHAnsi"/>
        </w:rPr>
      </w:pPr>
    </w:p>
    <w:p w:rsidR="006569EA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>The cards example:</w:t>
      </w:r>
      <w:r w:rsidR="006569EA" w:rsidRPr="008E30C0">
        <w:rPr>
          <w:rFonts w:asciiTheme="majorHAnsi" w:hAnsiTheme="majorHAnsi"/>
        </w:rPr>
        <w:t xml:space="preserve"> </w:t>
      </w:r>
    </w:p>
    <w:p w:rsidR="006569EA" w:rsidRDefault="006569EA" w:rsidP="006569EA">
      <w:pPr>
        <w:pStyle w:val="ListParagraph"/>
        <w:rPr>
          <w:rFonts w:asciiTheme="majorHAnsi" w:hAnsiTheme="majorHAnsi"/>
        </w:rPr>
      </w:pPr>
    </w:p>
    <w:p w:rsidR="006569EA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c1 : attribute rank : 2-4; Q,K, * :  </w:t>
      </w:r>
      <w:r w:rsidRPr="008E30C0">
        <w:rPr>
          <w:rFonts w:asciiTheme="majorHAnsi" w:hAnsiTheme="majorHAnsi"/>
          <w:b/>
          <w:bCs/>
        </w:rPr>
        <w:t xml:space="preserve">2-4   </w:t>
      </w:r>
      <w:r w:rsidRPr="00021949">
        <w:rPr>
          <w:rFonts w:asciiTheme="majorHAnsi" w:hAnsiTheme="majorHAnsi"/>
          <w:b/>
          <w:bCs/>
          <w:color w:val="FF0000"/>
        </w:rPr>
        <w:t>&lt;</w:t>
      </w:r>
      <w:r w:rsidRPr="00021949">
        <w:rPr>
          <w:rFonts w:asciiTheme="majorHAnsi" w:hAnsiTheme="majorHAnsi"/>
          <w:b/>
          <w:bCs/>
          <w:color w:val="FF0000"/>
          <w:vertAlign w:val="subscript"/>
        </w:rPr>
        <w:t>g</w:t>
      </w:r>
      <w:r w:rsidRPr="008E30C0">
        <w:rPr>
          <w:rFonts w:asciiTheme="majorHAnsi" w:hAnsiTheme="majorHAnsi"/>
          <w:b/>
          <w:bCs/>
          <w:vertAlign w:val="subscript"/>
        </w:rPr>
        <w:t xml:space="preserve"> </w:t>
      </w:r>
      <w:r w:rsidRPr="008E30C0">
        <w:rPr>
          <w:rFonts w:asciiTheme="majorHAnsi" w:hAnsiTheme="majorHAnsi"/>
          <w:b/>
          <w:bCs/>
        </w:rPr>
        <w:t>n</w:t>
      </w:r>
      <w:r w:rsidRPr="008E30C0">
        <w:rPr>
          <w:rFonts w:asciiTheme="majorHAnsi" w:hAnsiTheme="majorHAnsi"/>
        </w:rPr>
        <w:t xml:space="preserve">   </w:t>
      </w:r>
      <w:r w:rsidRPr="00021949">
        <w:rPr>
          <w:rFonts w:asciiTheme="majorHAnsi" w:hAnsiTheme="majorHAnsi"/>
          <w:b/>
          <w:bCs/>
          <w:color w:val="FF0000"/>
        </w:rPr>
        <w:t>&lt;</w:t>
      </w:r>
      <w:r w:rsidRPr="00021949">
        <w:rPr>
          <w:rFonts w:asciiTheme="majorHAnsi" w:hAnsiTheme="majorHAnsi"/>
          <w:b/>
          <w:bCs/>
          <w:color w:val="FF0000"/>
          <w:vertAlign w:val="subscript"/>
        </w:rPr>
        <w:t>g</w:t>
      </w:r>
      <w:r w:rsidRPr="008E30C0">
        <w:rPr>
          <w:rFonts w:asciiTheme="majorHAnsi" w:hAnsiTheme="majorHAnsi"/>
          <w:b/>
          <w:bCs/>
        </w:rPr>
        <w:t>   *</w:t>
      </w:r>
      <w:r w:rsidRPr="008E30C0">
        <w:rPr>
          <w:rFonts w:asciiTheme="majorHAnsi" w:hAnsiTheme="majorHAnsi"/>
        </w:rPr>
        <w:t xml:space="preserve">, </w:t>
      </w:r>
      <w:r w:rsidRPr="008E30C0">
        <w:rPr>
          <w:rFonts w:asciiTheme="majorHAnsi" w:hAnsiTheme="majorHAnsi"/>
          <w:b/>
          <w:bCs/>
        </w:rPr>
        <w:t xml:space="preserve">Q, K   </w:t>
      </w:r>
      <w:r w:rsidR="00021949" w:rsidRPr="00021949">
        <w:rPr>
          <w:rFonts w:asciiTheme="majorHAnsi" w:hAnsiTheme="majorHAnsi"/>
          <w:b/>
          <w:bCs/>
          <w:color w:val="FF0000"/>
        </w:rPr>
        <w:t>&lt;</w:t>
      </w:r>
      <w:r w:rsidR="00021949" w:rsidRPr="00021949">
        <w:rPr>
          <w:rFonts w:asciiTheme="majorHAnsi" w:hAnsiTheme="majorHAnsi"/>
          <w:b/>
          <w:bCs/>
          <w:color w:val="FF0000"/>
          <w:vertAlign w:val="subscript"/>
        </w:rPr>
        <w:t>g</w:t>
      </w:r>
      <w:r w:rsidR="00021949" w:rsidRPr="008E30C0">
        <w:rPr>
          <w:rFonts w:asciiTheme="majorHAnsi" w:hAnsiTheme="majorHAnsi"/>
          <w:b/>
          <w:bCs/>
        </w:rPr>
        <w:t xml:space="preserve">   </w:t>
      </w:r>
      <w:r w:rsidRPr="008E30C0">
        <w:rPr>
          <w:rFonts w:asciiTheme="majorHAnsi" w:hAnsiTheme="majorHAnsi"/>
          <w:b/>
          <w:bCs/>
        </w:rPr>
        <w:t>*</w:t>
      </w:r>
      <w:r w:rsidRPr="008E30C0">
        <w:rPr>
          <w:rFonts w:asciiTheme="majorHAnsi" w:hAnsiTheme="majorHAnsi"/>
        </w:rPr>
        <w:t xml:space="preserve"> </w:t>
      </w:r>
    </w:p>
    <w:p w:rsidR="006569EA" w:rsidRDefault="006569EA" w:rsidP="006569EA">
      <w:pPr>
        <w:pStyle w:val="ListParagraph"/>
        <w:rPr>
          <w:rFonts w:asciiTheme="majorHAnsi" w:hAnsiTheme="majorHAnsi"/>
        </w:rPr>
      </w:pPr>
    </w:p>
    <w:p w:rsidR="006569EA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c2 : attribute color : </w:t>
      </w:r>
      <w:r w:rsidRPr="008E30C0">
        <w:rPr>
          <w:rFonts w:asciiTheme="majorHAnsi" w:hAnsiTheme="majorHAnsi"/>
          <w:b/>
          <w:bCs/>
        </w:rPr>
        <w:t>c, s   &lt;</w:t>
      </w:r>
      <w:r w:rsidRPr="008E30C0">
        <w:rPr>
          <w:rFonts w:asciiTheme="majorHAnsi" w:hAnsiTheme="majorHAnsi"/>
          <w:b/>
          <w:bCs/>
          <w:vertAlign w:val="subscript"/>
        </w:rPr>
        <w:t xml:space="preserve">g  </w:t>
      </w:r>
      <w:r w:rsidRPr="008E30C0">
        <w:rPr>
          <w:rFonts w:asciiTheme="majorHAnsi" w:hAnsiTheme="majorHAnsi"/>
          <w:b/>
          <w:bCs/>
        </w:rPr>
        <w:t>b</w:t>
      </w:r>
      <w:r w:rsidRPr="008E30C0">
        <w:rPr>
          <w:rFonts w:asciiTheme="majorHAnsi" w:hAnsiTheme="majorHAnsi"/>
        </w:rPr>
        <w:t xml:space="preserve">(black)  </w:t>
      </w:r>
      <w:r w:rsidRPr="00021949">
        <w:rPr>
          <w:rFonts w:asciiTheme="majorHAnsi" w:hAnsiTheme="majorHAnsi"/>
          <w:b/>
          <w:bCs/>
          <w:color w:val="FF0000"/>
        </w:rPr>
        <w:t>&lt;</w:t>
      </w:r>
      <w:r w:rsidRPr="00021949">
        <w:rPr>
          <w:rFonts w:asciiTheme="majorHAnsi" w:hAnsiTheme="majorHAnsi"/>
          <w:b/>
          <w:bCs/>
          <w:color w:val="FF0000"/>
          <w:vertAlign w:val="subscript"/>
        </w:rPr>
        <w:t>g</w:t>
      </w:r>
      <w:r w:rsidRPr="008E30C0">
        <w:rPr>
          <w:rFonts w:asciiTheme="majorHAnsi" w:hAnsiTheme="majorHAnsi"/>
          <w:b/>
          <w:bCs/>
        </w:rPr>
        <w:t xml:space="preserve">   * </w:t>
      </w:r>
      <w:r w:rsidRPr="008E30C0">
        <w:rPr>
          <w:rFonts w:asciiTheme="majorHAnsi" w:hAnsiTheme="majorHAnsi"/>
        </w:rPr>
        <w:t xml:space="preserve">; </w:t>
      </w:r>
      <w:r w:rsidRPr="008E30C0">
        <w:rPr>
          <w:rFonts w:asciiTheme="majorHAnsi" w:hAnsiTheme="majorHAnsi"/>
          <w:b/>
          <w:bCs/>
        </w:rPr>
        <w:t xml:space="preserve">d, </w:t>
      </w:r>
      <w:r w:rsidRPr="00021949">
        <w:rPr>
          <w:rFonts w:asciiTheme="majorHAnsi" w:hAnsiTheme="majorHAnsi"/>
          <w:b/>
          <w:bCs/>
        </w:rPr>
        <w:t>h</w:t>
      </w:r>
      <w:r w:rsidRPr="00021949">
        <w:rPr>
          <w:rFonts w:asciiTheme="majorHAnsi" w:hAnsiTheme="majorHAnsi"/>
          <w:b/>
          <w:bCs/>
          <w:color w:val="FF0000"/>
        </w:rPr>
        <w:t xml:space="preserve">   </w:t>
      </w:r>
      <w:r w:rsidR="00021949" w:rsidRPr="00021949">
        <w:rPr>
          <w:rFonts w:asciiTheme="majorHAnsi" w:hAnsiTheme="majorHAnsi"/>
          <w:b/>
          <w:bCs/>
          <w:color w:val="FF0000"/>
        </w:rPr>
        <w:t>&lt;</w:t>
      </w:r>
      <w:r w:rsidR="00021949" w:rsidRPr="00021949">
        <w:rPr>
          <w:rFonts w:asciiTheme="majorHAnsi" w:hAnsiTheme="majorHAnsi"/>
          <w:b/>
          <w:bCs/>
          <w:color w:val="FF0000"/>
          <w:vertAlign w:val="subscript"/>
        </w:rPr>
        <w:t>g</w:t>
      </w:r>
      <w:r w:rsidR="00021949" w:rsidRPr="008E30C0">
        <w:rPr>
          <w:rFonts w:asciiTheme="majorHAnsi" w:hAnsiTheme="majorHAnsi"/>
          <w:b/>
          <w:bCs/>
        </w:rPr>
        <w:t>  </w:t>
      </w:r>
      <w:r w:rsidRPr="008E30C0">
        <w:rPr>
          <w:rFonts w:asciiTheme="majorHAnsi" w:hAnsiTheme="majorHAnsi"/>
          <w:b/>
          <w:bCs/>
          <w:vertAlign w:val="subscript"/>
        </w:rPr>
        <w:t xml:space="preserve">   </w:t>
      </w:r>
      <w:r w:rsidRPr="008E30C0">
        <w:rPr>
          <w:rFonts w:asciiTheme="majorHAnsi" w:hAnsiTheme="majorHAnsi"/>
          <w:b/>
          <w:bCs/>
        </w:rPr>
        <w:t>r</w:t>
      </w:r>
      <w:r w:rsidRPr="008E30C0">
        <w:rPr>
          <w:rFonts w:asciiTheme="majorHAnsi" w:hAnsiTheme="majorHAnsi"/>
        </w:rPr>
        <w:t xml:space="preserve">(red)  </w:t>
      </w:r>
      <w:r w:rsidR="00021949" w:rsidRPr="00021949">
        <w:rPr>
          <w:rFonts w:asciiTheme="majorHAnsi" w:hAnsiTheme="majorHAnsi"/>
          <w:b/>
          <w:bCs/>
          <w:color w:val="FF0000"/>
        </w:rPr>
        <w:t>&lt;</w:t>
      </w:r>
      <w:r w:rsidR="00021949" w:rsidRPr="00021949">
        <w:rPr>
          <w:rFonts w:asciiTheme="majorHAnsi" w:hAnsiTheme="majorHAnsi"/>
          <w:b/>
          <w:bCs/>
          <w:color w:val="FF0000"/>
          <w:vertAlign w:val="subscript"/>
        </w:rPr>
        <w:t>g</w:t>
      </w:r>
      <w:r w:rsidR="00021949">
        <w:rPr>
          <w:rFonts w:asciiTheme="majorHAnsi" w:hAnsiTheme="majorHAnsi"/>
          <w:b/>
          <w:bCs/>
        </w:rPr>
        <w:t> </w:t>
      </w:r>
      <w:r w:rsidR="006569EA">
        <w:rPr>
          <w:rFonts w:asciiTheme="majorHAnsi" w:hAnsiTheme="majorHAnsi"/>
          <w:b/>
          <w:bCs/>
        </w:rPr>
        <w:t>  </w:t>
      </w:r>
      <w:r w:rsidRPr="008E30C0">
        <w:rPr>
          <w:rFonts w:asciiTheme="majorHAnsi" w:hAnsiTheme="majorHAnsi"/>
          <w:b/>
          <w:bCs/>
        </w:rPr>
        <w:t>*</w:t>
      </w:r>
      <w:r w:rsidRPr="008E30C0">
        <w:rPr>
          <w:rFonts w:asciiTheme="majorHAnsi" w:hAnsiTheme="majorHAnsi"/>
        </w:rPr>
        <w:t xml:space="preserve"> </w:t>
      </w:r>
    </w:p>
    <w:p w:rsidR="006569EA" w:rsidRDefault="006569EA" w:rsidP="006569EA">
      <w:pPr>
        <w:pStyle w:val="ListParagraph"/>
        <w:rPr>
          <w:rFonts w:asciiTheme="majorHAnsi" w:hAnsiTheme="majorHAnsi"/>
        </w:rPr>
      </w:pPr>
    </w:p>
    <w:p w:rsidR="00BF3B12" w:rsidRDefault="008E30C0" w:rsidP="008E30C0">
      <w:pPr>
        <w:numPr>
          <w:ilvl w:val="1"/>
          <w:numId w:val="1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>Then each of the examples considered above become examples of c1 a</w:t>
      </w:r>
      <w:r w:rsidR="00BF3B12">
        <w:rPr>
          <w:rFonts w:asciiTheme="majorHAnsi" w:hAnsiTheme="majorHAnsi"/>
        </w:rPr>
        <w:t>nd c2 respectively as follows:</w:t>
      </w:r>
    </w:p>
    <w:p w:rsidR="00BF3B12" w:rsidRDefault="00BF3B12" w:rsidP="00BF3B12">
      <w:pPr>
        <w:pStyle w:val="ListParagraph"/>
        <w:rPr>
          <w:rFonts w:asciiTheme="majorHAnsi" w:hAnsiTheme="majorHAnsi"/>
        </w:rPr>
      </w:pPr>
    </w:p>
    <w:p w:rsidR="00BF3B12" w:rsidRDefault="00BF3B12" w:rsidP="008E30C0">
      <w:pPr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c1: 4+, 5-, 7+ </w:t>
      </w:r>
    </w:p>
    <w:p w:rsidR="00BF3B12" w:rsidRDefault="00BF3B12" w:rsidP="00BF3B12">
      <w:pPr>
        <w:pStyle w:val="ListParagraph"/>
        <w:rPr>
          <w:rFonts w:asciiTheme="majorHAnsi" w:hAnsiTheme="majorHAnsi"/>
        </w:rPr>
      </w:pPr>
    </w:p>
    <w:p w:rsidR="00BF3B12" w:rsidRDefault="00BF3B12" w:rsidP="008E30C0">
      <w:pPr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c2: c+, h-, c+ </w:t>
      </w:r>
    </w:p>
    <w:p w:rsidR="00BF3B12" w:rsidRDefault="00BF3B12" w:rsidP="00BF3B12">
      <w:pPr>
        <w:pStyle w:val="ListParagraph"/>
        <w:rPr>
          <w:rFonts w:asciiTheme="majorHAnsi" w:hAnsiTheme="majorHAnsi"/>
        </w:rPr>
      </w:pPr>
    </w:p>
    <w:p w:rsidR="00BF3B12" w:rsidRDefault="00BF3B12" w:rsidP="00BF3B12">
      <w:pPr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8E30C0" w:rsidRPr="008E30C0">
        <w:rPr>
          <w:rFonts w:asciiTheme="majorHAnsi" w:hAnsiTheme="majorHAnsi"/>
        </w:rPr>
        <w:t>he correspondin</w:t>
      </w:r>
      <w:r>
        <w:rPr>
          <w:rFonts w:asciiTheme="majorHAnsi" w:hAnsiTheme="majorHAnsi"/>
        </w:rPr>
        <w:t xml:space="preserve">g version spaces </w:t>
      </w:r>
      <w:r w:rsidR="008E30C0" w:rsidRPr="00BF3B12">
        <w:rPr>
          <w:rFonts w:asciiTheme="majorHAnsi" w:hAnsiTheme="majorHAnsi"/>
        </w:rPr>
        <w:t xml:space="preserve">when </w:t>
      </w:r>
      <w:r w:rsidR="008E30C0" w:rsidRPr="00BF3B12">
        <w:rPr>
          <w:rFonts w:asciiTheme="majorHAnsi" w:hAnsiTheme="majorHAnsi"/>
          <w:b/>
        </w:rPr>
        <w:t>(4c)+</w:t>
      </w:r>
      <w:r w:rsidR="008E30C0" w:rsidRPr="00BF3B12">
        <w:rPr>
          <w:rFonts w:asciiTheme="majorHAnsi" w:hAnsiTheme="majorHAnsi"/>
        </w:rPr>
        <w:t xml:space="preserve"> is given as an example </w:t>
      </w:r>
      <w:r>
        <w:rPr>
          <w:rFonts w:asciiTheme="majorHAnsi" w:hAnsiTheme="majorHAnsi"/>
        </w:rPr>
        <w:t xml:space="preserve"> are:</w:t>
      </w:r>
    </w:p>
    <w:p w:rsidR="00BF3B12" w:rsidRDefault="00BF3B12" w:rsidP="00BF3B12">
      <w:pPr>
        <w:pStyle w:val="ListParagraph"/>
        <w:rPr>
          <w:rFonts w:asciiTheme="majorHAnsi" w:hAnsiTheme="majorHAnsi"/>
        </w:rPr>
      </w:pPr>
    </w:p>
    <w:p w:rsidR="00BF3B12" w:rsidRPr="00BF3B12" w:rsidRDefault="008E30C0" w:rsidP="00BF3B12">
      <w:pPr>
        <w:numPr>
          <w:ilvl w:val="1"/>
          <w:numId w:val="1"/>
        </w:numPr>
        <w:rPr>
          <w:rFonts w:asciiTheme="majorHAnsi" w:hAnsiTheme="majorHAnsi"/>
        </w:rPr>
      </w:pPr>
      <w:r w:rsidRPr="00BF3B12">
        <w:rPr>
          <w:rFonts w:asciiTheme="majorHAnsi" w:hAnsiTheme="majorHAnsi"/>
        </w:rPr>
        <w:t xml:space="preserve"> for c1 is </w:t>
      </w:r>
      <w:r w:rsidRPr="00BF3B12">
        <w:rPr>
          <w:rFonts w:asciiTheme="majorHAnsi" w:eastAsia="MS Mincho" w:hAnsiTheme="majorHAnsi" w:cs="MS Mincho" w:hint="eastAsia"/>
        </w:rPr>
        <w:t> </w:t>
      </w:r>
      <w:r w:rsidRPr="00BF3B12">
        <w:rPr>
          <w:rFonts w:asciiTheme="majorHAnsi" w:hAnsiTheme="majorHAnsi" w:cs="Cambria"/>
        </w:rPr>
        <w:t xml:space="preserve">4 </w:t>
      </w:r>
      <w:r w:rsidR="00BF3B12" w:rsidRPr="00BF3B12">
        <w:rPr>
          <w:rFonts w:asciiTheme="majorHAnsi" w:hAnsiTheme="majorHAnsi"/>
          <w:b/>
          <w:bCs/>
        </w:rPr>
        <w:sym w:font="Wingdings" w:char="F0E0"/>
      </w:r>
      <w:r w:rsidRPr="00BF3B12">
        <w:rPr>
          <w:rFonts w:asciiTheme="majorHAnsi" w:hAnsiTheme="majorHAnsi"/>
        </w:rPr>
        <w:t xml:space="preserve"> n</w:t>
      </w:r>
      <w:r w:rsidR="00BF3B12" w:rsidRPr="00BF3B12">
        <w:rPr>
          <w:rFonts w:asciiTheme="majorHAnsi" w:hAnsiTheme="majorHAnsi"/>
          <w:b/>
          <w:bCs/>
        </w:rPr>
        <w:sym w:font="Wingdings" w:char="F0E0"/>
      </w:r>
      <w:r w:rsidRPr="00BF3B12">
        <w:rPr>
          <w:rFonts w:asciiTheme="majorHAnsi" w:hAnsiTheme="majorHAnsi"/>
        </w:rPr>
        <w:t xml:space="preserve"> *</w:t>
      </w:r>
      <w:r w:rsidRPr="00BF3B12">
        <w:rPr>
          <w:rFonts w:ascii="MS Mincho" w:eastAsia="MS Mincho" w:hAnsi="MS Mincho" w:cs="MS Mincho" w:hint="eastAsia"/>
        </w:rPr>
        <w:t>  </w:t>
      </w:r>
    </w:p>
    <w:p w:rsidR="00BF3B12" w:rsidRDefault="00BF3B12" w:rsidP="00BF3B12">
      <w:pPr>
        <w:pStyle w:val="ListParagraph"/>
        <w:rPr>
          <w:rFonts w:ascii="Calibri" w:hAnsi="Calibri" w:cs="Calibri"/>
        </w:rPr>
      </w:pPr>
    </w:p>
    <w:p w:rsidR="008E30C0" w:rsidRPr="00BF3B12" w:rsidRDefault="008E30C0" w:rsidP="00BF3B12">
      <w:pPr>
        <w:numPr>
          <w:ilvl w:val="1"/>
          <w:numId w:val="1"/>
        </w:numPr>
        <w:rPr>
          <w:rFonts w:asciiTheme="majorHAnsi" w:hAnsiTheme="majorHAnsi"/>
        </w:rPr>
      </w:pPr>
      <w:r w:rsidRPr="00BF3B12">
        <w:rPr>
          <w:rFonts w:ascii="Calibri" w:hAnsi="Calibri" w:cs="Calibri"/>
        </w:rPr>
        <w:t xml:space="preserve">for c2 is </w:t>
      </w:r>
      <w:r w:rsidRPr="00BF3B12">
        <w:rPr>
          <w:rFonts w:ascii="MS Mincho" w:eastAsia="MS Mincho" w:hAnsi="MS Mincho" w:cs="MS Mincho" w:hint="eastAsia"/>
        </w:rPr>
        <w:t> </w:t>
      </w:r>
      <w:r w:rsidRPr="00BF3B12">
        <w:rPr>
          <w:rFonts w:asciiTheme="majorHAnsi" w:hAnsiTheme="majorHAnsi"/>
          <w:b/>
          <w:bCs/>
        </w:rPr>
        <w:t xml:space="preserve">c </w:t>
      </w:r>
      <w:r w:rsidR="00BF3B12" w:rsidRPr="00BF3B12">
        <w:rPr>
          <w:rFonts w:asciiTheme="majorHAnsi" w:hAnsiTheme="majorHAnsi"/>
          <w:b/>
          <w:bCs/>
        </w:rPr>
        <w:sym w:font="Wingdings" w:char="F0E0"/>
      </w:r>
      <w:r w:rsidRPr="00BF3B12">
        <w:rPr>
          <w:rFonts w:asciiTheme="majorHAnsi" w:hAnsiTheme="majorHAnsi"/>
          <w:b/>
          <w:bCs/>
        </w:rPr>
        <w:t xml:space="preserve"> b </w:t>
      </w:r>
      <w:r w:rsidR="00BF3B12" w:rsidRPr="00BF3B12">
        <w:rPr>
          <w:rFonts w:asciiTheme="majorHAnsi" w:hAnsiTheme="majorHAnsi"/>
          <w:b/>
          <w:bCs/>
        </w:rPr>
        <w:sym w:font="Wingdings" w:char="F0E0"/>
      </w:r>
      <w:r w:rsidRPr="00BF3B12">
        <w:rPr>
          <w:rFonts w:asciiTheme="majorHAnsi" w:hAnsiTheme="majorHAnsi"/>
          <w:b/>
          <w:bCs/>
        </w:rPr>
        <w:t xml:space="preserve"> *</w:t>
      </w:r>
      <w:r w:rsidRPr="00BF3B12">
        <w:rPr>
          <w:rFonts w:ascii="MS Mincho" w:eastAsia="MS Mincho" w:hAnsi="MS Mincho" w:cs="MS Mincho" w:hint="eastAsia"/>
        </w:rPr>
        <w:t> </w:t>
      </w:r>
    </w:p>
    <w:p w:rsidR="008E30C0" w:rsidRDefault="008E30C0" w:rsidP="008E30C0">
      <w:pPr>
        <w:rPr>
          <w:rFonts w:asciiTheme="majorHAnsi" w:hAnsiTheme="majorHAnsi"/>
          <w:b/>
          <w:bCs/>
        </w:rPr>
      </w:pPr>
    </w:p>
    <w:p w:rsidR="008E30C0" w:rsidRDefault="008E30C0" w:rsidP="008E30C0">
      <w:pPr>
        <w:rPr>
          <w:rFonts w:asciiTheme="majorHAnsi" w:hAnsiTheme="majorHAnsi"/>
          <w:b/>
          <w:bCs/>
        </w:rPr>
      </w:pP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>Definition</w:t>
      </w:r>
    </w:p>
    <w:p w:rsidR="008E30C0" w:rsidRPr="008E30C0" w:rsidRDefault="008E30C0" w:rsidP="008E30C0">
      <w:pPr>
        <w:numPr>
          <w:ilvl w:val="0"/>
          <w:numId w:val="2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Two version spaces are said </w:t>
      </w:r>
      <w:r w:rsidRPr="008E30C0">
        <w:rPr>
          <w:rFonts w:asciiTheme="majorHAnsi" w:hAnsiTheme="majorHAnsi"/>
          <w:b/>
          <w:bCs/>
        </w:rPr>
        <w:t>independent</w:t>
      </w:r>
      <w:r w:rsidRPr="008E30C0">
        <w:rPr>
          <w:rFonts w:asciiTheme="majorHAnsi" w:hAnsiTheme="majorHAnsi"/>
        </w:rPr>
        <w:t xml:space="preserve"> if membership in one tells </w:t>
      </w:r>
      <w:r w:rsidRPr="008E30C0">
        <w:rPr>
          <w:rFonts w:asciiTheme="majorHAnsi" w:hAnsiTheme="majorHAnsi"/>
          <w:b/>
          <w:bCs/>
        </w:rPr>
        <w:t>nothing</w:t>
      </w:r>
      <w:r w:rsidRPr="008E30C0">
        <w:rPr>
          <w:rFonts w:asciiTheme="majorHAnsi" w:hAnsiTheme="majorHAnsi"/>
        </w:rPr>
        <w:t xml:space="preserve"> about membership in the other (does not imply it, </w:t>
      </w:r>
      <w:proofErr w:type="gramStart"/>
      <w:r w:rsidRPr="008E30C0">
        <w:rPr>
          <w:rFonts w:asciiTheme="majorHAnsi" w:hAnsiTheme="majorHAnsi"/>
        </w:rPr>
        <w:t>nor</w:t>
      </w:r>
      <w:proofErr w:type="gramEnd"/>
      <w:r w:rsidRPr="008E30C0">
        <w:rPr>
          <w:rFonts w:asciiTheme="majorHAnsi" w:hAnsiTheme="majorHAnsi"/>
        </w:rPr>
        <w:t xml:space="preserve"> does it rule it out).</w:t>
      </w:r>
    </w:p>
    <w:p w:rsidR="008E30C0" w:rsidRPr="008E30C0" w:rsidRDefault="008E30C0" w:rsidP="008E30C0">
      <w:pPr>
        <w:numPr>
          <w:ilvl w:val="0"/>
          <w:numId w:val="3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The </w:t>
      </w:r>
      <w:r w:rsidRPr="008E30C0">
        <w:rPr>
          <w:rFonts w:asciiTheme="majorHAnsi" w:hAnsiTheme="majorHAnsi"/>
          <w:b/>
          <w:bCs/>
        </w:rPr>
        <w:t>product</w:t>
      </w:r>
      <w:r w:rsidRPr="008E30C0">
        <w:rPr>
          <w:rFonts w:asciiTheme="majorHAnsi" w:hAnsiTheme="majorHAnsi"/>
        </w:rPr>
        <w:t xml:space="preserve"> of two independent version spaces is formed by their intersection.</w:t>
      </w: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>Exercises:</w:t>
      </w:r>
    </w:p>
    <w:p w:rsidR="008E30C0" w:rsidRPr="008E30C0" w:rsidRDefault="008E30C0" w:rsidP="00BF3B12">
      <w:pPr>
        <w:ind w:left="72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(1) Develop the version spaces for c1 and c2 as the remaining examples are provided. </w:t>
      </w:r>
    </w:p>
    <w:p w:rsidR="008E30C0" w:rsidRPr="008E30C0" w:rsidRDefault="008E30C0" w:rsidP="00BF3B12">
      <w:pPr>
        <w:ind w:left="72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Are these independent?  What is the product version space? </w:t>
      </w:r>
    </w:p>
    <w:p w:rsidR="008E30C0" w:rsidRPr="008E30C0" w:rsidRDefault="008E30C0" w:rsidP="00BF3B12">
      <w:pPr>
        <w:ind w:left="720"/>
        <w:rPr>
          <w:rFonts w:asciiTheme="majorHAnsi" w:hAnsiTheme="majorHAnsi"/>
        </w:rPr>
      </w:pPr>
      <w:r w:rsidRPr="008E30C0">
        <w:rPr>
          <w:rFonts w:asciiTheme="majorHAnsi" w:hAnsiTheme="majorHAnsi"/>
        </w:rPr>
        <w:t>(2)</w:t>
      </w:r>
      <w:r w:rsidR="00BF3B12">
        <w:rPr>
          <w:rFonts w:asciiTheme="majorHAnsi" w:hAnsiTheme="majorHAnsi"/>
        </w:rPr>
        <w:t xml:space="preserve"> Change the second attribute to</w:t>
      </w:r>
      <w:r w:rsidR="00C907ED">
        <w:rPr>
          <w:rFonts w:asciiTheme="majorHAnsi" w:hAnsiTheme="majorHAnsi"/>
        </w:rPr>
        <w:t xml:space="preserve"> </w:t>
      </w:r>
      <w:r w:rsidRPr="00C907ED">
        <w:rPr>
          <w:rFonts w:asciiTheme="majorHAnsi" w:hAnsiTheme="majorHAnsi"/>
          <w:b/>
          <w:color w:val="FF0000"/>
        </w:rPr>
        <w:t>suit</w:t>
      </w:r>
      <w:r w:rsidR="00C907ED">
        <w:rPr>
          <w:rFonts w:asciiTheme="majorHAnsi" w:hAnsiTheme="majorHAnsi"/>
        </w:rPr>
        <w:t xml:space="preserve"> (with values </w:t>
      </w:r>
      <w:r w:rsidRPr="008E30C0">
        <w:rPr>
          <w:rFonts w:asciiTheme="majorHAnsi" w:hAnsiTheme="majorHAnsi"/>
        </w:rPr>
        <w:t xml:space="preserve">c, h, </w:t>
      </w:r>
      <w:proofErr w:type="gramStart"/>
      <w:r w:rsidRPr="008E30C0">
        <w:rPr>
          <w:rFonts w:asciiTheme="majorHAnsi" w:hAnsiTheme="majorHAnsi"/>
        </w:rPr>
        <w:t>s</w:t>
      </w:r>
      <w:proofErr w:type="gramEnd"/>
      <w:r w:rsidRPr="008E30C0">
        <w:rPr>
          <w:rFonts w:asciiTheme="majorHAnsi" w:hAnsiTheme="majorHAnsi"/>
        </w:rPr>
        <w:t>, d</w:t>
      </w:r>
      <w:r w:rsidR="00C907ED">
        <w:rPr>
          <w:rFonts w:asciiTheme="majorHAnsi" w:hAnsiTheme="majorHAnsi"/>
        </w:rPr>
        <w:t>)</w:t>
      </w:r>
      <w:r w:rsidRPr="008E30C0">
        <w:rPr>
          <w:rFonts w:asciiTheme="majorHAnsi" w:hAnsiTheme="majorHAnsi"/>
        </w:rPr>
        <w:t xml:space="preserve">.  Add a third attribute </w:t>
      </w:r>
      <w:r w:rsidRPr="00C907ED">
        <w:rPr>
          <w:rFonts w:asciiTheme="majorHAnsi" w:hAnsiTheme="majorHAnsi"/>
          <w:b/>
          <w:color w:val="FF0000"/>
        </w:rPr>
        <w:t>color</w:t>
      </w:r>
      <w:r w:rsidR="00C907ED">
        <w:rPr>
          <w:rFonts w:asciiTheme="majorHAnsi" w:hAnsiTheme="majorHAnsi"/>
        </w:rPr>
        <w:t xml:space="preserve"> (with values </w:t>
      </w:r>
      <w:r w:rsidRPr="008E30C0">
        <w:rPr>
          <w:rFonts w:asciiTheme="majorHAnsi" w:hAnsiTheme="majorHAnsi"/>
        </w:rPr>
        <w:t>b, r</w:t>
      </w:r>
      <w:r w:rsidR="00C907ED">
        <w:rPr>
          <w:rFonts w:asciiTheme="majorHAnsi" w:hAnsiTheme="majorHAnsi"/>
        </w:rPr>
        <w:t>)</w:t>
      </w:r>
      <w:r w:rsidRPr="008E30C0">
        <w:rPr>
          <w:rFonts w:asciiTheme="majorHAnsi" w:hAnsiTheme="majorHAnsi"/>
        </w:rPr>
        <w:t xml:space="preserve">.  </w:t>
      </w:r>
      <w:r w:rsidR="00C907ED">
        <w:rPr>
          <w:rFonts w:asciiTheme="majorHAnsi" w:hAnsiTheme="majorHAnsi"/>
        </w:rPr>
        <w:t>Now, c</w:t>
      </w:r>
      <w:r w:rsidRPr="008E30C0">
        <w:rPr>
          <w:rFonts w:asciiTheme="majorHAnsi" w:hAnsiTheme="majorHAnsi"/>
        </w:rPr>
        <w:t>onsider the three examples defined each with one of the above attributes and construct their ve</w:t>
      </w:r>
      <w:r>
        <w:rPr>
          <w:rFonts w:asciiTheme="majorHAnsi" w:hAnsiTheme="majorHAnsi"/>
        </w:rPr>
        <w:t>rsion spaces.  Are any of these</w:t>
      </w:r>
      <w:r w:rsidRPr="008E30C0">
        <w:rPr>
          <w:rFonts w:asciiTheme="majorHAnsi" w:hAnsiTheme="majorHAnsi"/>
        </w:rPr>
        <w:t xml:space="preserve"> version spaces independent?  Explain. </w:t>
      </w:r>
    </w:p>
    <w:p w:rsidR="00C907ED" w:rsidRDefault="008E30C0" w:rsidP="00C907ED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> </w:t>
      </w:r>
    </w:p>
    <w:p w:rsidR="008E30C0" w:rsidRPr="008E30C0" w:rsidRDefault="008E30C0" w:rsidP="00C907ED">
      <w:pPr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>Learning partial concepts</w:t>
      </w:r>
    </w:p>
    <w:p w:rsidR="008E30C0" w:rsidRPr="008E30C0" w:rsidRDefault="008E30C0" w:rsidP="008E30C0">
      <w:pPr>
        <w:ind w:left="360"/>
        <w:rPr>
          <w:rFonts w:asciiTheme="majorHAnsi" w:hAnsiTheme="majorHAnsi"/>
        </w:rPr>
      </w:pPr>
    </w:p>
    <w:p w:rsidR="008E30C0" w:rsidRPr="008E30C0" w:rsidRDefault="008E30C0" w:rsidP="008E30C0">
      <w:pPr>
        <w:numPr>
          <w:ilvl w:val="0"/>
          <w:numId w:val="4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When </w:t>
      </w:r>
      <w:r w:rsidRPr="008B4CA4">
        <w:rPr>
          <w:rFonts w:asciiTheme="majorHAnsi" w:hAnsiTheme="majorHAnsi"/>
          <w:color w:val="FF0000"/>
        </w:rPr>
        <w:t>|</w:t>
      </w:r>
      <w:r w:rsidRPr="008B4CA4">
        <w:rPr>
          <w:rFonts w:asciiTheme="majorHAnsi" w:hAnsiTheme="majorHAnsi"/>
          <w:b/>
          <w:bCs/>
          <w:iCs/>
          <w:color w:val="FF0000"/>
        </w:rPr>
        <w:t>VS| &gt; 1</w:t>
      </w:r>
      <w:r w:rsidRPr="008E30C0">
        <w:rPr>
          <w:rFonts w:asciiTheme="majorHAnsi" w:hAnsiTheme="majorHAnsi"/>
          <w:b/>
          <w:bCs/>
          <w:i/>
          <w:iCs/>
        </w:rPr>
        <w:t xml:space="preserve"> </w:t>
      </w:r>
      <w:r w:rsidRPr="008E30C0">
        <w:rPr>
          <w:rFonts w:asciiTheme="majorHAnsi" w:hAnsiTheme="majorHAnsi"/>
        </w:rPr>
        <w:t xml:space="preserve">it means that there were insufficient examples to allow for learning the concept fully.  When a new instance, </w:t>
      </w:r>
      <w:r w:rsidRPr="00BF3B12">
        <w:rPr>
          <w:rFonts w:asciiTheme="majorHAnsi" w:hAnsiTheme="majorHAnsi"/>
          <w:i/>
        </w:rPr>
        <w:t>I</w:t>
      </w:r>
      <w:r w:rsidR="00BF3B12" w:rsidRPr="00BF3B12">
        <w:rPr>
          <w:rFonts w:asciiTheme="majorHAnsi" w:hAnsiTheme="majorHAnsi"/>
          <w:i/>
        </w:rPr>
        <w:t>nstance</w:t>
      </w:r>
      <w:r w:rsidRPr="008E30C0">
        <w:rPr>
          <w:rFonts w:asciiTheme="majorHAnsi" w:hAnsiTheme="majorHAnsi"/>
        </w:rPr>
        <w:t>,  is presented for recognition the following is the result: Recognition (</w:t>
      </w:r>
      <w:r w:rsidR="00BF3B12" w:rsidRPr="00BF3B12">
        <w:rPr>
          <w:rFonts w:asciiTheme="majorHAnsi" w:hAnsiTheme="majorHAnsi"/>
          <w:i/>
        </w:rPr>
        <w:t>Instance</w:t>
      </w:r>
      <w:r w:rsidRPr="008E30C0">
        <w:rPr>
          <w:rFonts w:asciiTheme="majorHAnsi" w:hAnsiTheme="majorHAnsi"/>
        </w:rPr>
        <w:t xml:space="preserve">): </w:t>
      </w:r>
    </w:p>
    <w:p w:rsidR="008E30C0" w:rsidRPr="008E30C0" w:rsidRDefault="008E30C0" w:rsidP="008E30C0">
      <w:pPr>
        <w:numPr>
          <w:ilvl w:val="1"/>
          <w:numId w:val="5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(a) positive if </w:t>
      </w:r>
      <w:r w:rsidR="00BF3B12" w:rsidRPr="00BF3B12">
        <w:rPr>
          <w:rFonts w:asciiTheme="majorHAnsi" w:hAnsiTheme="majorHAnsi"/>
          <w:i/>
        </w:rPr>
        <w:t>Instance</w:t>
      </w:r>
      <w:r w:rsidRPr="008E30C0">
        <w:rPr>
          <w:rFonts w:asciiTheme="majorHAnsi" w:hAnsiTheme="majorHAnsi"/>
        </w:rPr>
        <w:t xml:space="preserve"> is classified as positive by every hypothesis in VS </w:t>
      </w:r>
    </w:p>
    <w:p w:rsidR="008E30C0" w:rsidRPr="008E30C0" w:rsidRDefault="008E30C0" w:rsidP="008E30C0">
      <w:pPr>
        <w:numPr>
          <w:ilvl w:val="1"/>
          <w:numId w:val="5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(b) negative is </w:t>
      </w:r>
      <w:r w:rsidR="00BF3B12" w:rsidRPr="00BF3B12">
        <w:rPr>
          <w:rFonts w:asciiTheme="majorHAnsi" w:hAnsiTheme="majorHAnsi"/>
          <w:i/>
        </w:rPr>
        <w:t>Instance</w:t>
      </w:r>
      <w:r w:rsidRPr="008E30C0">
        <w:rPr>
          <w:rFonts w:asciiTheme="majorHAnsi" w:hAnsiTheme="majorHAnsi"/>
        </w:rPr>
        <w:t xml:space="preserve"> is classified as negative by every hypothesis in VS</w:t>
      </w:r>
    </w:p>
    <w:p w:rsidR="008E30C0" w:rsidRPr="008E30C0" w:rsidRDefault="008E30C0" w:rsidP="008E30C0">
      <w:pPr>
        <w:numPr>
          <w:ilvl w:val="0"/>
          <w:numId w:val="5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otherwise  </w:t>
      </w:r>
    </w:p>
    <w:p w:rsidR="008E30C0" w:rsidRDefault="00BF3B12" w:rsidP="008E30C0">
      <w:pPr>
        <w:numPr>
          <w:ilvl w:val="1"/>
          <w:numId w:val="5"/>
        </w:numPr>
        <w:rPr>
          <w:rFonts w:asciiTheme="majorHAnsi" w:hAnsiTheme="majorHAnsi"/>
        </w:rPr>
      </w:pPr>
      <w:r w:rsidRPr="00BF3B12">
        <w:rPr>
          <w:rFonts w:asciiTheme="majorHAnsi" w:hAnsiTheme="majorHAnsi"/>
          <w:i/>
        </w:rPr>
        <w:t>Instance</w:t>
      </w:r>
      <w:r w:rsidR="008E30C0" w:rsidRPr="008E30C0">
        <w:rPr>
          <w:rFonts w:asciiTheme="majorHAnsi" w:hAnsiTheme="majorHAnsi"/>
        </w:rPr>
        <w:t xml:space="preserve"> is ambiguous and it can be classified using a "</w:t>
      </w:r>
      <w:r w:rsidR="008E30C0" w:rsidRPr="008B4CA4">
        <w:rPr>
          <w:rFonts w:asciiTheme="majorHAnsi" w:hAnsiTheme="majorHAnsi"/>
          <w:b/>
        </w:rPr>
        <w:t>majority vote</w:t>
      </w:r>
      <w:r w:rsidR="008E30C0" w:rsidRPr="008E30C0">
        <w:rPr>
          <w:rFonts w:asciiTheme="majorHAnsi" w:hAnsiTheme="majorHAnsi"/>
        </w:rPr>
        <w:t>" algorithm.</w:t>
      </w:r>
    </w:p>
    <w:p w:rsidR="00BF3B12" w:rsidRPr="008E30C0" w:rsidRDefault="00BF3B12" w:rsidP="008E30C0">
      <w:pPr>
        <w:numPr>
          <w:ilvl w:val="1"/>
          <w:numId w:val="5"/>
        </w:numPr>
        <w:rPr>
          <w:rFonts w:asciiTheme="majorHAnsi" w:hAnsiTheme="majorHAnsi"/>
        </w:rPr>
      </w:pPr>
    </w:p>
    <w:p w:rsidR="008E30C0" w:rsidRPr="008E30C0" w:rsidRDefault="008E30C0" w:rsidP="008E30C0">
      <w:pPr>
        <w:numPr>
          <w:ilvl w:val="0"/>
          <w:numId w:val="5"/>
        </w:numPr>
        <w:rPr>
          <w:rFonts w:asciiTheme="majorHAnsi" w:hAnsiTheme="majorHAnsi"/>
        </w:rPr>
      </w:pPr>
      <w:r w:rsidRPr="00BF3B12">
        <w:rPr>
          <w:rFonts w:asciiTheme="majorHAnsi" w:hAnsiTheme="majorHAnsi"/>
          <w:b/>
        </w:rPr>
        <w:t>Operational approach</w:t>
      </w:r>
      <w:r w:rsidRPr="008E30C0">
        <w:rPr>
          <w:rFonts w:asciiTheme="majorHAnsi" w:hAnsiTheme="majorHAnsi"/>
        </w:rPr>
        <w:t xml:space="preserve">: The structure of H induced by the </w:t>
      </w:r>
      <w:r w:rsidRPr="008E30C0">
        <w:rPr>
          <w:rFonts w:asciiTheme="majorHAnsi" w:hAnsiTheme="majorHAnsi"/>
          <w:i/>
          <w:iCs/>
        </w:rPr>
        <w:t>more-general-than</w:t>
      </w:r>
      <w:r w:rsidRPr="008E30C0">
        <w:rPr>
          <w:rFonts w:asciiTheme="majorHAnsi" w:hAnsiTheme="majorHAnsi"/>
        </w:rPr>
        <w:t xml:space="preserve"> partial order implies that</w:t>
      </w:r>
      <w:r w:rsidR="006C4AB2">
        <w:rPr>
          <w:rFonts w:asciiTheme="majorHAnsi" w:hAnsiTheme="majorHAnsi"/>
        </w:rPr>
        <w:t xml:space="preserve"> </w:t>
      </w:r>
      <w:r w:rsidR="006C4AB2" w:rsidRPr="008E30C0">
        <w:rPr>
          <w:rFonts w:asciiTheme="majorHAnsi" w:hAnsiTheme="majorHAnsi"/>
        </w:rPr>
        <w:t>it is enough if</w:t>
      </w:r>
      <w:r w:rsidRPr="008E30C0">
        <w:rPr>
          <w:rFonts w:asciiTheme="majorHAnsi" w:hAnsiTheme="majorHAnsi"/>
        </w:rPr>
        <w:t xml:space="preserve">: </w:t>
      </w:r>
    </w:p>
    <w:p w:rsidR="008E30C0" w:rsidRPr="008E30C0" w:rsidRDefault="008E30C0" w:rsidP="008E30C0">
      <w:pPr>
        <w:numPr>
          <w:ilvl w:val="1"/>
          <w:numId w:val="6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 (a) </w:t>
      </w:r>
      <w:r w:rsidR="00BF3B12" w:rsidRPr="00BF3B12">
        <w:rPr>
          <w:rFonts w:asciiTheme="majorHAnsi" w:hAnsiTheme="majorHAnsi"/>
          <w:i/>
        </w:rPr>
        <w:t>Instance</w:t>
      </w:r>
      <w:r w:rsidR="00BF3B12" w:rsidRPr="008E30C0">
        <w:rPr>
          <w:rFonts w:asciiTheme="majorHAnsi" w:hAnsiTheme="majorHAnsi"/>
        </w:rPr>
        <w:t xml:space="preserve"> </w:t>
      </w:r>
      <w:r w:rsidRPr="008E30C0">
        <w:rPr>
          <w:rFonts w:asciiTheme="majorHAnsi" w:hAnsiTheme="majorHAnsi"/>
        </w:rPr>
        <w:t xml:space="preserve">is classified as positive by every hypothesis in the S-set. </w:t>
      </w:r>
    </w:p>
    <w:p w:rsidR="008E30C0" w:rsidRPr="008E30C0" w:rsidRDefault="008E30C0" w:rsidP="008E30C0">
      <w:pPr>
        <w:numPr>
          <w:ilvl w:val="1"/>
          <w:numId w:val="6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 (b) </w:t>
      </w:r>
      <w:r w:rsidR="00BF3B12" w:rsidRPr="00BF3B12">
        <w:rPr>
          <w:rFonts w:asciiTheme="majorHAnsi" w:hAnsiTheme="majorHAnsi"/>
          <w:i/>
        </w:rPr>
        <w:t>Instance</w:t>
      </w:r>
      <w:r w:rsidRPr="008E30C0">
        <w:rPr>
          <w:rFonts w:asciiTheme="majorHAnsi" w:hAnsiTheme="majorHAnsi"/>
        </w:rPr>
        <w:t xml:space="preserve"> is classified as negative by every hypothesis in the G-set.</w:t>
      </w:r>
    </w:p>
    <w:p w:rsidR="008E30C0" w:rsidRPr="008E30C0" w:rsidRDefault="008E30C0" w:rsidP="008E30C0">
      <w:pPr>
        <w:ind w:left="360"/>
        <w:rPr>
          <w:rFonts w:asciiTheme="majorHAnsi" w:hAnsiTheme="majorHAnsi"/>
        </w:rPr>
      </w:pP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> </w:t>
      </w:r>
    </w:p>
    <w:p w:rsidR="008E30C0" w:rsidRPr="008E30C0" w:rsidRDefault="008E30C0" w:rsidP="00BF3B12">
      <w:pPr>
        <w:ind w:left="360"/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>Inductive bias</w:t>
      </w:r>
    </w:p>
    <w:p w:rsidR="008E30C0" w:rsidRPr="008E30C0" w:rsidRDefault="008E30C0" w:rsidP="008E30C0">
      <w:pPr>
        <w:ind w:left="360"/>
        <w:rPr>
          <w:rFonts w:asciiTheme="majorHAnsi" w:hAnsiTheme="majorHAnsi"/>
        </w:rPr>
      </w:pPr>
    </w:p>
    <w:p w:rsidR="00BF3B12" w:rsidRPr="00BF3B12" w:rsidRDefault="008E30C0" w:rsidP="008E30C0">
      <w:pPr>
        <w:numPr>
          <w:ilvl w:val="0"/>
          <w:numId w:val="7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>Reca</w:t>
      </w:r>
      <w:r w:rsidR="00BF3B12">
        <w:rPr>
          <w:rFonts w:asciiTheme="majorHAnsi" w:hAnsiTheme="majorHAnsi"/>
        </w:rPr>
        <w:t>ll the notion of inductive bias</w:t>
      </w:r>
      <w:r w:rsidRPr="008E30C0">
        <w:rPr>
          <w:rFonts w:asciiTheme="majorHAnsi" w:hAnsiTheme="majorHAnsi"/>
        </w:rPr>
        <w:t>:</w:t>
      </w:r>
      <w:r w:rsidRPr="008E30C0">
        <w:rPr>
          <w:rFonts w:asciiTheme="majorHAnsi" w:hAnsiTheme="majorHAnsi"/>
          <w:b/>
          <w:bCs/>
        </w:rPr>
        <w:t xml:space="preserve"> </w:t>
      </w:r>
    </w:p>
    <w:p w:rsidR="00BF3B12" w:rsidRDefault="006C4AB2" w:rsidP="00BF3B12">
      <w:pPr>
        <w:ind w:left="1080"/>
        <w:rPr>
          <w:rFonts w:asciiTheme="majorHAnsi" w:hAnsiTheme="majorHAnsi"/>
        </w:rPr>
      </w:pPr>
      <w:proofErr w:type="gramStart"/>
      <w:r w:rsidRPr="006C4AB2">
        <w:rPr>
          <w:rFonts w:asciiTheme="majorHAnsi" w:hAnsiTheme="majorHAnsi"/>
          <w:b/>
          <w:bCs/>
          <w:color w:val="FF0000"/>
        </w:rPr>
        <w:t>A</w:t>
      </w:r>
      <w:r w:rsidR="008E30C0" w:rsidRPr="006C4AB2">
        <w:rPr>
          <w:rFonts w:asciiTheme="majorHAnsi" w:hAnsiTheme="majorHAnsi"/>
          <w:b/>
          <w:bCs/>
          <w:color w:val="FF0000"/>
        </w:rPr>
        <w:t>ssumption on the representation of the concept</w:t>
      </w:r>
      <w:r w:rsidR="008E30C0" w:rsidRPr="008E30C0">
        <w:rPr>
          <w:rFonts w:asciiTheme="majorHAnsi" w:hAnsiTheme="majorHAnsi"/>
        </w:rPr>
        <w:t xml:space="preserve"> (conjunctions, disjunctions, mixtures, etc.)</w:t>
      </w:r>
      <w:proofErr w:type="gramEnd"/>
      <w:r w:rsidR="008E30C0" w:rsidRPr="008E30C0">
        <w:rPr>
          <w:rFonts w:asciiTheme="majorHAnsi" w:hAnsiTheme="majorHAnsi"/>
        </w:rPr>
        <w:t xml:space="preserve"> </w:t>
      </w:r>
    </w:p>
    <w:p w:rsidR="00BF3B12" w:rsidRDefault="00BF3B12" w:rsidP="00BF3B12">
      <w:pPr>
        <w:ind w:left="1080"/>
        <w:rPr>
          <w:rFonts w:asciiTheme="majorHAnsi" w:hAnsiTheme="majorHAnsi"/>
        </w:rPr>
      </w:pPr>
    </w:p>
    <w:p w:rsidR="00BF3B12" w:rsidRDefault="008E30C0" w:rsidP="00BF3B12">
      <w:pPr>
        <w:ind w:left="108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This assumption translates directly into the size of the version space and it may affect the assumption that H contains the target concept.  </w:t>
      </w:r>
    </w:p>
    <w:p w:rsidR="00BF3B12" w:rsidRDefault="00BF3B12" w:rsidP="00BF3B12">
      <w:pPr>
        <w:ind w:left="1080"/>
        <w:rPr>
          <w:rFonts w:asciiTheme="majorHAnsi" w:hAnsiTheme="majorHAnsi"/>
        </w:rPr>
      </w:pPr>
    </w:p>
    <w:p w:rsidR="00BF3B12" w:rsidRDefault="008E30C0" w:rsidP="00BF3B12">
      <w:pPr>
        <w:ind w:left="1080"/>
        <w:rPr>
          <w:rFonts w:asciiTheme="majorHAnsi" w:hAnsiTheme="majorHAnsi"/>
        </w:rPr>
      </w:pPr>
      <w:r w:rsidRPr="008E30C0">
        <w:rPr>
          <w:rFonts w:asciiTheme="majorHAnsi" w:hAnsiTheme="majorHAnsi"/>
        </w:rPr>
        <w:t>For example, the concept may be a conjunction of disjunctions (CNF) whereas H may be such that only conjunctions of literals can be represented. (Biased</w:t>
      </w:r>
      <w:r w:rsidRPr="008E30C0">
        <w:rPr>
          <w:rFonts w:asciiTheme="majorHAnsi" w:hAnsiTheme="majorHAnsi"/>
          <w:b/>
          <w:bCs/>
        </w:rPr>
        <w:t xml:space="preserve"> hypothesis space)</w:t>
      </w:r>
      <w:r w:rsidR="00BF3B12">
        <w:rPr>
          <w:rFonts w:asciiTheme="majorHAnsi" w:hAnsiTheme="majorHAnsi"/>
        </w:rPr>
        <w:t xml:space="preserve"> </w:t>
      </w:r>
    </w:p>
    <w:p w:rsidR="00BF3B12" w:rsidRDefault="00BF3B12" w:rsidP="00BF3B12">
      <w:pPr>
        <w:ind w:left="1080"/>
        <w:rPr>
          <w:rFonts w:asciiTheme="majorHAnsi" w:hAnsiTheme="majorHAnsi"/>
        </w:rPr>
      </w:pPr>
    </w:p>
    <w:p w:rsidR="006C4AB2" w:rsidRDefault="006C4AB2" w:rsidP="00BF3B12">
      <w:pPr>
        <w:ind w:left="1080"/>
        <w:rPr>
          <w:rFonts w:asciiTheme="majorHAnsi" w:hAnsiTheme="majorHAnsi"/>
        </w:rPr>
      </w:pPr>
      <w:r w:rsidRPr="006C4AB2">
        <w:rPr>
          <w:rFonts w:asciiTheme="majorHAnsi" w:hAnsiTheme="majorHAnsi"/>
          <w:b/>
          <w:color w:val="FF0000"/>
        </w:rPr>
        <w:t xml:space="preserve">Q: </w:t>
      </w:r>
      <w:r w:rsidR="008E30C0" w:rsidRPr="006C4AB2">
        <w:rPr>
          <w:rFonts w:asciiTheme="majorHAnsi" w:hAnsiTheme="majorHAnsi"/>
          <w:b/>
          <w:color w:val="FF0000"/>
        </w:rPr>
        <w:t xml:space="preserve">What stops us from including </w:t>
      </w:r>
      <w:r w:rsidRPr="006C4AB2">
        <w:rPr>
          <w:rFonts w:asciiTheme="majorHAnsi" w:hAnsiTheme="majorHAnsi"/>
          <w:b/>
          <w:color w:val="FF0000"/>
        </w:rPr>
        <w:t xml:space="preserve">everything </w:t>
      </w:r>
      <w:r w:rsidR="008E30C0" w:rsidRPr="006C4AB2">
        <w:rPr>
          <w:rFonts w:asciiTheme="majorHAnsi" w:hAnsiTheme="majorHAnsi"/>
          <w:b/>
          <w:color w:val="FF0000"/>
        </w:rPr>
        <w:t>into H?</w:t>
      </w:r>
      <w:r w:rsidR="008E30C0" w:rsidRPr="00BF3B12">
        <w:rPr>
          <w:rFonts w:asciiTheme="majorHAnsi" w:hAnsiTheme="majorHAnsi"/>
          <w:b/>
        </w:rPr>
        <w:t> </w:t>
      </w:r>
      <w:r w:rsidR="008E30C0" w:rsidRPr="008E30C0">
        <w:rPr>
          <w:rFonts w:asciiTheme="majorHAnsi" w:hAnsiTheme="majorHAnsi"/>
        </w:rPr>
        <w:t xml:space="preserve"> </w:t>
      </w:r>
    </w:p>
    <w:p w:rsidR="00BF3B12" w:rsidRDefault="006C4AB2" w:rsidP="00BF3B12">
      <w:p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A: </w:t>
      </w:r>
      <w:r w:rsidR="008E30C0" w:rsidRPr="008E30C0">
        <w:rPr>
          <w:rFonts w:asciiTheme="majorHAnsi" w:hAnsiTheme="majorHAnsi"/>
        </w:rPr>
        <w:t>In general</w:t>
      </w:r>
      <w:r>
        <w:rPr>
          <w:rFonts w:asciiTheme="majorHAnsi" w:hAnsiTheme="majorHAnsi"/>
        </w:rPr>
        <w:t>,</w:t>
      </w:r>
      <w:r w:rsidR="008E30C0" w:rsidRPr="008E30C0">
        <w:rPr>
          <w:rFonts w:asciiTheme="majorHAnsi" w:hAnsiTheme="majorHAnsi"/>
        </w:rPr>
        <w:t xml:space="preserve"> the size of the hypothesis space is closely related to the size of the training examples.  </w:t>
      </w:r>
    </w:p>
    <w:p w:rsidR="00BF3B12" w:rsidRDefault="008E30C0" w:rsidP="006C4AB2">
      <w:pPr>
        <w:ind w:left="108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The larger H, more examples </w:t>
      </w:r>
      <w:r w:rsidR="00BF3B12">
        <w:rPr>
          <w:rFonts w:asciiTheme="majorHAnsi" w:hAnsiTheme="majorHAnsi"/>
        </w:rPr>
        <w:t xml:space="preserve">are needed. </w:t>
      </w:r>
      <w:r w:rsidRPr="008E30C0">
        <w:rPr>
          <w:rFonts w:asciiTheme="majorHAnsi" w:hAnsiTheme="majorHAnsi"/>
        </w:rPr>
        <w:t>And, the most general hypothesis (</w:t>
      </w:r>
      <w:r w:rsidRPr="008E30C0">
        <w:rPr>
          <w:rFonts w:asciiTheme="majorHAnsi" w:hAnsiTheme="majorHAnsi"/>
          <w:b/>
          <w:bCs/>
        </w:rPr>
        <w:t xml:space="preserve">Unbiased learner) </w:t>
      </w:r>
      <w:proofErr w:type="gramStart"/>
      <w:r w:rsidRPr="008E30C0">
        <w:rPr>
          <w:rFonts w:asciiTheme="majorHAnsi" w:hAnsiTheme="majorHAnsi"/>
        </w:rPr>
        <w:t>space,</w:t>
      </w:r>
      <w:proofErr w:type="gramEnd"/>
      <w:r w:rsidRPr="008E30C0">
        <w:rPr>
          <w:rFonts w:asciiTheme="majorHAnsi" w:hAnsiTheme="majorHAnsi"/>
        </w:rPr>
        <w:t xml:space="preserve"> is actually exponential in the size of the instance space: </w:t>
      </w:r>
    </w:p>
    <w:p w:rsidR="00BF3B12" w:rsidRDefault="00BF3B12" w:rsidP="00BF3B12">
      <w:pPr>
        <w:ind w:left="1080" w:firstLine="360"/>
        <w:rPr>
          <w:rFonts w:asciiTheme="majorHAnsi" w:hAnsiTheme="majorHAnsi"/>
        </w:rPr>
      </w:pPr>
    </w:p>
    <w:p w:rsidR="00BF3B12" w:rsidRDefault="00BF3B12" w:rsidP="00BF3B12">
      <w:pPr>
        <w:ind w:left="720" w:firstLine="360"/>
        <w:rPr>
          <w:rFonts w:asciiTheme="majorHAnsi" w:hAnsiTheme="majorHAnsi"/>
        </w:rPr>
      </w:pPr>
      <w:proofErr w:type="gramStart"/>
      <w:r>
        <w:rPr>
          <w:rFonts w:asciiTheme="majorHAnsi" w:hAnsiTheme="majorHAnsi"/>
          <w:b/>
          <w:bCs/>
          <w:u w:val="single"/>
        </w:rPr>
        <w:t xml:space="preserve">EXAMPLE </w:t>
      </w:r>
      <w:r w:rsidR="008E30C0" w:rsidRPr="008E30C0">
        <w:rPr>
          <w:rFonts w:asciiTheme="majorHAnsi" w:hAnsiTheme="majorHAnsi"/>
          <w:b/>
          <w:bCs/>
          <w:u w:val="single"/>
        </w:rPr>
        <w:t xml:space="preserve"> </w:t>
      </w:r>
      <w:r w:rsidR="008E30C0" w:rsidRPr="008E30C0">
        <w:rPr>
          <w:rFonts w:asciiTheme="majorHAnsi" w:hAnsiTheme="majorHAnsi"/>
        </w:rPr>
        <w:t>(</w:t>
      </w:r>
      <w:proofErr w:type="spellStart"/>
      <w:proofErr w:type="gramEnd"/>
      <w:r w:rsidR="008E30C0" w:rsidRPr="008E30C0">
        <w:rPr>
          <w:rFonts w:asciiTheme="majorHAnsi" w:hAnsiTheme="majorHAnsi"/>
          <w:i/>
          <w:iCs/>
        </w:rPr>
        <w:t>GoodSportDay</w:t>
      </w:r>
      <w:proofErr w:type="spellEnd"/>
      <w:r w:rsidR="008E30C0" w:rsidRPr="008E30C0">
        <w:rPr>
          <w:rFonts w:asciiTheme="majorHAnsi" w:hAnsiTheme="majorHAnsi"/>
          <w:i/>
          <w:iCs/>
        </w:rPr>
        <w:t>)</w:t>
      </w:r>
      <w:r w:rsidR="008E30C0" w:rsidRPr="008E30C0">
        <w:rPr>
          <w:rFonts w:asciiTheme="majorHAnsi" w:hAnsiTheme="majorHAnsi"/>
        </w:rPr>
        <w:t xml:space="preserve"> problem:  </w:t>
      </w:r>
    </w:p>
    <w:p w:rsidR="00BF3B12" w:rsidRDefault="00BF3B12" w:rsidP="00BF3B12">
      <w:pPr>
        <w:ind w:left="720" w:firstLine="360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8E30C0" w:rsidRPr="008E30C0">
        <w:rPr>
          <w:rFonts w:asciiTheme="majorHAnsi" w:hAnsiTheme="majorHAnsi"/>
        </w:rPr>
        <w:t>ix attributes taking 2, 2, 2, 1, 2, 2 values respectively, for a total of 2</w:t>
      </w:r>
      <w:r w:rsidR="008E30C0" w:rsidRPr="008E30C0">
        <w:rPr>
          <w:rFonts w:asciiTheme="majorHAnsi" w:hAnsiTheme="majorHAnsi"/>
          <w:vertAlign w:val="superscript"/>
        </w:rPr>
        <w:t>5</w:t>
      </w:r>
      <w:r w:rsidR="008E30C0" w:rsidRPr="008E30C0">
        <w:rPr>
          <w:rFonts w:asciiTheme="majorHAnsi" w:hAnsiTheme="majorHAnsi"/>
        </w:rPr>
        <w:t xml:space="preserve"> = 32 possible combinations of attribute values.  </w:t>
      </w:r>
    </w:p>
    <w:p w:rsidR="00F363DB" w:rsidRDefault="00F363DB" w:rsidP="00BF3B12">
      <w:pPr>
        <w:ind w:left="720" w:firstLine="360"/>
        <w:rPr>
          <w:rFonts w:asciiTheme="majorHAnsi" w:hAnsiTheme="majorHAnsi"/>
        </w:rPr>
      </w:pPr>
    </w:p>
    <w:p w:rsidR="00BF3B12" w:rsidRDefault="008E30C0" w:rsidP="00BF3B12">
      <w:pPr>
        <w:ind w:left="720" w:firstLine="36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Considering in addition for each attribute the values nil and * the total </w:t>
      </w:r>
      <w:r w:rsidR="00F363DB">
        <w:rPr>
          <w:rFonts w:asciiTheme="majorHAnsi" w:hAnsiTheme="majorHAnsi"/>
        </w:rPr>
        <w:t>number of possible combinations</w:t>
      </w:r>
      <w:r w:rsidRPr="008E30C0">
        <w:rPr>
          <w:rFonts w:asciiTheme="majorHAnsi" w:hAnsiTheme="majorHAnsi"/>
        </w:rPr>
        <w:t>, or the instance space size, is 3 * 4</w:t>
      </w:r>
      <w:r w:rsidRPr="008E30C0">
        <w:rPr>
          <w:rFonts w:asciiTheme="majorHAnsi" w:hAnsiTheme="majorHAnsi"/>
          <w:vertAlign w:val="superscript"/>
        </w:rPr>
        <w:t>5</w:t>
      </w:r>
      <w:r w:rsidRPr="008E30C0">
        <w:rPr>
          <w:rFonts w:asciiTheme="majorHAnsi" w:hAnsiTheme="majorHAnsi"/>
        </w:rPr>
        <w:t xml:space="preserve"> = 3072. </w:t>
      </w:r>
    </w:p>
    <w:p w:rsidR="00BF3B12" w:rsidRDefault="00BF3B12" w:rsidP="00BF3B12">
      <w:pPr>
        <w:ind w:left="720" w:firstLine="360"/>
        <w:rPr>
          <w:rFonts w:asciiTheme="majorHAnsi" w:hAnsiTheme="majorHAnsi"/>
        </w:rPr>
      </w:pPr>
    </w:p>
    <w:p w:rsidR="00BF3B12" w:rsidRDefault="008E30C0" w:rsidP="00BF3B12">
      <w:pPr>
        <w:ind w:left="720" w:firstLine="36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The number of possible concepts that can be defined on this set is the same as the </w:t>
      </w:r>
      <w:r w:rsidRPr="006C4AB2">
        <w:rPr>
          <w:rFonts w:asciiTheme="majorHAnsi" w:hAnsiTheme="majorHAnsi"/>
          <w:i/>
          <w:iCs/>
          <w:color w:val="FF0000"/>
        </w:rPr>
        <w:t>power set</w:t>
      </w:r>
      <w:r w:rsidRPr="008E30C0">
        <w:rPr>
          <w:rFonts w:asciiTheme="majorHAnsi" w:hAnsiTheme="majorHAnsi"/>
        </w:rPr>
        <w:t xml:space="preserve"> of the instance space (each concept corresponds to a subset of this set). </w:t>
      </w:r>
    </w:p>
    <w:p w:rsidR="00BF3B12" w:rsidRDefault="00BF3B12" w:rsidP="00BF3B12">
      <w:pPr>
        <w:ind w:left="720" w:firstLine="360"/>
        <w:rPr>
          <w:rFonts w:asciiTheme="majorHAnsi" w:hAnsiTheme="majorHAnsi"/>
        </w:rPr>
      </w:pPr>
    </w:p>
    <w:p w:rsidR="00BF3B12" w:rsidRDefault="008E30C0" w:rsidP="00BF3B12">
      <w:pPr>
        <w:ind w:left="720" w:firstLine="36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Therefore </w:t>
      </w:r>
      <w:r w:rsidRPr="006C4AB2">
        <w:rPr>
          <w:rFonts w:asciiTheme="majorHAnsi" w:hAnsiTheme="majorHAnsi"/>
          <w:b/>
          <w:bCs/>
          <w:color w:val="FF0000"/>
        </w:rPr>
        <w:t>2</w:t>
      </w:r>
      <w:r w:rsidRPr="006C4AB2">
        <w:rPr>
          <w:rFonts w:asciiTheme="majorHAnsi" w:hAnsiTheme="majorHAnsi"/>
          <w:b/>
          <w:bCs/>
          <w:color w:val="FF0000"/>
          <w:vertAlign w:val="superscript"/>
        </w:rPr>
        <w:t>|instance space|</w:t>
      </w:r>
      <w:r w:rsidRPr="008E30C0">
        <w:rPr>
          <w:rFonts w:asciiTheme="majorHAnsi" w:hAnsiTheme="majorHAnsi"/>
        </w:rPr>
        <w:t xml:space="preserve"> concepts</w:t>
      </w:r>
      <w:r w:rsidR="00BF3B12">
        <w:rPr>
          <w:rFonts w:asciiTheme="majorHAnsi" w:hAnsiTheme="majorHAnsi"/>
        </w:rPr>
        <w:t xml:space="preserve"> are possible</w:t>
      </w:r>
      <w:r w:rsidRPr="008E30C0">
        <w:rPr>
          <w:rFonts w:asciiTheme="majorHAnsi" w:hAnsiTheme="majorHAnsi"/>
        </w:rPr>
        <w:t>. </w:t>
      </w:r>
    </w:p>
    <w:p w:rsidR="00BF3B12" w:rsidRDefault="00BF3B12" w:rsidP="00BF3B12">
      <w:pPr>
        <w:ind w:left="720" w:firstLine="360"/>
        <w:rPr>
          <w:rFonts w:asciiTheme="majorHAnsi" w:hAnsiTheme="majorHAnsi"/>
        </w:rPr>
      </w:pPr>
    </w:p>
    <w:p w:rsidR="00BF3B12" w:rsidRDefault="008E30C0" w:rsidP="006C4AB2">
      <w:pPr>
        <w:ind w:firstLine="360"/>
        <w:rPr>
          <w:rFonts w:asciiTheme="majorHAnsi" w:hAnsiTheme="majorHAnsi"/>
        </w:rPr>
      </w:pPr>
      <w:r w:rsidRPr="00BF3B12">
        <w:rPr>
          <w:rFonts w:asciiTheme="majorHAnsi" w:hAnsiTheme="majorHAnsi"/>
          <w:b/>
          <w:color w:val="FF0000"/>
        </w:rPr>
        <w:t>However, the conjunctive hypothesis space can represent only a small part of this space.</w:t>
      </w:r>
      <w:r w:rsidR="00BF3B12">
        <w:rPr>
          <w:rFonts w:asciiTheme="majorHAnsi" w:hAnsiTheme="majorHAnsi"/>
        </w:rPr>
        <w:t xml:space="preserve">  </w:t>
      </w:r>
    </w:p>
    <w:p w:rsidR="00BF3B12" w:rsidRDefault="00BF3B12" w:rsidP="00BF3B12">
      <w:pPr>
        <w:ind w:left="720" w:firstLine="360"/>
        <w:rPr>
          <w:rFonts w:asciiTheme="majorHAnsi" w:hAnsiTheme="majorHAnsi"/>
        </w:rPr>
      </w:pPr>
    </w:p>
    <w:p w:rsidR="00BF3B12" w:rsidRDefault="008E30C0" w:rsidP="006C4AB2">
      <w:pPr>
        <w:ind w:firstLine="36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Question: </w:t>
      </w:r>
      <w:r w:rsidR="006C4AB2">
        <w:rPr>
          <w:rFonts w:asciiTheme="majorHAnsi" w:hAnsiTheme="majorHAnsi"/>
          <w:b/>
          <w:bCs/>
        </w:rPr>
        <w:t>How many</w:t>
      </w:r>
      <w:r w:rsidRPr="008E30C0">
        <w:rPr>
          <w:rFonts w:asciiTheme="majorHAnsi" w:hAnsiTheme="majorHAnsi"/>
          <w:b/>
          <w:bCs/>
        </w:rPr>
        <w:t>?</w:t>
      </w:r>
      <w:r w:rsidR="00BF3B12">
        <w:rPr>
          <w:rFonts w:asciiTheme="majorHAnsi" w:hAnsiTheme="majorHAnsi"/>
        </w:rPr>
        <w:t xml:space="preserve"> </w:t>
      </w:r>
    </w:p>
    <w:p w:rsidR="00BF3B12" w:rsidRDefault="008E30C0" w:rsidP="006C4AB2">
      <w:pPr>
        <w:ind w:firstLine="36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Answer: </w:t>
      </w:r>
      <w:r w:rsidRPr="008E30C0">
        <w:rPr>
          <w:rFonts w:asciiTheme="majorHAnsi" w:hAnsiTheme="majorHAnsi"/>
          <w:b/>
          <w:bCs/>
        </w:rPr>
        <w:t>All the combination of attribute values, including * but excluding any combination containing nil</w:t>
      </w:r>
      <w:r w:rsidR="006C4AB2">
        <w:rPr>
          <w:rFonts w:asciiTheme="majorHAnsi" w:hAnsiTheme="majorHAnsi"/>
          <w:b/>
          <w:bCs/>
        </w:rPr>
        <w:t xml:space="preserve"> (conjunction with nil is nil; nil=false)</w:t>
      </w:r>
      <w:r w:rsidRPr="008E30C0">
        <w:rPr>
          <w:rFonts w:asciiTheme="majorHAnsi" w:hAnsiTheme="majorHAnsi"/>
          <w:b/>
          <w:bCs/>
        </w:rPr>
        <w:t>,</w:t>
      </w:r>
      <w:r w:rsidRPr="008E30C0">
        <w:rPr>
          <w:rFonts w:asciiTheme="majorHAnsi" w:hAnsiTheme="majorHAnsi"/>
        </w:rPr>
        <w:t xml:space="preserve"> that is, 1+ 2*3</w:t>
      </w:r>
      <w:r w:rsidRPr="008E30C0">
        <w:rPr>
          <w:rFonts w:asciiTheme="majorHAnsi" w:hAnsiTheme="majorHAnsi"/>
          <w:vertAlign w:val="superscript"/>
        </w:rPr>
        <w:t>5</w:t>
      </w:r>
      <w:r w:rsidRPr="008E30C0">
        <w:rPr>
          <w:rFonts w:asciiTheme="majorHAnsi" w:hAnsiTheme="majorHAnsi"/>
        </w:rPr>
        <w:t xml:space="preserve"> = 487.</w:t>
      </w:r>
    </w:p>
    <w:p w:rsidR="008E30C0" w:rsidRPr="008E30C0" w:rsidRDefault="008E30C0" w:rsidP="00BF3B12">
      <w:pPr>
        <w:ind w:left="720" w:firstLine="360"/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  </w:t>
      </w:r>
    </w:p>
    <w:p w:rsidR="008E30C0" w:rsidRDefault="008E30C0" w:rsidP="006C4AB2">
      <w:pPr>
        <w:numPr>
          <w:ilvl w:val="0"/>
          <w:numId w:val="8"/>
        </w:numPr>
        <w:ind w:left="360"/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 xml:space="preserve">Futility of bias-free learning: </w:t>
      </w:r>
      <w:r w:rsidRPr="008E30C0">
        <w:rPr>
          <w:rFonts w:asciiTheme="majorHAnsi" w:hAnsiTheme="majorHAnsi"/>
        </w:rPr>
        <w:t>A learner must make prior assumptions about what it is to be learned (</w:t>
      </w:r>
      <w:r w:rsidRPr="008E30C0">
        <w:rPr>
          <w:rFonts w:asciiTheme="majorHAnsi" w:hAnsiTheme="majorHAnsi"/>
          <w:i/>
          <w:iCs/>
        </w:rPr>
        <w:t>What is it that I am looking for</w:t>
      </w:r>
      <w:r w:rsidRPr="008E30C0">
        <w:rPr>
          <w:rFonts w:asciiTheme="majorHAnsi" w:hAnsiTheme="majorHAnsi"/>
        </w:rPr>
        <w:t>?)</w:t>
      </w:r>
    </w:p>
    <w:p w:rsidR="00BF3B12" w:rsidRPr="008E30C0" w:rsidRDefault="00BF3B12" w:rsidP="006C4AB2">
      <w:pPr>
        <w:rPr>
          <w:rFonts w:asciiTheme="majorHAnsi" w:hAnsiTheme="majorHAnsi"/>
        </w:rPr>
      </w:pPr>
    </w:p>
    <w:p w:rsidR="008E30C0" w:rsidRPr="008E30C0" w:rsidRDefault="008E30C0" w:rsidP="006C4AB2">
      <w:pPr>
        <w:numPr>
          <w:ilvl w:val="0"/>
          <w:numId w:val="9"/>
        </w:numPr>
        <w:ind w:left="360"/>
        <w:rPr>
          <w:rFonts w:asciiTheme="majorHAnsi" w:hAnsiTheme="majorHAnsi"/>
        </w:rPr>
      </w:pPr>
      <w:r w:rsidRPr="008E30C0">
        <w:rPr>
          <w:rFonts w:asciiTheme="majorHAnsi" w:hAnsiTheme="majorHAnsi"/>
          <w:b/>
          <w:bCs/>
        </w:rPr>
        <w:t>Inductive bias :</w:t>
      </w:r>
    </w:p>
    <w:p w:rsidR="008E30C0" w:rsidRPr="008E30C0" w:rsidRDefault="008E30C0" w:rsidP="006C4AB2">
      <w:pPr>
        <w:ind w:left="720"/>
        <w:rPr>
          <w:rFonts w:asciiTheme="majorHAnsi" w:hAnsiTheme="majorHAnsi"/>
        </w:rPr>
      </w:pPr>
      <w:proofErr w:type="gramStart"/>
      <w:r w:rsidRPr="006C4AB2">
        <w:rPr>
          <w:rFonts w:asciiTheme="majorHAnsi" w:hAnsiTheme="majorHAnsi"/>
          <w:color w:val="FF0000"/>
        </w:rPr>
        <w:t>in</w:t>
      </w:r>
      <w:proofErr w:type="gramEnd"/>
      <w:r w:rsidRPr="006C4AB2">
        <w:rPr>
          <w:rFonts w:asciiTheme="majorHAnsi" w:hAnsiTheme="majorHAnsi"/>
          <w:color w:val="FF0000"/>
        </w:rPr>
        <w:t xml:space="preserve"> Find-S</w:t>
      </w:r>
      <w:r w:rsidRPr="008E30C0">
        <w:rPr>
          <w:rFonts w:asciiTheme="majorHAnsi" w:hAnsiTheme="majorHAnsi"/>
        </w:rPr>
        <w:t>: the target concept can be described by H;  by default all instances are negative.</w:t>
      </w:r>
    </w:p>
    <w:p w:rsidR="008E30C0" w:rsidRPr="008E30C0" w:rsidRDefault="008E30C0" w:rsidP="006C4AB2">
      <w:pPr>
        <w:ind w:left="720"/>
        <w:rPr>
          <w:rFonts w:asciiTheme="majorHAnsi" w:hAnsiTheme="majorHAnsi"/>
        </w:rPr>
      </w:pPr>
      <w:proofErr w:type="gramStart"/>
      <w:r w:rsidRPr="006C4AB2">
        <w:rPr>
          <w:rFonts w:asciiTheme="majorHAnsi" w:hAnsiTheme="majorHAnsi"/>
          <w:color w:val="FF0000"/>
        </w:rPr>
        <w:t>in</w:t>
      </w:r>
      <w:proofErr w:type="gramEnd"/>
      <w:r w:rsidRPr="006C4AB2">
        <w:rPr>
          <w:rFonts w:asciiTheme="majorHAnsi" w:hAnsiTheme="majorHAnsi"/>
          <w:color w:val="FF0000"/>
        </w:rPr>
        <w:t xml:space="preserve"> CE</w:t>
      </w:r>
      <w:r w:rsidRPr="008E30C0">
        <w:rPr>
          <w:rFonts w:asciiTheme="majorHAnsi" w:hAnsiTheme="majorHAnsi"/>
        </w:rPr>
        <w:t xml:space="preserve"> (weaker than Find-S):  the target concept can be represented in H.</w:t>
      </w:r>
    </w:p>
    <w:p w:rsidR="00BF3B12" w:rsidRDefault="00BF3B12" w:rsidP="008E30C0">
      <w:pPr>
        <w:rPr>
          <w:rFonts w:asciiTheme="majorHAnsi" w:hAnsiTheme="majorHAnsi"/>
        </w:rPr>
      </w:pP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>Formally, the inductive bias can be defined as follows:</w:t>
      </w:r>
    </w:p>
    <w:p w:rsidR="008E30C0" w:rsidRPr="008E30C0" w:rsidRDefault="008E30C0" w:rsidP="008E30C0">
      <w:pPr>
        <w:numPr>
          <w:ilvl w:val="0"/>
          <w:numId w:val="10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Let </w:t>
      </w:r>
      <w:r w:rsidRPr="008E30C0">
        <w:rPr>
          <w:rFonts w:asciiTheme="majorHAnsi" w:hAnsiTheme="majorHAnsi"/>
          <w:b/>
          <w:bCs/>
        </w:rPr>
        <w:t>L</w:t>
      </w:r>
      <w:r w:rsidRPr="008E30C0">
        <w:rPr>
          <w:rFonts w:asciiTheme="majorHAnsi" w:hAnsiTheme="majorHAnsi"/>
        </w:rPr>
        <w:t xml:space="preserve"> be a learning algorithm for a set of instances </w:t>
      </w:r>
      <w:r w:rsidRPr="008E30C0">
        <w:rPr>
          <w:rFonts w:asciiTheme="majorHAnsi" w:hAnsiTheme="majorHAnsi"/>
          <w:b/>
          <w:bCs/>
        </w:rPr>
        <w:t xml:space="preserve">X = {xi, </w:t>
      </w:r>
      <w:proofErr w:type="spellStart"/>
      <w:r w:rsidRPr="008E30C0">
        <w:rPr>
          <w:rFonts w:asciiTheme="majorHAnsi" w:hAnsiTheme="majorHAnsi"/>
          <w:b/>
          <w:bCs/>
        </w:rPr>
        <w:t>i</w:t>
      </w:r>
      <w:proofErr w:type="spellEnd"/>
      <w:r w:rsidRPr="008E30C0">
        <w:rPr>
          <w:rFonts w:asciiTheme="majorHAnsi" w:hAnsiTheme="majorHAnsi"/>
          <w:b/>
          <w:bCs/>
        </w:rPr>
        <w:t>=1,...</w:t>
      </w:r>
      <w:proofErr w:type="gramStart"/>
      <w:r w:rsidRPr="008E30C0">
        <w:rPr>
          <w:rFonts w:asciiTheme="majorHAnsi" w:hAnsiTheme="majorHAnsi"/>
          <w:b/>
          <w:bCs/>
        </w:rPr>
        <w:t>,n</w:t>
      </w:r>
      <w:proofErr w:type="gramEnd"/>
      <w:r w:rsidRPr="008E30C0">
        <w:rPr>
          <w:rFonts w:asciiTheme="majorHAnsi" w:hAnsiTheme="majorHAnsi"/>
          <w:b/>
          <w:bCs/>
        </w:rPr>
        <w:t>}</w:t>
      </w:r>
      <w:r w:rsidRPr="008E30C0">
        <w:rPr>
          <w:rFonts w:asciiTheme="majorHAnsi" w:hAnsiTheme="majorHAnsi"/>
        </w:rPr>
        <w:t>.</w:t>
      </w:r>
    </w:p>
    <w:p w:rsidR="008E30C0" w:rsidRPr="008E30C0" w:rsidRDefault="008E30C0" w:rsidP="008E30C0">
      <w:pPr>
        <w:numPr>
          <w:ilvl w:val="0"/>
          <w:numId w:val="10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Let </w:t>
      </w:r>
      <w:r w:rsidRPr="008E30C0">
        <w:rPr>
          <w:rFonts w:asciiTheme="majorHAnsi" w:hAnsiTheme="majorHAnsi"/>
          <w:b/>
          <w:bCs/>
        </w:rPr>
        <w:t>Dc</w:t>
      </w:r>
      <w:r w:rsidRPr="008E30C0">
        <w:rPr>
          <w:rFonts w:asciiTheme="majorHAnsi" w:hAnsiTheme="majorHAnsi"/>
        </w:rPr>
        <w:t xml:space="preserve"> be the training set for the concept c, </w:t>
      </w:r>
      <w:r w:rsidRPr="008E30C0">
        <w:rPr>
          <w:rFonts w:asciiTheme="majorHAnsi" w:hAnsiTheme="majorHAnsi"/>
          <w:b/>
          <w:bCs/>
        </w:rPr>
        <w:t xml:space="preserve">Dc = </w:t>
      </w:r>
      <w:proofErr w:type="gramStart"/>
      <w:r w:rsidRPr="008E30C0">
        <w:rPr>
          <w:rFonts w:asciiTheme="majorHAnsi" w:hAnsiTheme="majorHAnsi"/>
          <w:b/>
          <w:bCs/>
        </w:rPr>
        <w:t>{ (</w:t>
      </w:r>
      <w:proofErr w:type="gramEnd"/>
      <w:r w:rsidRPr="008E30C0">
        <w:rPr>
          <w:rFonts w:asciiTheme="majorHAnsi" w:hAnsiTheme="majorHAnsi"/>
          <w:b/>
          <w:bCs/>
        </w:rPr>
        <w:t>x, c(x)}</w:t>
      </w:r>
      <w:r w:rsidRPr="008E30C0">
        <w:rPr>
          <w:rFonts w:asciiTheme="majorHAnsi" w:hAnsiTheme="majorHAnsi"/>
        </w:rPr>
        <w:t>.</w:t>
      </w:r>
    </w:p>
    <w:p w:rsidR="008E30C0" w:rsidRPr="008E30C0" w:rsidRDefault="008E30C0" w:rsidP="008E30C0">
      <w:pPr>
        <w:numPr>
          <w:ilvl w:val="0"/>
          <w:numId w:val="10"/>
        </w:num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Let </w:t>
      </w:r>
      <w:proofErr w:type="gramStart"/>
      <w:r w:rsidRPr="008E30C0">
        <w:rPr>
          <w:rFonts w:asciiTheme="majorHAnsi" w:hAnsiTheme="majorHAnsi"/>
          <w:b/>
          <w:bCs/>
        </w:rPr>
        <w:t>L(</w:t>
      </w:r>
      <w:proofErr w:type="gramEnd"/>
      <w:r w:rsidRPr="008E30C0">
        <w:rPr>
          <w:rFonts w:asciiTheme="majorHAnsi" w:hAnsiTheme="majorHAnsi"/>
          <w:b/>
          <w:bCs/>
        </w:rPr>
        <w:t>xi, Dc)</w:t>
      </w:r>
      <w:r w:rsidRPr="008E30C0">
        <w:rPr>
          <w:rFonts w:asciiTheme="majorHAnsi" w:hAnsiTheme="majorHAnsi"/>
        </w:rPr>
        <w:t xml:space="preserve"> be the result of classifying </w:t>
      </w:r>
      <w:r w:rsidRPr="008E30C0">
        <w:rPr>
          <w:rFonts w:asciiTheme="majorHAnsi" w:hAnsiTheme="majorHAnsi"/>
          <w:b/>
          <w:bCs/>
        </w:rPr>
        <w:t>xi</w:t>
      </w:r>
      <w:r w:rsidRPr="008E30C0">
        <w:rPr>
          <w:rFonts w:asciiTheme="majorHAnsi" w:hAnsiTheme="majorHAnsi"/>
        </w:rPr>
        <w:t xml:space="preserve">, when the learner has been trained on </w:t>
      </w:r>
      <w:r w:rsidRPr="008E30C0">
        <w:rPr>
          <w:rFonts w:asciiTheme="majorHAnsi" w:hAnsiTheme="majorHAnsi"/>
          <w:b/>
          <w:bCs/>
        </w:rPr>
        <w:t>Dc</w:t>
      </w:r>
      <w:r w:rsidRPr="008E30C0">
        <w:rPr>
          <w:rFonts w:asciiTheme="majorHAnsi" w:hAnsiTheme="majorHAnsi"/>
        </w:rPr>
        <w:t>.</w:t>
      </w:r>
    </w:p>
    <w:p w:rsidR="00BF3B12" w:rsidRDefault="00BF3B12" w:rsidP="008E30C0">
      <w:pPr>
        <w:rPr>
          <w:rFonts w:asciiTheme="majorHAnsi" w:hAnsiTheme="majorHAnsi"/>
        </w:rPr>
      </w:pP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The </w:t>
      </w:r>
      <w:r w:rsidRPr="008E30C0">
        <w:rPr>
          <w:rFonts w:asciiTheme="majorHAnsi" w:hAnsiTheme="majorHAnsi"/>
          <w:b/>
          <w:bCs/>
        </w:rPr>
        <w:t xml:space="preserve">inductive bias is the minimal set of assertions, B, </w:t>
      </w:r>
      <w:r w:rsidR="001041E7">
        <w:rPr>
          <w:rFonts w:asciiTheme="majorHAnsi" w:hAnsiTheme="majorHAnsi"/>
          <w:b/>
          <w:bCs/>
        </w:rPr>
        <w:t xml:space="preserve">which </w:t>
      </w:r>
      <w:r w:rsidRPr="008E30C0">
        <w:rPr>
          <w:rFonts w:asciiTheme="majorHAnsi" w:hAnsiTheme="majorHAnsi"/>
          <w:b/>
          <w:bCs/>
        </w:rPr>
        <w:t>when added to Dc will classify xi according to L:</w:t>
      </w:r>
    </w:p>
    <w:p w:rsidR="008E30C0" w:rsidRDefault="008E30C0" w:rsidP="008E30C0">
      <w:pPr>
        <w:rPr>
          <w:rFonts w:asciiTheme="majorHAnsi" w:hAnsiTheme="majorHAnsi"/>
          <w:b/>
          <w:bCs/>
        </w:rPr>
      </w:pPr>
      <w:r w:rsidRPr="001041E7">
        <w:rPr>
          <w:rFonts w:asciiTheme="majorHAnsi" w:hAnsiTheme="majorHAnsi"/>
          <w:b/>
          <w:bCs/>
          <w:highlight w:val="yellow"/>
        </w:rPr>
        <w:t>For all xi in X (B AND</w:t>
      </w:r>
      <w:proofErr w:type="gramStart"/>
      <w:r w:rsidRPr="001041E7">
        <w:rPr>
          <w:rFonts w:asciiTheme="majorHAnsi" w:hAnsiTheme="majorHAnsi"/>
          <w:b/>
          <w:bCs/>
          <w:highlight w:val="yellow"/>
        </w:rPr>
        <w:t>  Dc</w:t>
      </w:r>
      <w:proofErr w:type="gramEnd"/>
      <w:r w:rsidRPr="001041E7">
        <w:rPr>
          <w:rFonts w:asciiTheme="majorHAnsi" w:hAnsiTheme="majorHAnsi"/>
          <w:b/>
          <w:bCs/>
          <w:highlight w:val="yellow"/>
        </w:rPr>
        <w:t xml:space="preserve"> AND </w:t>
      </w:r>
      <w:r w:rsidR="00BF3B12" w:rsidRPr="001041E7">
        <w:rPr>
          <w:rFonts w:asciiTheme="majorHAnsi" w:hAnsiTheme="majorHAnsi"/>
          <w:b/>
          <w:bCs/>
          <w:highlight w:val="yellow"/>
        </w:rPr>
        <w:t xml:space="preserve"> </w:t>
      </w:r>
      <w:r w:rsidRPr="001041E7">
        <w:rPr>
          <w:rFonts w:asciiTheme="majorHAnsi" w:hAnsiTheme="majorHAnsi"/>
          <w:b/>
          <w:bCs/>
          <w:highlight w:val="yellow"/>
        </w:rPr>
        <w:t xml:space="preserve">xi  </w:t>
      </w:r>
      <w:r w:rsidR="00BF3B12" w:rsidRPr="001041E7">
        <w:rPr>
          <w:rFonts w:asciiTheme="majorHAnsi" w:hAnsiTheme="majorHAnsi"/>
          <w:b/>
          <w:bCs/>
          <w:highlight w:val="yellow"/>
        </w:rPr>
        <w:t xml:space="preserve">ENTAIL </w:t>
      </w:r>
      <w:r w:rsidRPr="001041E7">
        <w:rPr>
          <w:rFonts w:asciiTheme="majorHAnsi" w:hAnsiTheme="majorHAnsi"/>
          <w:b/>
          <w:bCs/>
          <w:highlight w:val="yellow"/>
        </w:rPr>
        <w:t xml:space="preserve"> L(xi, Dc))</w:t>
      </w:r>
    </w:p>
    <w:p w:rsidR="00BF3B12" w:rsidRPr="008E30C0" w:rsidRDefault="00BF3B12" w:rsidP="008E30C0">
      <w:pPr>
        <w:rPr>
          <w:rFonts w:asciiTheme="majorHAnsi" w:hAnsiTheme="majorHAnsi"/>
          <w:b/>
          <w:bCs/>
        </w:rPr>
      </w:pPr>
    </w:p>
    <w:p w:rsidR="008E30C0" w:rsidRPr="008E30C0" w:rsidRDefault="008E30C0" w:rsidP="008E30C0">
      <w:pPr>
        <w:rPr>
          <w:rFonts w:asciiTheme="majorHAnsi" w:hAnsiTheme="majorHAnsi"/>
        </w:rPr>
      </w:pPr>
      <w:r w:rsidRPr="008E30C0">
        <w:rPr>
          <w:rFonts w:asciiTheme="majorHAnsi" w:hAnsiTheme="majorHAnsi"/>
        </w:rPr>
        <w:t xml:space="preserve">It follows that for </w:t>
      </w:r>
      <w:r w:rsidRPr="008E30C0">
        <w:rPr>
          <w:rFonts w:asciiTheme="majorHAnsi" w:hAnsiTheme="majorHAnsi"/>
          <w:b/>
          <w:bCs/>
        </w:rPr>
        <w:t>CE</w:t>
      </w:r>
      <w:r w:rsidRPr="008E30C0">
        <w:rPr>
          <w:rFonts w:asciiTheme="majorHAnsi" w:hAnsiTheme="majorHAnsi"/>
        </w:rPr>
        <w:t xml:space="preserve"> the inductive bias is simply</w:t>
      </w:r>
      <w:r w:rsidRPr="008E30C0">
        <w:rPr>
          <w:rFonts w:asciiTheme="majorHAnsi" w:hAnsiTheme="majorHAnsi"/>
          <w:b/>
          <w:bCs/>
        </w:rPr>
        <w:t xml:space="preserve"> that c belongs to H</w:t>
      </w:r>
      <w:r w:rsidRPr="008E30C0">
        <w:rPr>
          <w:rFonts w:asciiTheme="majorHAnsi" w:hAnsiTheme="majorHAnsi"/>
        </w:rPr>
        <w:t>.</w:t>
      </w:r>
    </w:p>
    <w:p w:rsidR="00DA1861" w:rsidRDefault="00DA1861" w:rsidP="008E30C0">
      <w:pPr>
        <w:rPr>
          <w:rFonts w:asciiTheme="majorHAnsi" w:hAnsiTheme="majorHAnsi"/>
          <w:b/>
          <w:bCs/>
        </w:rPr>
      </w:pPr>
    </w:p>
    <w:p w:rsidR="00BF3B12" w:rsidRDefault="00DA1861" w:rsidP="008E30C0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Q: </w:t>
      </w:r>
      <w:r w:rsidR="008E30C0" w:rsidRPr="008E30C0">
        <w:rPr>
          <w:rFonts w:asciiTheme="majorHAnsi" w:hAnsiTheme="majorHAnsi"/>
          <w:b/>
          <w:bCs/>
        </w:rPr>
        <w:t>why?</w:t>
      </w:r>
      <w:r w:rsidR="008E30C0" w:rsidRPr="008E30C0">
        <w:rPr>
          <w:rFonts w:asciiTheme="majorHAnsi" w:hAnsiTheme="majorHAnsi"/>
        </w:rPr>
        <w:t xml:space="preserve"> </w:t>
      </w:r>
    </w:p>
    <w:p w:rsidR="008E30C0" w:rsidRPr="00436649" w:rsidRDefault="00DA1861" w:rsidP="008E30C0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 xml:space="preserve">A: </w:t>
      </w:r>
      <w:r w:rsidR="008E30C0" w:rsidRPr="008E30C0">
        <w:rPr>
          <w:rFonts w:asciiTheme="majorHAnsi" w:hAnsiTheme="majorHAnsi"/>
        </w:rPr>
        <w:t>Because of the </w:t>
      </w:r>
      <w:r w:rsidR="008E30C0" w:rsidRPr="008E30C0">
        <w:rPr>
          <w:rFonts w:asciiTheme="majorHAnsi" w:hAnsiTheme="majorHAnsi"/>
          <w:b/>
          <w:bCs/>
        </w:rPr>
        <w:t>universal voting procedure used by the VS to decide the classification of a new instance</w:t>
      </w:r>
      <w:r w:rsidR="008E30C0" w:rsidRPr="008E30C0">
        <w:rPr>
          <w:rFonts w:asciiTheme="majorHAnsi" w:hAnsiTheme="majorHAnsi"/>
        </w:rPr>
        <w:t xml:space="preserve">. </w:t>
      </w:r>
    </w:p>
    <w:sectPr w:rsidR="008E30C0" w:rsidRPr="00436649" w:rsidSect="004366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796999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0000A29">
      <w:start w:val="1"/>
      <w:numFmt w:val="bullet"/>
      <w:lvlText w:val="•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794A94B0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0000076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40AE9E0E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000007D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64102660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0000083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3C0E4478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0000089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4BCE8D54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00000A2A">
      <w:start w:val="1"/>
      <w:numFmt w:val="bullet"/>
      <w:lvlText w:val="◦"/>
      <w:lvlJc w:val="left"/>
      <w:pPr>
        <w:ind w:left="1440" w:hanging="360"/>
      </w:pPr>
    </w:lvl>
    <w:lvl w:ilvl="2" w:tplc="00000A2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00000AF2">
      <w:start w:val="1"/>
      <w:numFmt w:val="bullet"/>
      <w:lvlText w:val="◦"/>
      <w:lvlJc w:val="left"/>
      <w:pPr>
        <w:ind w:left="1440" w:hanging="360"/>
      </w:pPr>
    </w:lvl>
    <w:lvl w:ilvl="2" w:tplc="00000AF3">
      <w:start w:val="1"/>
      <w:numFmt w:val="bullet"/>
      <w:lvlText w:val="▪"/>
      <w:lvlJc w:val="left"/>
      <w:pPr>
        <w:ind w:left="2160" w:hanging="360"/>
      </w:pPr>
    </w:lvl>
    <w:lvl w:ilvl="3" w:tplc="00000AF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00000B56">
      <w:start w:val="1"/>
      <w:numFmt w:val="bullet"/>
      <w:lvlText w:val="◦"/>
      <w:lvlJc w:val="left"/>
      <w:pPr>
        <w:ind w:left="1440" w:hanging="360"/>
      </w:pPr>
    </w:lvl>
    <w:lvl w:ilvl="2" w:tplc="00000B57">
      <w:start w:val="1"/>
      <w:numFmt w:val="bullet"/>
      <w:lvlText w:val="▪"/>
      <w:lvlJc w:val="left"/>
      <w:pPr>
        <w:ind w:left="2160" w:hanging="360"/>
      </w:pPr>
    </w:lvl>
    <w:lvl w:ilvl="3" w:tplc="00000B58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00000BBA">
      <w:start w:val="1"/>
      <w:numFmt w:val="bullet"/>
      <w:lvlText w:val="◦"/>
      <w:lvlJc w:val="left"/>
      <w:pPr>
        <w:ind w:left="1440" w:hanging="360"/>
      </w:pPr>
    </w:lvl>
    <w:lvl w:ilvl="2" w:tplc="00000BB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00000C82">
      <w:start w:val="1"/>
      <w:numFmt w:val="bullet"/>
      <w:lvlText w:val="◦"/>
      <w:lvlJc w:val="left"/>
      <w:pPr>
        <w:ind w:left="1440" w:hanging="360"/>
      </w:pPr>
    </w:lvl>
    <w:lvl w:ilvl="2" w:tplc="00000C83">
      <w:start w:val="1"/>
      <w:numFmt w:val="bullet"/>
      <w:lvlText w:val="▪"/>
      <w:lvlJc w:val="left"/>
      <w:pPr>
        <w:ind w:left="2160" w:hanging="360"/>
      </w:pPr>
    </w:lvl>
    <w:lvl w:ilvl="3" w:tplc="00000C8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73A65E8"/>
    <w:multiLevelType w:val="hybridMultilevel"/>
    <w:tmpl w:val="A386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D9409B7"/>
    <w:multiLevelType w:val="hybridMultilevel"/>
    <w:tmpl w:val="CB9E2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6843562"/>
    <w:multiLevelType w:val="hybridMultilevel"/>
    <w:tmpl w:val="97540516"/>
    <w:lvl w:ilvl="0" w:tplc="943AD98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BC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B004036"/>
    <w:multiLevelType w:val="hybridMultilevel"/>
    <w:tmpl w:val="377A9D16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8325EFA"/>
    <w:multiLevelType w:val="hybridMultilevel"/>
    <w:tmpl w:val="E382B084"/>
    <w:lvl w:ilvl="0" w:tplc="0409000F">
      <w:start w:val="1"/>
      <w:numFmt w:val="decimal"/>
      <w:lvlText w:val="%1.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9">
    <w:nsid w:val="6B766569"/>
    <w:multiLevelType w:val="hybridMultilevel"/>
    <w:tmpl w:val="9952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6"/>
  </w:num>
  <w:num w:numId="36">
    <w:abstractNumId w:val="39"/>
  </w:num>
  <w:num w:numId="37">
    <w:abstractNumId w:val="34"/>
  </w:num>
  <w:num w:numId="38">
    <w:abstractNumId w:val="37"/>
  </w:num>
  <w:num w:numId="39">
    <w:abstractNumId w:val="3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436649"/>
    <w:rsid w:val="00021949"/>
    <w:rsid w:val="001041E7"/>
    <w:rsid w:val="002D4F80"/>
    <w:rsid w:val="003943AF"/>
    <w:rsid w:val="00436649"/>
    <w:rsid w:val="006569EA"/>
    <w:rsid w:val="006C4AB2"/>
    <w:rsid w:val="007A3F0E"/>
    <w:rsid w:val="008B4CA4"/>
    <w:rsid w:val="008E30C0"/>
    <w:rsid w:val="0094389E"/>
    <w:rsid w:val="00956978"/>
    <w:rsid w:val="009A3479"/>
    <w:rsid w:val="00AE7013"/>
    <w:rsid w:val="00B4626F"/>
    <w:rsid w:val="00B9469C"/>
    <w:rsid w:val="00BF3B12"/>
    <w:rsid w:val="00C907ED"/>
    <w:rsid w:val="00DA1861"/>
    <w:rsid w:val="00E051DA"/>
    <w:rsid w:val="00EF3220"/>
    <w:rsid w:val="00F018AD"/>
    <w:rsid w:val="00F363DB"/>
    <w:rsid w:val="00FB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0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0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 Ralescu</dc:creator>
  <cp:lastModifiedBy>Anca L Ralescu</cp:lastModifiedBy>
  <cp:revision>4</cp:revision>
  <dcterms:created xsi:type="dcterms:W3CDTF">2015-10-01T17:04:00Z</dcterms:created>
  <dcterms:modified xsi:type="dcterms:W3CDTF">2015-10-06T17:24:00Z</dcterms:modified>
</cp:coreProperties>
</file>